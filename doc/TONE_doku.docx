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ABBB7A" w14:textId="77777777" w:rsidR="002268EC" w:rsidRDefault="002268EC" w:rsidP="00F74E91">
      <w:pPr>
        <w:pStyle w:val="berschrift5"/>
        <w:numPr>
          <w:ilvl w:val="0"/>
          <w:numId w:val="0"/>
        </w:numPr>
        <w:ind w:left="1008"/>
      </w:pPr>
      <w:bookmarkStart w:id="0" w:name="_Toc146377154"/>
    </w:p>
    <w:p w14:paraId="43441701" w14:textId="77777777" w:rsidR="002268EC" w:rsidRDefault="002268EC" w:rsidP="002268EC">
      <w:pPr>
        <w:tabs>
          <w:tab w:val="left" w:pos="5265"/>
        </w:tabs>
        <w:jc w:val="left"/>
      </w:pPr>
    </w:p>
    <w:p w14:paraId="2633597B" w14:textId="77777777" w:rsidR="002268EC" w:rsidRDefault="002268EC" w:rsidP="002268EC">
      <w:pPr>
        <w:tabs>
          <w:tab w:val="center" w:pos="4393"/>
          <w:tab w:val="right" w:pos="8786"/>
        </w:tabs>
        <w:jc w:val="left"/>
        <w:rPr>
          <w:b/>
          <w:bCs/>
          <w:sz w:val="48"/>
        </w:rPr>
      </w:pPr>
      <w:r>
        <w:rPr>
          <w:b/>
          <w:bCs/>
          <w:sz w:val="48"/>
        </w:rPr>
        <w:tab/>
        <w:t>Vorlage für die DIPLOM</w:t>
      </w:r>
      <w:r w:rsidR="0044269F">
        <w:rPr>
          <w:b/>
          <w:bCs/>
          <w:sz w:val="48"/>
        </w:rPr>
        <w:t>ARBEIT</w:t>
      </w:r>
    </w:p>
    <w:p w14:paraId="1AFC8E8A" w14:textId="77777777" w:rsidR="002268EC" w:rsidRDefault="002268EC" w:rsidP="002268EC">
      <w:pPr>
        <w:tabs>
          <w:tab w:val="center" w:pos="4393"/>
          <w:tab w:val="right" w:pos="8786"/>
        </w:tabs>
        <w:jc w:val="left"/>
        <w:rPr>
          <w:b/>
          <w:bCs/>
          <w:sz w:val="48"/>
        </w:rPr>
      </w:pPr>
      <w:r>
        <w:rPr>
          <w:b/>
          <w:bCs/>
          <w:sz w:val="48"/>
        </w:rPr>
        <w:tab/>
      </w:r>
    </w:p>
    <w:p w14:paraId="65F50937" w14:textId="77777777" w:rsidR="002268EC" w:rsidRDefault="002268EC" w:rsidP="002268EC">
      <w:pPr>
        <w:jc w:val="center"/>
        <w:rPr>
          <w:b/>
          <w:bCs/>
        </w:rPr>
      </w:pPr>
      <w:r>
        <w:rPr>
          <w:b/>
          <w:bCs/>
        </w:rPr>
        <w:t>an der HTL Anichstraße</w:t>
      </w:r>
    </w:p>
    <w:p w14:paraId="046F6EF5" w14:textId="77777777" w:rsidR="002268EC" w:rsidRDefault="002268EC" w:rsidP="002268EC">
      <w:pPr>
        <w:jc w:val="center"/>
        <w:rPr>
          <w:b/>
          <w:bCs/>
        </w:rPr>
      </w:pPr>
    </w:p>
    <w:p w14:paraId="420056AA" w14:textId="77777777" w:rsidR="002268EC" w:rsidRDefault="00E06C6A" w:rsidP="002268EC">
      <w:pPr>
        <w:jc w:val="center"/>
        <w:rPr>
          <w:b/>
          <w:bCs/>
        </w:rPr>
      </w:pPr>
      <w:r>
        <w:rPr>
          <w:b/>
          <w:bCs/>
        </w:rPr>
        <w:t>Version: 1.</w:t>
      </w:r>
      <w:r w:rsidR="00D41F5E">
        <w:rPr>
          <w:b/>
          <w:bCs/>
        </w:rPr>
        <w:t>4</w:t>
      </w:r>
    </w:p>
    <w:p w14:paraId="2209914D" w14:textId="77777777" w:rsidR="002268EC" w:rsidRDefault="00A80902" w:rsidP="002268EC">
      <w:pPr>
        <w:jc w:val="center"/>
        <w:rPr>
          <w:b/>
          <w:bCs/>
        </w:rPr>
      </w:pPr>
      <w:r>
        <w:rPr>
          <w:b/>
          <w:bCs/>
        </w:rPr>
        <w:t xml:space="preserve">Gültig ab: </w:t>
      </w:r>
      <w:r w:rsidR="00D41F5E">
        <w:rPr>
          <w:b/>
          <w:bCs/>
        </w:rPr>
        <w:t>31.07.2021</w:t>
      </w:r>
    </w:p>
    <w:p w14:paraId="6417ECC5" w14:textId="77777777" w:rsidR="002268EC" w:rsidRDefault="002268EC" w:rsidP="002268EC">
      <w:pPr>
        <w:jc w:val="center"/>
        <w:rPr>
          <w:b/>
          <w:bCs/>
        </w:rPr>
      </w:pPr>
      <w:r>
        <w:rPr>
          <w:b/>
          <w:bCs/>
        </w:rPr>
        <w:t>Verteilermethode: schulintern – moodle</w:t>
      </w:r>
    </w:p>
    <w:p w14:paraId="04E32B72" w14:textId="77777777" w:rsidR="002268EC" w:rsidRDefault="002268EC" w:rsidP="002268EC">
      <w:pPr>
        <w:jc w:val="center"/>
        <w:rPr>
          <w:b/>
          <w:bCs/>
        </w:rPr>
      </w:pPr>
      <w:r>
        <w:rPr>
          <w:b/>
          <w:bCs/>
        </w:rPr>
        <w:t xml:space="preserve">Dokumentenstatus: </w:t>
      </w:r>
      <w:r w:rsidRPr="002268EC">
        <w:rPr>
          <w:b/>
          <w:bCs/>
          <w:u w:val="single"/>
        </w:rPr>
        <w:t>freigegeben</w:t>
      </w:r>
    </w:p>
    <w:p w14:paraId="1A065AC8" w14:textId="77777777" w:rsidR="002268EC" w:rsidRDefault="002268EC" w:rsidP="00757DE4">
      <w:pPr>
        <w:pStyle w:val="KeinLeerraum"/>
      </w:pPr>
    </w:p>
    <w:p w14:paraId="00D55E23" w14:textId="77777777" w:rsidR="00757DE4" w:rsidRDefault="00757DE4" w:rsidP="00757DE4"/>
    <w:p w14:paraId="14891007" w14:textId="77777777" w:rsidR="002268EC" w:rsidRDefault="002268EC" w:rsidP="002268EC">
      <w:pPr>
        <w:jc w:val="center"/>
        <w:rPr>
          <w:b/>
          <w:bCs/>
        </w:rPr>
      </w:pPr>
      <w:r>
        <w:rPr>
          <w:b/>
          <w:bCs/>
        </w:rPr>
        <w:t>Es darf nur mit aktuellen Originaldokumenten gearbeitet werden.</w:t>
      </w:r>
    </w:p>
    <w:p w14:paraId="69388F91"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39E8ADC4" w14:textId="77777777" w:rsidR="002268EC" w:rsidRDefault="002268EC" w:rsidP="002268EC">
      <w:pPr>
        <w:jc w:val="center"/>
        <w:rPr>
          <w:b/>
          <w:bCs/>
          <w:color w:val="FF0000"/>
        </w:rPr>
      </w:pPr>
    </w:p>
    <w:p w14:paraId="2E5F1291" w14:textId="77777777" w:rsidR="002268EC" w:rsidRDefault="002268EC" w:rsidP="002268EC">
      <w:pPr>
        <w:spacing w:after="0"/>
        <w:jc w:val="left"/>
        <w:rPr>
          <w:b/>
          <w:bCs/>
        </w:rPr>
      </w:pPr>
      <w:r>
        <w:rPr>
          <w:b/>
          <w:bCs/>
        </w:rPr>
        <w:t>Änderungshistorie:</w:t>
      </w:r>
    </w:p>
    <w:tbl>
      <w:tblPr>
        <w:tblStyle w:val="Tabellenraster"/>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5E591AF"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105820C4"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1FEDBBBF"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7E485F3B"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397A5A43" w14:textId="77777777" w:rsidR="002268EC" w:rsidRDefault="002268EC">
            <w:pPr>
              <w:jc w:val="center"/>
              <w:rPr>
                <w:b/>
                <w:bCs/>
                <w:lang w:val="de-AT"/>
              </w:rPr>
            </w:pPr>
            <w:r>
              <w:rPr>
                <w:b/>
                <w:bCs/>
                <w:lang w:val="de-AT"/>
              </w:rPr>
              <w:t>Verantwortliche</w:t>
            </w:r>
          </w:p>
        </w:tc>
      </w:tr>
      <w:tr w:rsidR="002268EC" w14:paraId="44C48118"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7312BC2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30C89B8D"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1B044E69"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0F40D1FD" w14:textId="77777777" w:rsidR="002268EC" w:rsidRDefault="00E06C6A">
            <w:pPr>
              <w:rPr>
                <w:b/>
                <w:bCs/>
                <w:lang w:val="de-AT"/>
              </w:rPr>
            </w:pPr>
            <w:r>
              <w:rPr>
                <w:b/>
                <w:bCs/>
                <w:lang w:val="de-AT"/>
              </w:rPr>
              <w:t>YH</w:t>
            </w:r>
          </w:p>
        </w:tc>
      </w:tr>
      <w:tr w:rsidR="002268EC" w14:paraId="7DB25E41"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19959AC"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3312012A"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54C36E6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686ECCC4" w14:textId="77777777" w:rsidR="002268EC" w:rsidRDefault="00AF7460">
            <w:pPr>
              <w:rPr>
                <w:b/>
                <w:bCs/>
                <w:lang w:val="de-AT"/>
              </w:rPr>
            </w:pPr>
            <w:r>
              <w:rPr>
                <w:b/>
                <w:bCs/>
                <w:lang w:val="de-AT"/>
              </w:rPr>
              <w:t>YH</w:t>
            </w:r>
          </w:p>
        </w:tc>
      </w:tr>
      <w:tr w:rsidR="002268EC" w14:paraId="16D139E3"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3ED6E8C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55AC5223"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4ED7E5A0"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4B910DF4" w14:textId="77777777" w:rsidR="002268EC" w:rsidRDefault="00DC6071">
            <w:pPr>
              <w:rPr>
                <w:b/>
                <w:bCs/>
                <w:lang w:val="de-AT"/>
              </w:rPr>
            </w:pPr>
            <w:r>
              <w:rPr>
                <w:b/>
                <w:bCs/>
                <w:lang w:val="de-AT"/>
              </w:rPr>
              <w:t>YH</w:t>
            </w:r>
          </w:p>
        </w:tc>
      </w:tr>
      <w:tr w:rsidR="002268EC" w14:paraId="7B1246E6"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73A670AF"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33DE4C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087DB1A2"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59144E72" w14:textId="77777777" w:rsidR="002268EC" w:rsidRDefault="000112A8">
            <w:pPr>
              <w:rPr>
                <w:b/>
                <w:bCs/>
                <w:lang w:val="de-AT"/>
              </w:rPr>
            </w:pPr>
            <w:r>
              <w:rPr>
                <w:b/>
                <w:bCs/>
                <w:lang w:val="de-AT"/>
              </w:rPr>
              <w:t>YH</w:t>
            </w:r>
          </w:p>
        </w:tc>
      </w:tr>
      <w:tr w:rsidR="002F578B" w14:paraId="668E81E1"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0736DD72" w14:textId="77777777" w:rsidR="002F578B" w:rsidRDefault="0044269F">
            <w:pPr>
              <w:pStyle w:val="Fuzeile"/>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5EDA0381" w14:textId="77777777" w:rsidR="002F578B" w:rsidRDefault="002F578B">
            <w:pPr>
              <w:pStyle w:val="Fuzeile"/>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6CC54254" w14:textId="77777777" w:rsidR="002F578B" w:rsidRDefault="0044269F">
            <w:pPr>
              <w:pStyle w:val="Fuzeile"/>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4CD83A0F"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04198E33" w14:textId="77777777" w:rsidR="002F578B" w:rsidRDefault="000112A8">
            <w:pPr>
              <w:pStyle w:val="Fuzeile"/>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370FEDC" w14:textId="77777777" w:rsidR="002F578B" w:rsidRDefault="000112A8" w:rsidP="002C2226">
            <w:pPr>
              <w:pStyle w:val="Fuzeile"/>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00EE30F1" w14:textId="77777777" w:rsidR="002F578B" w:rsidRDefault="000112A8">
            <w:pPr>
              <w:pStyle w:val="Fuzeile"/>
              <w:pBdr>
                <w:top w:val="none" w:sz="0" w:space="0" w:color="auto"/>
              </w:pBdr>
              <w:rPr>
                <w:sz w:val="20"/>
                <w:szCs w:val="20"/>
                <w:lang w:val="de-AT"/>
              </w:rPr>
            </w:pPr>
            <w:r>
              <w:rPr>
                <w:sz w:val="20"/>
                <w:szCs w:val="20"/>
                <w:lang w:val="de-AT"/>
              </w:rPr>
              <w:t>15.07.21, YH</w:t>
            </w:r>
          </w:p>
        </w:tc>
      </w:tr>
      <w:tr w:rsidR="002F578B" w14:paraId="2B12425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1E38273F" w14:textId="77777777" w:rsidR="002F578B" w:rsidRDefault="002F578B">
            <w:pPr>
              <w:pStyle w:val="Fuzeile"/>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6B465A00" w14:textId="77777777" w:rsidR="002F578B" w:rsidRDefault="002C2226">
            <w:pPr>
              <w:pStyle w:val="Fuzeile"/>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04F7A219" w14:textId="77777777" w:rsidR="002F578B" w:rsidRDefault="002F578B">
            <w:pPr>
              <w:pStyle w:val="Fuzeile"/>
              <w:pBdr>
                <w:top w:val="none" w:sz="0" w:space="0" w:color="auto"/>
              </w:pBdr>
              <w:rPr>
                <w:sz w:val="20"/>
                <w:szCs w:val="20"/>
                <w:lang w:val="de-AT"/>
              </w:rPr>
            </w:pPr>
            <w:r>
              <w:rPr>
                <w:sz w:val="20"/>
                <w:szCs w:val="20"/>
                <w:lang w:val="de-AT"/>
              </w:rPr>
              <w:t>Datum, Direktion</w:t>
            </w:r>
          </w:p>
        </w:tc>
      </w:tr>
    </w:tbl>
    <w:p w14:paraId="7688ED35" w14:textId="77777777" w:rsidR="002F578B" w:rsidRDefault="002F578B" w:rsidP="002268EC">
      <w:pPr>
        <w:rPr>
          <w:b/>
          <w:bCs/>
        </w:rPr>
      </w:pPr>
    </w:p>
    <w:p w14:paraId="7E00FB04" w14:textId="77777777" w:rsidR="002F578B" w:rsidRDefault="002F578B" w:rsidP="002F578B"/>
    <w:p w14:paraId="06AAD6E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6302CE34" w14:textId="77777777" w:rsidR="002F578B" w:rsidRDefault="002F578B" w:rsidP="002F578B"/>
    <w:p w14:paraId="7DAD97E0"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07A8574D" w14:textId="77777777" w:rsidR="002F578B" w:rsidRPr="00EC1B27" w:rsidRDefault="002F578B" w:rsidP="002F578B">
      <w:r w:rsidRPr="00EC1B27">
        <w:t>alle Abteilungen der HTL An</w:t>
      </w:r>
      <w:r>
        <w:t>ichstraß</w:t>
      </w:r>
      <w:r w:rsidRPr="00EC1B27">
        <w:t>e haben sich entschlossen</w:t>
      </w:r>
      <w:r w:rsidR="00E06C6A">
        <w:t>,</w:t>
      </w:r>
      <w:r w:rsidRPr="00EC1B27">
        <w:t xml:space="preserve"> eine einheitliche Dokumentation der Diplomarbeiten einzuführen.</w:t>
      </w:r>
    </w:p>
    <w:p w14:paraId="6029E03D" w14:textId="77777777" w:rsidR="002F578B" w:rsidRDefault="002F578B" w:rsidP="002F578B">
      <w:r w:rsidRPr="00EC1B27">
        <w:t>Dafür wurde</w:t>
      </w:r>
      <w:r>
        <w:t xml:space="preserve"> nachfolgende</w:t>
      </w:r>
      <w:r w:rsidRPr="00EC1B27">
        <w:t xml:space="preserve"> Vorlage erarbeitet, die am Moodle Server zur Verfügung gestellt wird.</w:t>
      </w:r>
    </w:p>
    <w:p w14:paraId="418C7800"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44E46ACC" w14:textId="77777777" w:rsidR="002F578B" w:rsidRDefault="002F578B" w:rsidP="002F578B">
      <w:r w:rsidRPr="00EC1B27">
        <w:t>Die Vorlage ist verpflichtend zu verwe</w:t>
      </w:r>
      <w:r>
        <w:t>n</w:t>
      </w:r>
      <w:r w:rsidRPr="00EC1B27">
        <w:t>den!</w:t>
      </w:r>
    </w:p>
    <w:p w14:paraId="09E1E2F0" w14:textId="77777777" w:rsidR="002F578B" w:rsidRPr="0044269F" w:rsidRDefault="002F578B" w:rsidP="002F578B">
      <w:pPr>
        <w:rPr>
          <w:b/>
        </w:rPr>
      </w:pPr>
      <w:r w:rsidRPr="0044269F">
        <w:rPr>
          <w:b/>
        </w:rPr>
        <w:t>Zusatzinformationen:</w:t>
      </w:r>
    </w:p>
    <w:p w14:paraId="39CBC7F6" w14:textId="77777777" w:rsidR="002F578B" w:rsidRPr="00EC1B27" w:rsidRDefault="002F578B" w:rsidP="002F578B">
      <w:pPr>
        <w:rPr>
          <w:b/>
        </w:rPr>
      </w:pPr>
      <w:r w:rsidRPr="00EC1B27">
        <w:rPr>
          <w:b/>
        </w:rPr>
        <w:t>Wie zitiere ist?</w:t>
      </w:r>
    </w:p>
    <w:p w14:paraId="59C2F9BD" w14:textId="77777777" w:rsidR="002F578B" w:rsidRDefault="002F578B" w:rsidP="002F578B">
      <w:r>
        <w:t>Es gibt unterschiedliche Vorgaben für ein Zitat, die HTL Anichstraße bezieht sich auf die Regeln der Diplomarbeitswebseite des Bildungsministeriums und diese Zitierregeln sind anzuwenden:</w:t>
      </w:r>
    </w:p>
    <w:p w14:paraId="27F3AB8B" w14:textId="77777777" w:rsidR="0044269F" w:rsidRDefault="00EA23B5" w:rsidP="002F578B">
      <w:pPr>
        <w:rPr>
          <w:color w:val="1F497D"/>
        </w:rPr>
      </w:pPr>
      <w:hyperlink r:id="rId8" w:history="1">
        <w:r w:rsidR="0044269F">
          <w:rPr>
            <w:rStyle w:val="Hyperlink"/>
          </w:rPr>
          <w:t>http://www.diplomarbeiten-bbs.at/hinweise-zum-wissenschaftlichen-arbeiten/zitation-plagiate</w:t>
        </w:r>
      </w:hyperlink>
    </w:p>
    <w:p w14:paraId="4A08ABD8" w14:textId="77777777" w:rsidR="002F578B" w:rsidRPr="006679ED" w:rsidRDefault="002F578B" w:rsidP="002F578B">
      <w:pPr>
        <w:rPr>
          <w:b/>
        </w:rPr>
      </w:pPr>
      <w:r>
        <w:rPr>
          <w:b/>
        </w:rPr>
        <w:t>FAQ</w:t>
      </w:r>
    </w:p>
    <w:p w14:paraId="49B547B9"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4A8D5E45" w14:textId="77777777" w:rsidR="0044269F" w:rsidRDefault="00EA23B5" w:rsidP="002F578B">
      <w:hyperlink r:id="rId9" w:history="1">
        <w:r w:rsidR="0044269F">
          <w:rPr>
            <w:rStyle w:val="Hyperlink"/>
          </w:rPr>
          <w:t>http://www.diplomarbeiten-bbs.at/faq</w:t>
        </w:r>
      </w:hyperlink>
    </w:p>
    <w:p w14:paraId="2C6663A5" w14:textId="77777777" w:rsidR="0044269F" w:rsidRDefault="0044269F" w:rsidP="002F578B">
      <w:pPr>
        <w:rPr>
          <w:b/>
        </w:rPr>
      </w:pPr>
    </w:p>
    <w:p w14:paraId="6F097DF7" w14:textId="77777777" w:rsidR="0044269F" w:rsidRDefault="0044269F" w:rsidP="002F578B">
      <w:pPr>
        <w:rPr>
          <w:b/>
        </w:rPr>
      </w:pPr>
    </w:p>
    <w:p w14:paraId="5A326271" w14:textId="77777777" w:rsidR="00757DE4" w:rsidRDefault="00757DE4" w:rsidP="002F578B">
      <w:pPr>
        <w:rPr>
          <w:b/>
        </w:rPr>
      </w:pPr>
    </w:p>
    <w:p w14:paraId="59F770AD" w14:textId="77777777" w:rsidR="002F578B" w:rsidRPr="006679ED" w:rsidRDefault="002F578B" w:rsidP="002F578B">
      <w:pPr>
        <w:rPr>
          <w:b/>
        </w:rPr>
      </w:pPr>
      <w:r>
        <w:rPr>
          <w:b/>
        </w:rPr>
        <w:t>Gendern</w:t>
      </w:r>
    </w:p>
    <w:p w14:paraId="04AA7EB5"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BCBA1C6" w14:textId="77777777" w:rsidR="002F578B" w:rsidRDefault="002F578B" w:rsidP="002F578B">
      <w:pPr>
        <w:rPr>
          <w:b/>
        </w:rPr>
      </w:pPr>
    </w:p>
    <w:p w14:paraId="6E09EF5C" w14:textId="77777777" w:rsidR="002F578B" w:rsidRDefault="002F578B" w:rsidP="002F578B">
      <w:pPr>
        <w:rPr>
          <w:b/>
        </w:rPr>
      </w:pPr>
      <w:r>
        <w:rPr>
          <w:b/>
        </w:rPr>
        <w:t>Sperrvermerk</w:t>
      </w:r>
    </w:p>
    <w:p w14:paraId="0E3092BD"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14:paraId="787A08F1" w14:textId="77777777" w:rsidR="002F578B" w:rsidRPr="006679ED" w:rsidRDefault="002F578B" w:rsidP="002F578B">
      <w:r>
        <w:t>Wir möchten darauf hinweisen, dass die Präsentation trotz Sperrvermerk ÖFFENTLICH ist!</w:t>
      </w:r>
    </w:p>
    <w:p w14:paraId="7CB5ECCC" w14:textId="77777777" w:rsidR="002F578B" w:rsidRDefault="002F578B" w:rsidP="002F578B"/>
    <w:p w14:paraId="6A4A5A00" w14:textId="77777777" w:rsidR="002F578B" w:rsidRPr="00EC1B27" w:rsidRDefault="002F578B" w:rsidP="002F578B"/>
    <w:p w14:paraId="416B90A2" w14:textId="77777777" w:rsidR="002F578B" w:rsidRDefault="002F578B" w:rsidP="002F578B"/>
    <w:p w14:paraId="56988080" w14:textId="77777777" w:rsidR="002F578B" w:rsidRDefault="002F578B" w:rsidP="002F578B"/>
    <w:p w14:paraId="33868CB0" w14:textId="77777777" w:rsidR="002F578B" w:rsidRDefault="002F578B">
      <w:pPr>
        <w:suppressAutoHyphens w:val="0"/>
        <w:spacing w:after="0" w:line="240" w:lineRule="auto"/>
        <w:jc w:val="left"/>
        <w:rPr>
          <w:b/>
          <w:bCs/>
        </w:rPr>
      </w:pPr>
      <w:r>
        <w:rPr>
          <w:b/>
          <w:bCs/>
        </w:rPr>
        <w:br w:type="page"/>
      </w:r>
    </w:p>
    <w:p w14:paraId="4BCFFBC7" w14:textId="77777777" w:rsidR="002F578B" w:rsidRDefault="002F578B" w:rsidP="002268EC">
      <w:pPr>
        <w:rPr>
          <w:b/>
          <w:bCs/>
        </w:rPr>
      </w:pPr>
    </w:p>
    <w:p w14:paraId="04FAD1D8"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61312"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25510910" w14:textId="77777777" w:rsidR="00AF6CBA" w:rsidRPr="00AF6CBA" w:rsidRDefault="006D087E" w:rsidP="002F578B">
      <w:pPr>
        <w:tabs>
          <w:tab w:val="left" w:pos="5265"/>
        </w:tabs>
        <w:jc w:val="left"/>
        <w:rPr>
          <w:b/>
          <w:bCs/>
        </w:rPr>
      </w:pPr>
      <w:r>
        <w:tab/>
      </w:r>
    </w:p>
    <w:p w14:paraId="30D56A21" w14:textId="77777777"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14:paraId="06553A20" w14:textId="77777777" w:rsidR="00AF6CBA" w:rsidRDefault="00AF6CBA" w:rsidP="00AF6CBA">
      <w:pPr>
        <w:jc w:val="center"/>
        <w:rPr>
          <w:b/>
          <w:bCs/>
        </w:rPr>
      </w:pPr>
    </w:p>
    <w:p w14:paraId="0EA391B4" w14:textId="1F71A8B5" w:rsidR="00DB0DF4" w:rsidRPr="009A33EE" w:rsidRDefault="00FA4C0E" w:rsidP="00AF6CBA">
      <w:pPr>
        <w:jc w:val="center"/>
        <w:rPr>
          <w:b/>
          <w:bCs/>
          <w:smallCaps/>
        </w:rPr>
      </w:pPr>
      <w:r>
        <w:rPr>
          <w:b/>
          <w:bCs/>
          <w:smallCaps/>
          <w:color w:val="0000FF"/>
          <w:sz w:val="40"/>
        </w:rPr>
        <w:t>TONE</w:t>
      </w:r>
    </w:p>
    <w:p w14:paraId="34196315" w14:textId="77777777" w:rsidR="00AF6CBA" w:rsidRDefault="00AF6CBA" w:rsidP="00AF6CBA">
      <w:pPr>
        <w:jc w:val="center"/>
        <w:rPr>
          <w:b/>
        </w:rPr>
      </w:pPr>
    </w:p>
    <w:p w14:paraId="4CFAFB6A" w14:textId="77777777" w:rsidR="00AF6CBA" w:rsidRDefault="00AF6CBA" w:rsidP="00AF6CBA">
      <w:pPr>
        <w:jc w:val="center"/>
        <w:rPr>
          <w:b/>
        </w:rPr>
      </w:pPr>
      <w:r>
        <w:rPr>
          <w:b/>
        </w:rPr>
        <w:t xml:space="preserve">Höhere Technische Bundeslehr- und Versuchsanstalt </w:t>
      </w:r>
      <w:r w:rsidR="00E24BD1">
        <w:rPr>
          <w:b/>
        </w:rPr>
        <w:t>Anichstraß</w:t>
      </w:r>
      <w:r w:rsidR="005731F2">
        <w:rPr>
          <w:b/>
        </w:rPr>
        <w:t>e</w:t>
      </w:r>
    </w:p>
    <w:p w14:paraId="538BE2BB" w14:textId="77777777" w:rsidR="00AF6CBA" w:rsidRPr="00DB0DF4" w:rsidRDefault="00AF6CBA" w:rsidP="00DB0DF4">
      <w:pPr>
        <w:jc w:val="center"/>
        <w:rPr>
          <w:b/>
        </w:rPr>
      </w:pPr>
      <w:r w:rsidRPr="00465378">
        <w:rPr>
          <w:b/>
        </w:rPr>
        <w:t>_______________________________________</w:t>
      </w:r>
      <w:r>
        <w:rPr>
          <w:b/>
        </w:rPr>
        <w:t>_________________</w:t>
      </w:r>
    </w:p>
    <w:p w14:paraId="3885F5E1" w14:textId="213E0555" w:rsidR="00AF6CBA" w:rsidRPr="00AF6CBA" w:rsidRDefault="00FA4C0E" w:rsidP="00AF6CBA">
      <w:pPr>
        <w:jc w:val="center"/>
        <w:rPr>
          <w:b/>
          <w:bCs/>
        </w:rPr>
      </w:pPr>
      <w:r>
        <w:rPr>
          <w:b/>
          <w:bCs/>
        </w:rPr>
        <w:t>Elektronik</w:t>
      </w:r>
    </w:p>
    <w:p w14:paraId="06367955" w14:textId="25A6832E" w:rsidR="00AF6CBA" w:rsidRPr="00EC3521" w:rsidRDefault="00FA4C0E" w:rsidP="00AF6CBA">
      <w:pPr>
        <w:jc w:val="center"/>
        <w:rPr>
          <w:b/>
          <w:bCs/>
          <w:smallCaps/>
          <w:color w:val="0000FF"/>
          <w:sz w:val="28"/>
        </w:rPr>
      </w:pPr>
      <w:r>
        <w:rPr>
          <w:b/>
          <w:bCs/>
          <w:smallCaps/>
          <w:color w:val="0000FF"/>
          <w:sz w:val="28"/>
        </w:rPr>
        <w:t>Elektronik und Informatik</w:t>
      </w:r>
    </w:p>
    <w:p w14:paraId="72D95504" w14:textId="77777777" w:rsidR="00AF6CBA" w:rsidRPr="00AF6CBA" w:rsidRDefault="00AF6CBA" w:rsidP="00AF6CBA">
      <w:pPr>
        <w:jc w:val="center"/>
        <w:rPr>
          <w:b/>
          <w:bCs/>
        </w:rPr>
      </w:pPr>
    </w:p>
    <w:p w14:paraId="169F81ED" w14:textId="77777777"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2ED2B309" w14:textId="77777777" w:rsidTr="00F9538C">
        <w:tc>
          <w:tcPr>
            <w:tcW w:w="4513" w:type="dxa"/>
          </w:tcPr>
          <w:p w14:paraId="0048242A" w14:textId="553A09FE" w:rsidR="00F9538C" w:rsidRPr="00F9538C" w:rsidRDefault="00E24BD1" w:rsidP="00F9538C">
            <w:pPr>
              <w:jc w:val="left"/>
              <w:rPr>
                <w:bCs/>
              </w:rPr>
            </w:pPr>
            <w:r>
              <w:rPr>
                <w:bCs/>
              </w:rPr>
              <w:t>Ausgeführt im Schuljahr 20</w:t>
            </w:r>
            <w:r w:rsidR="00436E30">
              <w:rPr>
                <w:bCs/>
              </w:rPr>
              <w:t>21</w:t>
            </w:r>
            <w:r>
              <w:rPr>
                <w:bCs/>
              </w:rPr>
              <w:t>/</w:t>
            </w:r>
            <w:r w:rsidR="00436E30">
              <w:rPr>
                <w:bCs/>
              </w:rPr>
              <w:t>22</w:t>
            </w:r>
            <w:r w:rsidR="00F9538C" w:rsidRPr="00F9538C">
              <w:rPr>
                <w:bCs/>
              </w:rPr>
              <w:t xml:space="preserve"> von:   </w:t>
            </w:r>
          </w:p>
        </w:tc>
        <w:tc>
          <w:tcPr>
            <w:tcW w:w="236" w:type="dxa"/>
          </w:tcPr>
          <w:p w14:paraId="6AA0022C" w14:textId="77777777" w:rsidR="00F9538C" w:rsidRPr="00F9538C" w:rsidRDefault="00F9538C" w:rsidP="00F9538C">
            <w:pPr>
              <w:jc w:val="center"/>
              <w:rPr>
                <w:bCs/>
              </w:rPr>
            </w:pPr>
          </w:p>
        </w:tc>
        <w:tc>
          <w:tcPr>
            <w:tcW w:w="4187" w:type="dxa"/>
          </w:tcPr>
          <w:p w14:paraId="1780448E" w14:textId="5C2DF708" w:rsidR="00F9538C" w:rsidRPr="00F9538C" w:rsidRDefault="00F9538C" w:rsidP="00F9538C">
            <w:pPr>
              <w:jc w:val="left"/>
              <w:rPr>
                <w:bCs/>
              </w:rPr>
            </w:pPr>
            <w:r w:rsidRPr="00F9538C">
              <w:rPr>
                <w:bCs/>
              </w:rPr>
              <w:t xml:space="preserve">Betreuer/Betreuerin: </w:t>
            </w:r>
          </w:p>
        </w:tc>
      </w:tr>
      <w:tr w:rsidR="00F9538C" w:rsidRPr="00F9538C" w14:paraId="7903A0DB" w14:textId="77777777" w:rsidTr="00F9538C">
        <w:tc>
          <w:tcPr>
            <w:tcW w:w="4513" w:type="dxa"/>
          </w:tcPr>
          <w:p w14:paraId="642B23A1" w14:textId="7CFCA7F1" w:rsidR="00E24BD1" w:rsidRPr="00DC5AC7" w:rsidRDefault="00E06EA9" w:rsidP="00DF293F">
            <w:pPr>
              <w:jc w:val="left"/>
              <w:rPr>
                <w:bCs/>
              </w:rPr>
            </w:pPr>
            <w:r>
              <w:rPr>
                <w:bCs/>
              </w:rPr>
              <w:t>Crispin Holleis</w:t>
            </w:r>
          </w:p>
          <w:p w14:paraId="696F625F" w14:textId="77777777" w:rsidR="00F9538C" w:rsidRDefault="00E06EA9" w:rsidP="00E36074">
            <w:pPr>
              <w:jc w:val="left"/>
              <w:rPr>
                <w:bCs/>
              </w:rPr>
            </w:pPr>
            <w:r>
              <w:rPr>
                <w:bCs/>
              </w:rPr>
              <w:t>Manolo Jaschke</w:t>
            </w:r>
          </w:p>
          <w:p w14:paraId="6602BCA4" w14:textId="7724C04A" w:rsidR="00E06EA9" w:rsidRPr="00DC5AC7" w:rsidRDefault="00E06EA9" w:rsidP="00E36074">
            <w:pPr>
              <w:jc w:val="left"/>
              <w:rPr>
                <w:bCs/>
              </w:rPr>
            </w:pPr>
            <w:r>
              <w:rPr>
                <w:bCs/>
              </w:rPr>
              <w:t>Nils Kuhn</w:t>
            </w:r>
          </w:p>
        </w:tc>
        <w:tc>
          <w:tcPr>
            <w:tcW w:w="236" w:type="dxa"/>
          </w:tcPr>
          <w:p w14:paraId="120BC1AA" w14:textId="77777777" w:rsidR="00F9538C" w:rsidRPr="00DC5AC7" w:rsidRDefault="00F9538C" w:rsidP="00F9538C">
            <w:pPr>
              <w:jc w:val="left"/>
              <w:rPr>
                <w:bCs/>
              </w:rPr>
            </w:pPr>
          </w:p>
        </w:tc>
        <w:tc>
          <w:tcPr>
            <w:tcW w:w="4187" w:type="dxa"/>
          </w:tcPr>
          <w:p w14:paraId="68114151" w14:textId="7BA23D39" w:rsidR="00F9538C" w:rsidRPr="00F9538C" w:rsidRDefault="00F9538C" w:rsidP="00E36074">
            <w:pPr>
              <w:jc w:val="left"/>
              <w:rPr>
                <w:bCs/>
              </w:rPr>
            </w:pPr>
            <w:r w:rsidRPr="00F9538C">
              <w:rPr>
                <w:bCs/>
              </w:rPr>
              <w:t xml:space="preserve">Dipl.-Ing. </w:t>
            </w:r>
            <w:r w:rsidR="00E06EA9">
              <w:rPr>
                <w:bCs/>
              </w:rPr>
              <w:t>Markus Signitzer</w:t>
            </w:r>
            <w:r w:rsidR="009A33EE">
              <w:rPr>
                <w:bCs/>
              </w:rPr>
              <w:t xml:space="preserve">        </w:t>
            </w:r>
          </w:p>
        </w:tc>
      </w:tr>
    </w:tbl>
    <w:p w14:paraId="1B3EE8FF" w14:textId="77777777" w:rsidR="00F9538C" w:rsidRDefault="00F9538C" w:rsidP="00F9538C">
      <w:pPr>
        <w:rPr>
          <w:b/>
          <w:bCs/>
        </w:rPr>
      </w:pPr>
    </w:p>
    <w:p w14:paraId="577D46CB" w14:textId="06234CBE"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1136C0">
        <w:rPr>
          <w:color w:val="0000FF"/>
        </w:rPr>
        <w:t>-</w:t>
      </w:r>
    </w:p>
    <w:p w14:paraId="7C11B082" w14:textId="77777777" w:rsidR="00AC1E1C" w:rsidRDefault="00AC1E1C" w:rsidP="00F9538C">
      <w:pPr>
        <w:rPr>
          <w:b/>
          <w:bCs/>
        </w:rPr>
      </w:pPr>
    </w:p>
    <w:p w14:paraId="4DAD7877" w14:textId="77777777" w:rsidR="00AF6CBA" w:rsidRPr="00F9538C" w:rsidRDefault="00F9538C" w:rsidP="00F9538C">
      <w:pPr>
        <w:jc w:val="left"/>
        <w:rPr>
          <w:bCs/>
        </w:rPr>
      </w:pPr>
      <w:r w:rsidRPr="00F9538C">
        <w:rPr>
          <w:bCs/>
        </w:rPr>
        <w:t>Innsbruck, am TT.MM.JJJJ</w:t>
      </w:r>
    </w:p>
    <w:p w14:paraId="12F35635" w14:textId="77777777" w:rsidR="00F9538C" w:rsidRDefault="00F9538C" w:rsidP="00855FB3">
      <w:pPr>
        <w:spacing w:line="276" w:lineRule="auto"/>
        <w:jc w:val="left"/>
        <w:rPr>
          <w:bCs/>
          <w:szCs w:val="24"/>
        </w:rPr>
      </w:pPr>
    </w:p>
    <w:p w14:paraId="1C3EF51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9264"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364D31EC" w14:textId="77777777" w:rsidR="00F9538C" w:rsidRDefault="00F9538C" w:rsidP="00855FB3">
      <w:pPr>
        <w:spacing w:line="276" w:lineRule="auto"/>
        <w:jc w:val="left"/>
        <w:rPr>
          <w:bCs/>
          <w:szCs w:val="24"/>
        </w:rPr>
      </w:pPr>
    </w:p>
    <w:p w14:paraId="4A80F7E9"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50B382EE" w14:textId="77777777" w:rsidR="001054D4" w:rsidRDefault="00F9538C" w:rsidP="00855FB3">
      <w:pPr>
        <w:spacing w:line="276" w:lineRule="auto"/>
        <w:jc w:val="left"/>
        <w:rPr>
          <w:bCs/>
          <w:szCs w:val="24"/>
        </w:rPr>
      </w:pPr>
      <w:r w:rsidRPr="00F9538C">
        <w:rPr>
          <w:bCs/>
          <w:szCs w:val="24"/>
        </w:rPr>
        <w:t xml:space="preserve">Datum:       </w:t>
      </w:r>
    </w:p>
    <w:p w14:paraId="11B2C3C6" w14:textId="77777777" w:rsidR="00F52C0A" w:rsidRDefault="00F52C0A" w:rsidP="00855FB3">
      <w:pPr>
        <w:spacing w:line="276" w:lineRule="auto"/>
        <w:jc w:val="left"/>
        <w:rPr>
          <w:bCs/>
          <w:szCs w:val="24"/>
        </w:rPr>
      </w:pPr>
    </w:p>
    <w:p w14:paraId="120D3835" w14:textId="77777777" w:rsidR="00F52C0A" w:rsidRDefault="00F52C0A" w:rsidP="00855FB3">
      <w:pPr>
        <w:spacing w:line="276" w:lineRule="auto"/>
        <w:jc w:val="left"/>
        <w:rPr>
          <w:bCs/>
          <w:szCs w:val="24"/>
        </w:rPr>
      </w:pPr>
    </w:p>
    <w:p w14:paraId="2032025A" w14:textId="77777777" w:rsidR="00F52C0A" w:rsidRDefault="00F52C0A" w:rsidP="00F52C0A">
      <w:pPr>
        <w:autoSpaceDE w:val="0"/>
        <w:autoSpaceDN w:val="0"/>
        <w:adjustRightInd w:val="0"/>
        <w:jc w:val="center"/>
        <w:rPr>
          <w:b/>
          <w:sz w:val="32"/>
          <w:szCs w:val="32"/>
        </w:rPr>
      </w:pPr>
      <w:r>
        <w:rPr>
          <w:b/>
          <w:sz w:val="32"/>
          <w:szCs w:val="32"/>
        </w:rPr>
        <w:t>SPERRVERMERK</w:t>
      </w:r>
    </w:p>
    <w:p w14:paraId="3990F9E8" w14:textId="77777777" w:rsidR="00F52C0A" w:rsidRPr="00F52C0A" w:rsidRDefault="00F52C0A" w:rsidP="00F52C0A">
      <w:pPr>
        <w:autoSpaceDE w:val="0"/>
        <w:autoSpaceDN w:val="0"/>
        <w:adjustRightInd w:val="0"/>
        <w:jc w:val="center"/>
        <w:rPr>
          <w:sz w:val="18"/>
          <w:szCs w:val="28"/>
        </w:rPr>
      </w:pPr>
    </w:p>
    <w:p w14:paraId="09D01080"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0E15C277"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73D1F90A"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594BDC1C" w14:textId="77777777" w:rsidR="00F52C0A" w:rsidRDefault="00F52C0A" w:rsidP="00F52C0A">
      <w:pPr>
        <w:autoSpaceDE w:val="0"/>
        <w:autoSpaceDN w:val="0"/>
        <w:adjustRightInd w:val="0"/>
        <w:jc w:val="center"/>
        <w:rPr>
          <w:sz w:val="28"/>
          <w:szCs w:val="28"/>
        </w:rPr>
      </w:pPr>
    </w:p>
    <w:p w14:paraId="4E47F22A"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392226DA" w14:textId="77777777" w:rsidR="00F52C0A" w:rsidRDefault="00F52C0A" w:rsidP="00F52C0A">
      <w:pPr>
        <w:autoSpaceDE w:val="0"/>
        <w:autoSpaceDN w:val="0"/>
        <w:adjustRightInd w:val="0"/>
        <w:jc w:val="center"/>
        <w:rPr>
          <w:sz w:val="28"/>
          <w:szCs w:val="28"/>
        </w:rPr>
      </w:pPr>
    </w:p>
    <w:p w14:paraId="6E393AC1"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48FFBD8" w14:textId="77777777" w:rsidR="00F52C0A" w:rsidRDefault="00F52C0A" w:rsidP="00F52C0A">
      <w:pPr>
        <w:autoSpaceDE w:val="0"/>
        <w:autoSpaceDN w:val="0"/>
        <w:adjustRightInd w:val="0"/>
        <w:rPr>
          <w:sz w:val="28"/>
          <w:szCs w:val="28"/>
        </w:rPr>
      </w:pPr>
    </w:p>
    <w:p w14:paraId="42BD5F84"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760620D1" w14:textId="77777777" w:rsidR="00F52C0A" w:rsidRDefault="00F52C0A" w:rsidP="00F52C0A">
      <w:pPr>
        <w:autoSpaceDE w:val="0"/>
        <w:autoSpaceDN w:val="0"/>
        <w:adjustRightInd w:val="0"/>
        <w:rPr>
          <w:sz w:val="28"/>
          <w:szCs w:val="28"/>
        </w:rPr>
      </w:pPr>
    </w:p>
    <w:p w14:paraId="6425F845" w14:textId="77777777" w:rsidR="00F52C0A" w:rsidRDefault="00F52C0A" w:rsidP="00F52C0A">
      <w:pPr>
        <w:autoSpaceDE w:val="0"/>
        <w:autoSpaceDN w:val="0"/>
        <w:adjustRightInd w:val="0"/>
        <w:jc w:val="center"/>
        <w:rPr>
          <w:sz w:val="28"/>
          <w:szCs w:val="28"/>
        </w:rPr>
      </w:pPr>
      <w:r>
        <w:rPr>
          <w:sz w:val="28"/>
          <w:szCs w:val="28"/>
        </w:rPr>
        <w:t>Verfasser:</w:t>
      </w:r>
    </w:p>
    <w:p w14:paraId="1FB26322" w14:textId="77777777" w:rsidR="00F52C0A" w:rsidRDefault="00F52C0A" w:rsidP="00F52C0A">
      <w:pPr>
        <w:autoSpaceDE w:val="0"/>
        <w:autoSpaceDN w:val="0"/>
        <w:adjustRightInd w:val="0"/>
        <w:rPr>
          <w:sz w:val="16"/>
          <w:szCs w:val="16"/>
        </w:rPr>
      </w:pPr>
    </w:p>
    <w:p w14:paraId="1991D0B1"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09FFD8C4" w14:textId="77777777" w:rsidR="00F52C0A" w:rsidRDefault="00F52C0A" w:rsidP="00F52C0A">
      <w:pPr>
        <w:autoSpaceDE w:val="0"/>
        <w:autoSpaceDN w:val="0"/>
        <w:adjustRightInd w:val="0"/>
        <w:jc w:val="center"/>
        <w:rPr>
          <w:sz w:val="28"/>
          <w:szCs w:val="28"/>
        </w:rPr>
      </w:pPr>
    </w:p>
    <w:p w14:paraId="372B8F1A"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1D1D9F41" w14:textId="77777777" w:rsidR="00F52C0A" w:rsidRDefault="00F52C0A" w:rsidP="00F52C0A">
      <w:pPr>
        <w:autoSpaceDE w:val="0"/>
        <w:autoSpaceDN w:val="0"/>
        <w:adjustRightInd w:val="0"/>
        <w:rPr>
          <w:sz w:val="28"/>
          <w:szCs w:val="28"/>
        </w:rPr>
      </w:pPr>
    </w:p>
    <w:p w14:paraId="14734D0B" w14:textId="77777777" w:rsidR="00F52C0A" w:rsidRDefault="00F52C0A" w:rsidP="00F52C0A">
      <w:pPr>
        <w:autoSpaceDE w:val="0"/>
        <w:autoSpaceDN w:val="0"/>
        <w:adjustRightInd w:val="0"/>
        <w:jc w:val="center"/>
        <w:rPr>
          <w:sz w:val="28"/>
          <w:szCs w:val="28"/>
        </w:rPr>
      </w:pPr>
      <w:r>
        <w:rPr>
          <w:sz w:val="28"/>
          <w:szCs w:val="28"/>
        </w:rPr>
        <w:t>Firma:</w:t>
      </w:r>
    </w:p>
    <w:p w14:paraId="265F5CF7" w14:textId="77777777" w:rsidR="00F52C0A" w:rsidRDefault="00F52C0A" w:rsidP="00F52C0A">
      <w:pPr>
        <w:autoSpaceDE w:val="0"/>
        <w:autoSpaceDN w:val="0"/>
        <w:adjustRightInd w:val="0"/>
        <w:jc w:val="center"/>
        <w:rPr>
          <w:sz w:val="28"/>
          <w:szCs w:val="28"/>
        </w:rPr>
      </w:pPr>
      <w:r>
        <w:rPr>
          <w:sz w:val="28"/>
          <w:szCs w:val="28"/>
        </w:rPr>
        <w:t>Firmenstempel</w:t>
      </w:r>
    </w:p>
    <w:p w14:paraId="4356C1EE" w14:textId="77777777" w:rsidR="00F52C0A" w:rsidRDefault="00F52C0A" w:rsidP="00855FB3">
      <w:pPr>
        <w:spacing w:line="276" w:lineRule="auto"/>
        <w:jc w:val="left"/>
        <w:rPr>
          <w:bCs/>
          <w:szCs w:val="24"/>
        </w:rPr>
        <w:sectPr w:rsidR="00F52C0A" w:rsidSect="00E37764">
          <w:headerReference w:type="default" r:id="rId10"/>
          <w:headerReference w:type="first" r:id="rId11"/>
          <w:pgSz w:w="11905" w:h="16837"/>
          <w:pgMar w:top="1418" w:right="1418" w:bottom="1418" w:left="1701" w:header="720" w:footer="720" w:gutter="0"/>
          <w:pgNumType w:fmt="lowerRoman" w:start="1"/>
          <w:cols w:space="720"/>
          <w:titlePg/>
          <w:docGrid w:linePitch="326"/>
        </w:sectPr>
      </w:pPr>
    </w:p>
    <w:p w14:paraId="725A92B0" w14:textId="77777777" w:rsidR="00A72F96" w:rsidRDefault="00A72F96">
      <w:pPr>
        <w:suppressAutoHyphens w:val="0"/>
        <w:spacing w:after="0" w:line="240" w:lineRule="auto"/>
        <w:jc w:val="left"/>
        <w:rPr>
          <w:highlight w:val="lightGray"/>
        </w:rPr>
      </w:pPr>
      <w:bookmarkStart w:id="1" w:name="_Toc343525835"/>
    </w:p>
    <w:p w14:paraId="17BA51DE" w14:textId="3CC8DB29" w:rsidR="00A72F96" w:rsidRDefault="00D85522" w:rsidP="00E06C6A">
      <w:pPr>
        <w:pStyle w:val="berschrift2"/>
        <w:numPr>
          <w:ilvl w:val="0"/>
          <w:numId w:val="0"/>
        </w:numPr>
        <w:ind w:left="576"/>
      </w:pPr>
      <w:bookmarkStart w:id="2" w:name="_Toc98691955"/>
      <w:bookmarkEnd w:id="1"/>
      <w:r>
        <w:t>Kurzfassung /</w:t>
      </w:r>
      <w:r w:rsidR="002A1FDA">
        <w:t>Abstract</w:t>
      </w:r>
      <w:bookmarkEnd w:id="2"/>
      <w:r w:rsidR="002A1FDA">
        <w:t xml:space="preserve"> </w:t>
      </w:r>
    </w:p>
    <w:p w14:paraId="5C728C9F" w14:textId="77777777" w:rsidR="00E36074" w:rsidRPr="007E1650" w:rsidRDefault="00E36074">
      <w:pPr>
        <w:suppressAutoHyphens w:val="0"/>
        <w:spacing w:after="0" w:line="240" w:lineRule="auto"/>
        <w:jc w:val="left"/>
        <w:rPr>
          <w:b/>
          <w:sz w:val="28"/>
        </w:rPr>
      </w:pPr>
      <w:bookmarkStart w:id="3" w:name="_Toc343525837"/>
    </w:p>
    <w:p w14:paraId="318987E1" w14:textId="3F2D6244" w:rsidR="00A72F96" w:rsidRDefault="00A72F96" w:rsidP="00E06C6A">
      <w:pPr>
        <w:pStyle w:val="berschrift2"/>
        <w:numPr>
          <w:ilvl w:val="0"/>
          <w:numId w:val="0"/>
        </w:numPr>
      </w:pPr>
      <w:bookmarkStart w:id="4" w:name="_Toc98691956"/>
      <w:r>
        <w:t>Projektergebnis</w:t>
      </w:r>
      <w:bookmarkEnd w:id="3"/>
      <w:bookmarkEnd w:id="4"/>
    </w:p>
    <w:p w14:paraId="177006F2"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77CB8F36" w14:textId="77777777" w:rsidR="00BC0456" w:rsidRDefault="00BC0456">
      <w:pPr>
        <w:pStyle w:val="Textkrper"/>
        <w:pageBreakBefore/>
        <w:jc w:val="left"/>
        <w:rPr>
          <w:b/>
          <w:sz w:val="32"/>
          <w:szCs w:val="32"/>
        </w:rPr>
        <w:sectPr w:rsidR="00BC0456" w:rsidSect="00757DE4">
          <w:headerReference w:type="default" r:id="rId12"/>
          <w:footerReference w:type="default" r:id="rId13"/>
          <w:headerReference w:type="first" r:id="rId14"/>
          <w:footerReference w:type="first" r:id="rId15"/>
          <w:pgSz w:w="11905" w:h="16837"/>
          <w:pgMar w:top="1985" w:right="1418" w:bottom="1418" w:left="1701" w:header="720" w:footer="720" w:gutter="0"/>
          <w:pgNumType w:fmt="lowerRoman" w:start="1"/>
          <w:cols w:space="720"/>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5741F9E2" w14:textId="77777777" w:rsidR="009B79BA" w:rsidRPr="009B79BA" w:rsidRDefault="009B79BA" w:rsidP="00FE2F90">
          <w:pPr>
            <w:pStyle w:val="Inhaltsverzeichnisberschrift"/>
          </w:pPr>
        </w:p>
        <w:p w14:paraId="0B806AE8" w14:textId="1C317F31" w:rsidR="00334B03" w:rsidRDefault="00D46FDD">
          <w:pPr>
            <w:pStyle w:val="Verzeichnis2"/>
            <w:tabs>
              <w:tab w:val="right" w:leader="dot" w:pos="90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98691955" w:history="1">
            <w:r w:rsidR="00334B03" w:rsidRPr="00216ED7">
              <w:rPr>
                <w:rStyle w:val="Hyperlink"/>
                <w:noProof/>
              </w:rPr>
              <w:t>Kurzfassung /Abstract</w:t>
            </w:r>
            <w:r w:rsidR="00334B03">
              <w:rPr>
                <w:noProof/>
                <w:webHidden/>
              </w:rPr>
              <w:tab/>
            </w:r>
            <w:r w:rsidR="00334B03">
              <w:rPr>
                <w:noProof/>
                <w:webHidden/>
              </w:rPr>
              <w:fldChar w:fldCharType="begin"/>
            </w:r>
            <w:r w:rsidR="00334B03">
              <w:rPr>
                <w:noProof/>
                <w:webHidden/>
              </w:rPr>
              <w:instrText xml:space="preserve"> PAGEREF _Toc98691955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5891F26A" w14:textId="5B4A9853" w:rsidR="00334B03" w:rsidRDefault="00EA23B5">
          <w:pPr>
            <w:pStyle w:val="Verzeichnis2"/>
            <w:tabs>
              <w:tab w:val="right" w:leader="dot" w:pos="9061"/>
            </w:tabs>
            <w:rPr>
              <w:rFonts w:asciiTheme="minorHAnsi" w:eastAsiaTheme="minorEastAsia" w:hAnsiTheme="minorHAnsi" w:cstheme="minorBidi"/>
              <w:noProof/>
              <w:sz w:val="22"/>
              <w:szCs w:val="22"/>
              <w:lang w:val="en-US" w:eastAsia="en-US"/>
            </w:rPr>
          </w:pPr>
          <w:hyperlink w:anchor="_Toc98691956" w:history="1">
            <w:r w:rsidR="00334B03" w:rsidRPr="00216ED7">
              <w:rPr>
                <w:rStyle w:val="Hyperlink"/>
                <w:noProof/>
              </w:rPr>
              <w:t>Projektergebnis</w:t>
            </w:r>
            <w:r w:rsidR="00334B03">
              <w:rPr>
                <w:noProof/>
                <w:webHidden/>
              </w:rPr>
              <w:tab/>
            </w:r>
            <w:r w:rsidR="00334B03">
              <w:rPr>
                <w:noProof/>
                <w:webHidden/>
              </w:rPr>
              <w:fldChar w:fldCharType="begin"/>
            </w:r>
            <w:r w:rsidR="00334B03">
              <w:rPr>
                <w:noProof/>
                <w:webHidden/>
              </w:rPr>
              <w:instrText xml:space="preserve"> PAGEREF _Toc98691956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720DA5D2" w14:textId="5C85F8FF"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57" w:history="1">
            <w:r w:rsidR="00334B03" w:rsidRPr="00216ED7">
              <w:rPr>
                <w:rStyle w:val="Hyperlink"/>
                <w:noProof/>
              </w:rPr>
              <w:t>Einleitung</w:t>
            </w:r>
            <w:r w:rsidR="00334B03">
              <w:rPr>
                <w:noProof/>
                <w:webHidden/>
              </w:rPr>
              <w:tab/>
            </w:r>
            <w:r w:rsidR="00334B03">
              <w:rPr>
                <w:noProof/>
                <w:webHidden/>
              </w:rPr>
              <w:fldChar w:fldCharType="begin"/>
            </w:r>
            <w:r w:rsidR="00334B03">
              <w:rPr>
                <w:noProof/>
                <w:webHidden/>
              </w:rPr>
              <w:instrText xml:space="preserve"> PAGEREF _Toc98691957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109F56EA" w14:textId="26989EE4"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58" w:history="1">
            <w:r w:rsidR="00334B03" w:rsidRPr="00216ED7">
              <w:rPr>
                <w:rStyle w:val="Hyperlink"/>
                <w:noProof/>
              </w:rPr>
              <w:t>Vertiefende Aufgabenstellung</w:t>
            </w:r>
            <w:r w:rsidR="00334B03">
              <w:rPr>
                <w:noProof/>
                <w:webHidden/>
              </w:rPr>
              <w:tab/>
            </w:r>
            <w:r w:rsidR="00334B03">
              <w:rPr>
                <w:noProof/>
                <w:webHidden/>
              </w:rPr>
              <w:fldChar w:fldCharType="begin"/>
            </w:r>
            <w:r w:rsidR="00334B03">
              <w:rPr>
                <w:noProof/>
                <w:webHidden/>
              </w:rPr>
              <w:instrText xml:space="preserve"> PAGEREF _Toc98691958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4BD5F898" w14:textId="4EE8DAD9"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59" w:history="1">
            <w:r w:rsidR="00334B03" w:rsidRPr="00216ED7">
              <w:rPr>
                <w:rStyle w:val="Hyperlink"/>
                <w:noProof/>
              </w:rPr>
              <w:t>1.1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Crispin Holleis</w:t>
            </w:r>
            <w:r w:rsidR="00334B03">
              <w:rPr>
                <w:noProof/>
                <w:webHidden/>
              </w:rPr>
              <w:tab/>
            </w:r>
            <w:r w:rsidR="00334B03">
              <w:rPr>
                <w:noProof/>
                <w:webHidden/>
              </w:rPr>
              <w:fldChar w:fldCharType="begin"/>
            </w:r>
            <w:r w:rsidR="00334B03">
              <w:rPr>
                <w:noProof/>
                <w:webHidden/>
              </w:rPr>
              <w:instrText xml:space="preserve"> PAGEREF _Toc98691959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6AAEB1CA" w14:textId="3CD34BB4"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0" w:history="1">
            <w:r w:rsidR="00334B03" w:rsidRPr="00216ED7">
              <w:rPr>
                <w:rStyle w:val="Hyperlink"/>
                <w:noProof/>
              </w:rPr>
              <w:t>1.2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Manolo Jaschke</w:t>
            </w:r>
            <w:r w:rsidR="00334B03">
              <w:rPr>
                <w:noProof/>
                <w:webHidden/>
              </w:rPr>
              <w:tab/>
            </w:r>
            <w:r w:rsidR="00334B03">
              <w:rPr>
                <w:noProof/>
                <w:webHidden/>
              </w:rPr>
              <w:fldChar w:fldCharType="begin"/>
            </w:r>
            <w:r w:rsidR="00334B03">
              <w:rPr>
                <w:noProof/>
                <w:webHidden/>
              </w:rPr>
              <w:instrText xml:space="preserve"> PAGEREF _Toc98691960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4AE772AA" w14:textId="192F5B92"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1" w:history="1">
            <w:r w:rsidR="00334B03" w:rsidRPr="00216ED7">
              <w:rPr>
                <w:rStyle w:val="Hyperlink"/>
                <w:noProof/>
              </w:rPr>
              <w:t>1.3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Nils Kuhn</w:t>
            </w:r>
            <w:r w:rsidR="00334B03">
              <w:rPr>
                <w:noProof/>
                <w:webHidden/>
              </w:rPr>
              <w:tab/>
            </w:r>
            <w:r w:rsidR="00334B03">
              <w:rPr>
                <w:noProof/>
                <w:webHidden/>
              </w:rPr>
              <w:fldChar w:fldCharType="begin"/>
            </w:r>
            <w:r w:rsidR="00334B03">
              <w:rPr>
                <w:noProof/>
                <w:webHidden/>
              </w:rPr>
              <w:instrText xml:space="preserve"> PAGEREF _Toc98691961 \h </w:instrText>
            </w:r>
            <w:r w:rsidR="00334B03">
              <w:rPr>
                <w:noProof/>
                <w:webHidden/>
              </w:rPr>
            </w:r>
            <w:r w:rsidR="00334B03">
              <w:rPr>
                <w:noProof/>
                <w:webHidden/>
              </w:rPr>
              <w:fldChar w:fldCharType="separate"/>
            </w:r>
            <w:r w:rsidR="00334B03">
              <w:rPr>
                <w:noProof/>
                <w:webHidden/>
              </w:rPr>
              <w:t>1</w:t>
            </w:r>
            <w:r w:rsidR="00334B03">
              <w:rPr>
                <w:noProof/>
                <w:webHidden/>
              </w:rPr>
              <w:fldChar w:fldCharType="end"/>
            </w:r>
          </w:hyperlink>
        </w:p>
        <w:p w14:paraId="2C26CD42" w14:textId="3C89B3A8" w:rsidR="00334B03" w:rsidRDefault="00EA23B5">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62" w:history="1">
            <w:r w:rsidR="00334B03" w:rsidRPr="00216ED7">
              <w:rPr>
                <w:rStyle w:val="Hyperlink"/>
                <w:noProof/>
              </w:rPr>
              <w:t>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NeuroEvolution</w:t>
            </w:r>
            <w:r w:rsidR="00334B03">
              <w:rPr>
                <w:noProof/>
                <w:webHidden/>
              </w:rPr>
              <w:tab/>
            </w:r>
            <w:r w:rsidR="00334B03">
              <w:rPr>
                <w:noProof/>
                <w:webHidden/>
              </w:rPr>
              <w:fldChar w:fldCharType="begin"/>
            </w:r>
            <w:r w:rsidR="00334B03">
              <w:rPr>
                <w:noProof/>
                <w:webHidden/>
              </w:rPr>
              <w:instrText xml:space="preserve"> PAGEREF _Toc98691962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679D2D39" w14:textId="5AB9BA99"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3" w:history="1">
            <w:r w:rsidR="00334B03" w:rsidRPr="00216ED7">
              <w:rPr>
                <w:rStyle w:val="Hyperlink"/>
                <w:noProof/>
              </w:rPr>
              <w:t>2.1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Einführung</w:t>
            </w:r>
            <w:r w:rsidR="00334B03">
              <w:rPr>
                <w:noProof/>
                <w:webHidden/>
              </w:rPr>
              <w:tab/>
            </w:r>
            <w:r w:rsidR="00334B03">
              <w:rPr>
                <w:noProof/>
                <w:webHidden/>
              </w:rPr>
              <w:fldChar w:fldCharType="begin"/>
            </w:r>
            <w:r w:rsidR="00334B03">
              <w:rPr>
                <w:noProof/>
                <w:webHidden/>
              </w:rPr>
              <w:instrText xml:space="preserve"> PAGEREF _Toc98691963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13DCD228" w14:textId="6732D140"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4" w:history="1">
            <w:r w:rsidR="00334B03" w:rsidRPr="00216ED7">
              <w:rPr>
                <w:rStyle w:val="Hyperlink"/>
                <w:noProof/>
              </w:rPr>
              <w:t>2.2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Auswahl des Algorithmus</w:t>
            </w:r>
            <w:r w:rsidR="00334B03">
              <w:rPr>
                <w:noProof/>
                <w:webHidden/>
              </w:rPr>
              <w:tab/>
            </w:r>
            <w:r w:rsidR="00334B03">
              <w:rPr>
                <w:noProof/>
                <w:webHidden/>
              </w:rPr>
              <w:fldChar w:fldCharType="begin"/>
            </w:r>
            <w:r w:rsidR="00334B03">
              <w:rPr>
                <w:noProof/>
                <w:webHidden/>
              </w:rPr>
              <w:instrText xml:space="preserve"> PAGEREF _Toc98691964 \h </w:instrText>
            </w:r>
            <w:r w:rsidR="00334B03">
              <w:rPr>
                <w:noProof/>
                <w:webHidden/>
              </w:rPr>
            </w:r>
            <w:r w:rsidR="00334B03">
              <w:rPr>
                <w:noProof/>
                <w:webHidden/>
              </w:rPr>
              <w:fldChar w:fldCharType="separate"/>
            </w:r>
            <w:r w:rsidR="00334B03">
              <w:rPr>
                <w:noProof/>
                <w:webHidden/>
              </w:rPr>
              <w:t>2</w:t>
            </w:r>
            <w:r w:rsidR="00334B03">
              <w:rPr>
                <w:noProof/>
                <w:webHidden/>
              </w:rPr>
              <w:fldChar w:fldCharType="end"/>
            </w:r>
          </w:hyperlink>
        </w:p>
        <w:p w14:paraId="1976F1F8" w14:textId="41E2A202"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65" w:history="1">
            <w:r w:rsidR="00334B03" w:rsidRPr="00216ED7">
              <w:rPr>
                <w:rStyle w:val="Hyperlink"/>
                <w:noProof/>
              </w:rPr>
              <w:t>2.3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NEAT</w:t>
            </w:r>
            <w:r w:rsidR="00334B03">
              <w:rPr>
                <w:noProof/>
                <w:webHidden/>
              </w:rPr>
              <w:tab/>
            </w:r>
            <w:r w:rsidR="00334B03">
              <w:rPr>
                <w:noProof/>
                <w:webHidden/>
              </w:rPr>
              <w:fldChar w:fldCharType="begin"/>
            </w:r>
            <w:r w:rsidR="00334B03">
              <w:rPr>
                <w:noProof/>
                <w:webHidden/>
              </w:rPr>
              <w:instrText xml:space="preserve"> PAGEREF _Toc98691965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032D7BBB" w14:textId="4EFB769F"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6" w:history="1">
            <w:r w:rsidR="00334B03" w:rsidRPr="00216ED7">
              <w:rPr>
                <w:rStyle w:val="Hyperlink"/>
                <w:noProof/>
              </w:rPr>
              <w:t>2.3.1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Allgemeines</w:t>
            </w:r>
            <w:r w:rsidR="00334B03">
              <w:rPr>
                <w:noProof/>
                <w:webHidden/>
              </w:rPr>
              <w:tab/>
            </w:r>
            <w:r w:rsidR="00334B03">
              <w:rPr>
                <w:noProof/>
                <w:webHidden/>
              </w:rPr>
              <w:fldChar w:fldCharType="begin"/>
            </w:r>
            <w:r w:rsidR="00334B03">
              <w:rPr>
                <w:noProof/>
                <w:webHidden/>
              </w:rPr>
              <w:instrText xml:space="preserve"> PAGEREF _Toc98691966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02F07719" w14:textId="1C5C2880"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7" w:history="1">
            <w:r w:rsidR="00334B03" w:rsidRPr="00216ED7">
              <w:rPr>
                <w:rStyle w:val="Hyperlink"/>
                <w:noProof/>
              </w:rPr>
              <w:t>2.3.2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Funktionsweise</w:t>
            </w:r>
            <w:r w:rsidR="00334B03">
              <w:rPr>
                <w:noProof/>
                <w:webHidden/>
              </w:rPr>
              <w:tab/>
            </w:r>
            <w:r w:rsidR="00334B03">
              <w:rPr>
                <w:noProof/>
                <w:webHidden/>
              </w:rPr>
              <w:fldChar w:fldCharType="begin"/>
            </w:r>
            <w:r w:rsidR="00334B03">
              <w:rPr>
                <w:noProof/>
                <w:webHidden/>
              </w:rPr>
              <w:instrText xml:space="preserve"> PAGEREF _Toc98691967 \h </w:instrText>
            </w:r>
            <w:r w:rsidR="00334B03">
              <w:rPr>
                <w:noProof/>
                <w:webHidden/>
              </w:rPr>
            </w:r>
            <w:r w:rsidR="00334B03">
              <w:rPr>
                <w:noProof/>
                <w:webHidden/>
              </w:rPr>
              <w:fldChar w:fldCharType="separate"/>
            </w:r>
            <w:r w:rsidR="00334B03">
              <w:rPr>
                <w:noProof/>
                <w:webHidden/>
              </w:rPr>
              <w:t>3</w:t>
            </w:r>
            <w:r w:rsidR="00334B03">
              <w:rPr>
                <w:noProof/>
                <w:webHidden/>
              </w:rPr>
              <w:fldChar w:fldCharType="end"/>
            </w:r>
          </w:hyperlink>
        </w:p>
        <w:p w14:paraId="5E15BC78" w14:textId="5846DF86"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8" w:history="1">
            <w:r w:rsidR="00334B03" w:rsidRPr="00216ED7">
              <w:rPr>
                <w:rStyle w:val="Hyperlink"/>
                <w:noProof/>
              </w:rPr>
              <w:t>2.3.3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Genetic Encoding</w:t>
            </w:r>
            <w:r w:rsidR="00334B03">
              <w:rPr>
                <w:noProof/>
                <w:webHidden/>
              </w:rPr>
              <w:tab/>
            </w:r>
            <w:r w:rsidR="00334B03">
              <w:rPr>
                <w:noProof/>
                <w:webHidden/>
              </w:rPr>
              <w:fldChar w:fldCharType="begin"/>
            </w:r>
            <w:r w:rsidR="00334B03">
              <w:rPr>
                <w:noProof/>
                <w:webHidden/>
              </w:rPr>
              <w:instrText xml:space="preserve"> PAGEREF _Toc98691968 \h </w:instrText>
            </w:r>
            <w:r w:rsidR="00334B03">
              <w:rPr>
                <w:noProof/>
                <w:webHidden/>
              </w:rPr>
            </w:r>
            <w:r w:rsidR="00334B03">
              <w:rPr>
                <w:noProof/>
                <w:webHidden/>
              </w:rPr>
              <w:fldChar w:fldCharType="separate"/>
            </w:r>
            <w:r w:rsidR="00334B03">
              <w:rPr>
                <w:noProof/>
                <w:webHidden/>
              </w:rPr>
              <w:t>4</w:t>
            </w:r>
            <w:r w:rsidR="00334B03">
              <w:rPr>
                <w:noProof/>
                <w:webHidden/>
              </w:rPr>
              <w:fldChar w:fldCharType="end"/>
            </w:r>
          </w:hyperlink>
        </w:p>
        <w:p w14:paraId="02EC35E3" w14:textId="5EEC7361"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69" w:history="1">
            <w:r w:rsidR="00334B03" w:rsidRPr="00216ED7">
              <w:rPr>
                <w:rStyle w:val="Hyperlink"/>
                <w:noProof/>
              </w:rPr>
              <w:t>2.3.4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Speciation</w:t>
            </w:r>
            <w:r w:rsidR="00334B03">
              <w:rPr>
                <w:noProof/>
                <w:webHidden/>
              </w:rPr>
              <w:tab/>
            </w:r>
            <w:r w:rsidR="00334B03">
              <w:rPr>
                <w:noProof/>
                <w:webHidden/>
              </w:rPr>
              <w:fldChar w:fldCharType="begin"/>
            </w:r>
            <w:r w:rsidR="00334B03">
              <w:rPr>
                <w:noProof/>
                <w:webHidden/>
              </w:rPr>
              <w:instrText xml:space="preserve"> PAGEREF _Toc98691969 \h </w:instrText>
            </w:r>
            <w:r w:rsidR="00334B03">
              <w:rPr>
                <w:noProof/>
                <w:webHidden/>
              </w:rPr>
            </w:r>
            <w:r w:rsidR="00334B03">
              <w:rPr>
                <w:noProof/>
                <w:webHidden/>
              </w:rPr>
              <w:fldChar w:fldCharType="separate"/>
            </w:r>
            <w:r w:rsidR="00334B03">
              <w:rPr>
                <w:noProof/>
                <w:webHidden/>
              </w:rPr>
              <w:t>5</w:t>
            </w:r>
            <w:r w:rsidR="00334B03">
              <w:rPr>
                <w:noProof/>
                <w:webHidden/>
              </w:rPr>
              <w:fldChar w:fldCharType="end"/>
            </w:r>
          </w:hyperlink>
        </w:p>
        <w:p w14:paraId="3ADBFFAF" w14:textId="6E63E358"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0" w:history="1">
            <w:r w:rsidR="00334B03" w:rsidRPr="00216ED7">
              <w:rPr>
                <w:rStyle w:val="Hyperlink"/>
                <w:noProof/>
              </w:rPr>
              <w:t>2.3.5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Minimal Structure</w:t>
            </w:r>
            <w:r w:rsidR="00334B03">
              <w:rPr>
                <w:noProof/>
                <w:webHidden/>
              </w:rPr>
              <w:tab/>
            </w:r>
            <w:r w:rsidR="00334B03">
              <w:rPr>
                <w:noProof/>
                <w:webHidden/>
              </w:rPr>
              <w:fldChar w:fldCharType="begin"/>
            </w:r>
            <w:r w:rsidR="00334B03">
              <w:rPr>
                <w:noProof/>
                <w:webHidden/>
              </w:rPr>
              <w:instrText xml:space="preserve"> PAGEREF _Toc98691970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24ECBB96" w14:textId="1B9BF8B0"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1" w:history="1">
            <w:r w:rsidR="00334B03" w:rsidRPr="00216ED7">
              <w:rPr>
                <w:rStyle w:val="Hyperlink"/>
                <w:noProof/>
              </w:rPr>
              <w:t>2.4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Implementation</w:t>
            </w:r>
            <w:r w:rsidR="00334B03">
              <w:rPr>
                <w:noProof/>
                <w:webHidden/>
              </w:rPr>
              <w:tab/>
            </w:r>
            <w:r w:rsidR="00334B03">
              <w:rPr>
                <w:noProof/>
                <w:webHidden/>
              </w:rPr>
              <w:fldChar w:fldCharType="begin"/>
            </w:r>
            <w:r w:rsidR="00334B03">
              <w:rPr>
                <w:noProof/>
                <w:webHidden/>
              </w:rPr>
              <w:instrText xml:space="preserve"> PAGEREF _Toc98691971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28E54043" w14:textId="20DF30FC"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2" w:history="1">
            <w:r w:rsidR="00334B03" w:rsidRPr="00216ED7">
              <w:rPr>
                <w:rStyle w:val="Hyperlink"/>
                <w:noProof/>
              </w:rPr>
              <w:t>2.4.1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Einleitung</w:t>
            </w:r>
            <w:r w:rsidR="00334B03">
              <w:rPr>
                <w:noProof/>
                <w:webHidden/>
              </w:rPr>
              <w:tab/>
            </w:r>
            <w:r w:rsidR="00334B03">
              <w:rPr>
                <w:noProof/>
                <w:webHidden/>
              </w:rPr>
              <w:fldChar w:fldCharType="begin"/>
            </w:r>
            <w:r w:rsidR="00334B03">
              <w:rPr>
                <w:noProof/>
                <w:webHidden/>
              </w:rPr>
              <w:instrText xml:space="preserve"> PAGEREF _Toc98691972 \h </w:instrText>
            </w:r>
            <w:r w:rsidR="00334B03">
              <w:rPr>
                <w:noProof/>
                <w:webHidden/>
              </w:rPr>
            </w:r>
            <w:r w:rsidR="00334B03">
              <w:rPr>
                <w:noProof/>
                <w:webHidden/>
              </w:rPr>
              <w:fldChar w:fldCharType="separate"/>
            </w:r>
            <w:r w:rsidR="00334B03">
              <w:rPr>
                <w:noProof/>
                <w:webHidden/>
              </w:rPr>
              <w:t>6</w:t>
            </w:r>
            <w:r w:rsidR="00334B03">
              <w:rPr>
                <w:noProof/>
                <w:webHidden/>
              </w:rPr>
              <w:fldChar w:fldCharType="end"/>
            </w:r>
          </w:hyperlink>
        </w:p>
        <w:p w14:paraId="7DDF0ADA" w14:textId="60A8381E"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3" w:history="1">
            <w:r w:rsidR="00334B03" w:rsidRPr="00216ED7">
              <w:rPr>
                <w:rStyle w:val="Hyperlink"/>
                <w:noProof/>
              </w:rPr>
              <w:t>2.4.2</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Programmarchitektur</w:t>
            </w:r>
            <w:r w:rsidR="00334B03">
              <w:rPr>
                <w:noProof/>
                <w:webHidden/>
              </w:rPr>
              <w:tab/>
            </w:r>
            <w:r w:rsidR="00334B03">
              <w:rPr>
                <w:noProof/>
                <w:webHidden/>
              </w:rPr>
              <w:fldChar w:fldCharType="begin"/>
            </w:r>
            <w:r w:rsidR="00334B03">
              <w:rPr>
                <w:noProof/>
                <w:webHidden/>
              </w:rPr>
              <w:instrText xml:space="preserve"> PAGEREF _Toc98691973 \h </w:instrText>
            </w:r>
            <w:r w:rsidR="00334B03">
              <w:rPr>
                <w:noProof/>
                <w:webHidden/>
              </w:rPr>
            </w:r>
            <w:r w:rsidR="00334B03">
              <w:rPr>
                <w:noProof/>
                <w:webHidden/>
              </w:rPr>
              <w:fldChar w:fldCharType="separate"/>
            </w:r>
            <w:r w:rsidR="00334B03">
              <w:rPr>
                <w:noProof/>
                <w:webHidden/>
              </w:rPr>
              <w:t>7</w:t>
            </w:r>
            <w:r w:rsidR="00334B03">
              <w:rPr>
                <w:noProof/>
                <w:webHidden/>
              </w:rPr>
              <w:fldChar w:fldCharType="end"/>
            </w:r>
          </w:hyperlink>
        </w:p>
        <w:p w14:paraId="70B03618" w14:textId="615C6F8C"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4" w:history="1">
            <w:r w:rsidR="00334B03" w:rsidRPr="00216ED7">
              <w:rPr>
                <w:rStyle w:val="Hyperlink"/>
                <w:noProof/>
              </w:rPr>
              <w:t>2.4.3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API</w:t>
            </w:r>
            <w:r w:rsidR="00334B03">
              <w:rPr>
                <w:noProof/>
                <w:webHidden/>
              </w:rPr>
              <w:tab/>
            </w:r>
            <w:r w:rsidR="00334B03">
              <w:rPr>
                <w:noProof/>
                <w:webHidden/>
              </w:rPr>
              <w:fldChar w:fldCharType="begin"/>
            </w:r>
            <w:r w:rsidR="00334B03">
              <w:rPr>
                <w:noProof/>
                <w:webHidden/>
              </w:rPr>
              <w:instrText xml:space="preserve"> PAGEREF _Toc98691974 \h </w:instrText>
            </w:r>
            <w:r w:rsidR="00334B03">
              <w:rPr>
                <w:noProof/>
                <w:webHidden/>
              </w:rPr>
            </w:r>
            <w:r w:rsidR="00334B03">
              <w:rPr>
                <w:noProof/>
                <w:webHidden/>
              </w:rPr>
              <w:fldChar w:fldCharType="separate"/>
            </w:r>
            <w:r w:rsidR="00334B03">
              <w:rPr>
                <w:noProof/>
                <w:webHidden/>
              </w:rPr>
              <w:t>9</w:t>
            </w:r>
            <w:r w:rsidR="00334B03">
              <w:rPr>
                <w:noProof/>
                <w:webHidden/>
              </w:rPr>
              <w:fldChar w:fldCharType="end"/>
            </w:r>
          </w:hyperlink>
        </w:p>
        <w:p w14:paraId="33181BF3" w14:textId="7C83EECA"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5" w:history="1">
            <w:r w:rsidR="00334B03" w:rsidRPr="00216ED7">
              <w:rPr>
                <w:rStyle w:val="Hyperlink"/>
                <w:noProof/>
              </w:rPr>
              <w:t>2.4.4</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Details</w:t>
            </w:r>
            <w:r w:rsidR="00334B03">
              <w:rPr>
                <w:noProof/>
                <w:webHidden/>
              </w:rPr>
              <w:tab/>
            </w:r>
            <w:r w:rsidR="00334B03">
              <w:rPr>
                <w:noProof/>
                <w:webHidden/>
              </w:rPr>
              <w:fldChar w:fldCharType="begin"/>
            </w:r>
            <w:r w:rsidR="00334B03">
              <w:rPr>
                <w:noProof/>
                <w:webHidden/>
              </w:rPr>
              <w:instrText xml:space="preserve"> PAGEREF _Toc98691975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3EF4FC0A" w14:textId="23C10B85"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6" w:history="1">
            <w:r w:rsidR="00334B03" w:rsidRPr="00216ED7">
              <w:rPr>
                <w:rStyle w:val="Hyperlink"/>
                <w:noProof/>
              </w:rPr>
              <w:t>2.4.5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Probleme</w:t>
            </w:r>
            <w:r w:rsidR="00334B03">
              <w:rPr>
                <w:noProof/>
                <w:webHidden/>
              </w:rPr>
              <w:tab/>
            </w:r>
            <w:r w:rsidR="00334B03">
              <w:rPr>
                <w:noProof/>
                <w:webHidden/>
              </w:rPr>
              <w:fldChar w:fldCharType="begin"/>
            </w:r>
            <w:r w:rsidR="00334B03">
              <w:rPr>
                <w:noProof/>
                <w:webHidden/>
              </w:rPr>
              <w:instrText xml:space="preserve"> PAGEREF _Toc98691976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5775DF67" w14:textId="1A90DDF0"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7" w:history="1">
            <w:r w:rsidR="00334B03" w:rsidRPr="00216ED7">
              <w:rPr>
                <w:rStyle w:val="Hyperlink"/>
                <w:noProof/>
              </w:rPr>
              <w:t>2.5</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Layout des neuronalen Netzwerks</w:t>
            </w:r>
            <w:r w:rsidR="00334B03">
              <w:rPr>
                <w:noProof/>
                <w:webHidden/>
              </w:rPr>
              <w:tab/>
            </w:r>
            <w:r w:rsidR="00334B03">
              <w:rPr>
                <w:noProof/>
                <w:webHidden/>
              </w:rPr>
              <w:fldChar w:fldCharType="begin"/>
            </w:r>
            <w:r w:rsidR="00334B03">
              <w:rPr>
                <w:noProof/>
                <w:webHidden/>
              </w:rPr>
              <w:instrText xml:space="preserve"> PAGEREF _Toc98691977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60084F1A" w14:textId="695DB6C0"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78" w:history="1">
            <w:r w:rsidR="00334B03" w:rsidRPr="00216ED7">
              <w:rPr>
                <w:rStyle w:val="Hyperlink"/>
                <w:noProof/>
              </w:rPr>
              <w:t>2.5.1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Komplexität</w:t>
            </w:r>
            <w:r w:rsidR="00334B03">
              <w:rPr>
                <w:noProof/>
                <w:webHidden/>
              </w:rPr>
              <w:tab/>
            </w:r>
            <w:r w:rsidR="00334B03">
              <w:rPr>
                <w:noProof/>
                <w:webHidden/>
              </w:rPr>
              <w:fldChar w:fldCharType="begin"/>
            </w:r>
            <w:r w:rsidR="00334B03">
              <w:rPr>
                <w:noProof/>
                <w:webHidden/>
              </w:rPr>
              <w:instrText xml:space="preserve"> PAGEREF _Toc98691978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39CF8CBC" w14:textId="608DD950" w:rsidR="00334B03" w:rsidRDefault="00EA23B5">
          <w:pPr>
            <w:pStyle w:val="Verzeichnis2"/>
            <w:tabs>
              <w:tab w:val="left" w:pos="880"/>
              <w:tab w:val="right" w:leader="dot" w:pos="9061"/>
            </w:tabs>
            <w:rPr>
              <w:rFonts w:asciiTheme="minorHAnsi" w:eastAsiaTheme="minorEastAsia" w:hAnsiTheme="minorHAnsi" w:cstheme="minorBidi"/>
              <w:noProof/>
              <w:sz w:val="22"/>
              <w:szCs w:val="22"/>
              <w:lang w:val="en-US" w:eastAsia="en-US"/>
            </w:rPr>
          </w:pPr>
          <w:hyperlink w:anchor="_Toc98691979" w:history="1">
            <w:r w:rsidR="00334B03" w:rsidRPr="00216ED7">
              <w:rPr>
                <w:rStyle w:val="Hyperlink"/>
                <w:noProof/>
              </w:rPr>
              <w:t>2.6</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Ergebnis</w:t>
            </w:r>
            <w:r w:rsidR="00334B03">
              <w:rPr>
                <w:noProof/>
                <w:webHidden/>
              </w:rPr>
              <w:tab/>
            </w:r>
            <w:r w:rsidR="00334B03">
              <w:rPr>
                <w:noProof/>
                <w:webHidden/>
              </w:rPr>
              <w:fldChar w:fldCharType="begin"/>
            </w:r>
            <w:r w:rsidR="00334B03">
              <w:rPr>
                <w:noProof/>
                <w:webHidden/>
              </w:rPr>
              <w:instrText xml:space="preserve"> PAGEREF _Toc98691979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6A56DE89" w14:textId="127C4F5E" w:rsidR="00334B03" w:rsidRDefault="00EA23B5">
          <w:pPr>
            <w:pStyle w:val="Verzeichnis3"/>
            <w:tabs>
              <w:tab w:val="left" w:pos="1320"/>
              <w:tab w:val="right" w:leader="dot" w:pos="9061"/>
            </w:tabs>
            <w:rPr>
              <w:rFonts w:asciiTheme="minorHAnsi" w:eastAsiaTheme="minorEastAsia" w:hAnsiTheme="minorHAnsi" w:cstheme="minorBidi"/>
              <w:noProof/>
              <w:sz w:val="22"/>
              <w:szCs w:val="22"/>
              <w:lang w:val="en-US" w:eastAsia="en-US"/>
            </w:rPr>
          </w:pPr>
          <w:hyperlink w:anchor="_Toc98691980" w:history="1">
            <w:r w:rsidR="00334B03" w:rsidRPr="00216ED7">
              <w:rPr>
                <w:rStyle w:val="Hyperlink"/>
                <w:noProof/>
              </w:rPr>
              <w:t>2.6.1</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Settings</w:t>
            </w:r>
            <w:r w:rsidR="00334B03">
              <w:rPr>
                <w:noProof/>
                <w:webHidden/>
              </w:rPr>
              <w:tab/>
            </w:r>
            <w:r w:rsidR="00334B03">
              <w:rPr>
                <w:noProof/>
                <w:webHidden/>
              </w:rPr>
              <w:fldChar w:fldCharType="begin"/>
            </w:r>
            <w:r w:rsidR="00334B03">
              <w:rPr>
                <w:noProof/>
                <w:webHidden/>
              </w:rPr>
              <w:instrText xml:space="preserve"> PAGEREF _Toc98691980 \h </w:instrText>
            </w:r>
            <w:r w:rsidR="00334B03">
              <w:rPr>
                <w:noProof/>
                <w:webHidden/>
              </w:rPr>
            </w:r>
            <w:r w:rsidR="00334B03">
              <w:rPr>
                <w:noProof/>
                <w:webHidden/>
              </w:rPr>
              <w:fldChar w:fldCharType="separate"/>
            </w:r>
            <w:r w:rsidR="00334B03">
              <w:rPr>
                <w:noProof/>
                <w:webHidden/>
              </w:rPr>
              <w:t>10</w:t>
            </w:r>
            <w:r w:rsidR="00334B03">
              <w:rPr>
                <w:noProof/>
                <w:webHidden/>
              </w:rPr>
              <w:fldChar w:fldCharType="end"/>
            </w:r>
          </w:hyperlink>
        </w:p>
        <w:p w14:paraId="21A43099" w14:textId="2C462DE6" w:rsidR="00334B03" w:rsidRDefault="00EA23B5">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1" w:history="1">
            <w:r w:rsidR="00334B03" w:rsidRPr="00216ED7">
              <w:rPr>
                <w:rStyle w:val="Hyperlink"/>
                <w:noProof/>
              </w:rPr>
              <w:t>3</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Erklärung der Eigenständigkeit der Arbeit</w:t>
            </w:r>
            <w:r w:rsidR="00334B03">
              <w:rPr>
                <w:noProof/>
                <w:webHidden/>
              </w:rPr>
              <w:tab/>
            </w:r>
            <w:r w:rsidR="00334B03">
              <w:rPr>
                <w:noProof/>
                <w:webHidden/>
              </w:rPr>
              <w:fldChar w:fldCharType="begin"/>
            </w:r>
            <w:r w:rsidR="00334B03">
              <w:rPr>
                <w:noProof/>
                <w:webHidden/>
              </w:rPr>
              <w:instrText xml:space="preserve"> PAGEREF _Toc98691981 \h </w:instrText>
            </w:r>
            <w:r w:rsidR="00334B03">
              <w:rPr>
                <w:noProof/>
                <w:webHidden/>
              </w:rPr>
            </w:r>
            <w:r w:rsidR="00334B03">
              <w:rPr>
                <w:noProof/>
                <w:webHidden/>
              </w:rPr>
              <w:fldChar w:fldCharType="separate"/>
            </w:r>
            <w:r w:rsidR="00334B03">
              <w:rPr>
                <w:noProof/>
                <w:webHidden/>
              </w:rPr>
              <w:t>11</w:t>
            </w:r>
            <w:r w:rsidR="00334B03">
              <w:rPr>
                <w:noProof/>
                <w:webHidden/>
              </w:rPr>
              <w:fldChar w:fldCharType="end"/>
            </w:r>
          </w:hyperlink>
        </w:p>
        <w:p w14:paraId="32E9169B" w14:textId="21F32C6C" w:rsidR="00334B03" w:rsidRDefault="00EA23B5">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2" w:history="1">
            <w:r w:rsidR="00334B03" w:rsidRPr="00216ED7">
              <w:rPr>
                <w:rStyle w:val="Hyperlink"/>
                <w:noProof/>
              </w:rPr>
              <w:t>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Abbildungsverzeichnis</w:t>
            </w:r>
            <w:r w:rsidR="00334B03">
              <w:rPr>
                <w:noProof/>
                <w:webHidden/>
              </w:rPr>
              <w:tab/>
            </w:r>
            <w:r w:rsidR="00334B03">
              <w:rPr>
                <w:noProof/>
                <w:webHidden/>
              </w:rPr>
              <w:fldChar w:fldCharType="begin"/>
            </w:r>
            <w:r w:rsidR="00334B03">
              <w:rPr>
                <w:noProof/>
                <w:webHidden/>
              </w:rPr>
              <w:instrText xml:space="preserve"> PAGEREF _Toc98691982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3314F48D" w14:textId="46BA82D1" w:rsidR="00334B03" w:rsidRDefault="00EA23B5">
          <w:pPr>
            <w:pStyle w:val="Verzeichnis1"/>
            <w:tabs>
              <w:tab w:val="left" w:pos="442"/>
              <w:tab w:val="right" w:leader="dot" w:pos="9061"/>
            </w:tabs>
            <w:rPr>
              <w:rFonts w:asciiTheme="minorHAnsi" w:eastAsiaTheme="minorEastAsia" w:hAnsiTheme="minorHAnsi" w:cstheme="minorBidi"/>
              <w:noProof/>
              <w:sz w:val="22"/>
              <w:szCs w:val="22"/>
              <w:lang w:val="en-US" w:eastAsia="en-US"/>
            </w:rPr>
          </w:pPr>
          <w:hyperlink w:anchor="_Toc98691983" w:history="1">
            <w:r w:rsidR="00334B03" w:rsidRPr="00216ED7">
              <w:rPr>
                <w:rStyle w:val="Hyperlink"/>
                <w:noProof/>
              </w:rPr>
              <w:t>II.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Tabellenverzeichnis</w:t>
            </w:r>
            <w:r w:rsidR="00334B03">
              <w:rPr>
                <w:noProof/>
                <w:webHidden/>
              </w:rPr>
              <w:tab/>
            </w:r>
            <w:r w:rsidR="00334B03">
              <w:rPr>
                <w:noProof/>
                <w:webHidden/>
              </w:rPr>
              <w:fldChar w:fldCharType="begin"/>
            </w:r>
            <w:r w:rsidR="00334B03">
              <w:rPr>
                <w:noProof/>
                <w:webHidden/>
              </w:rPr>
              <w:instrText xml:space="preserve"> PAGEREF _Toc98691983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45F6A08F" w14:textId="4107A19E" w:rsidR="00334B03" w:rsidRDefault="00EA23B5">
          <w:pPr>
            <w:pStyle w:val="Verzeichnis1"/>
            <w:tabs>
              <w:tab w:val="left" w:pos="658"/>
              <w:tab w:val="right" w:leader="dot" w:pos="9061"/>
            </w:tabs>
            <w:rPr>
              <w:rFonts w:asciiTheme="minorHAnsi" w:eastAsiaTheme="minorEastAsia" w:hAnsiTheme="minorHAnsi" w:cstheme="minorBidi"/>
              <w:noProof/>
              <w:sz w:val="22"/>
              <w:szCs w:val="22"/>
              <w:lang w:val="en-US" w:eastAsia="en-US"/>
            </w:rPr>
          </w:pPr>
          <w:hyperlink w:anchor="_Toc98691984" w:history="1">
            <w:r w:rsidR="00334B03" w:rsidRPr="00216ED7">
              <w:rPr>
                <w:rStyle w:val="Hyperlink"/>
                <w:noProof/>
              </w:rPr>
              <w:t>III.</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Literaturverzeichnis</w:t>
            </w:r>
            <w:r w:rsidR="00334B03">
              <w:rPr>
                <w:noProof/>
                <w:webHidden/>
              </w:rPr>
              <w:tab/>
            </w:r>
            <w:r w:rsidR="00334B03">
              <w:rPr>
                <w:noProof/>
                <w:webHidden/>
              </w:rPr>
              <w:fldChar w:fldCharType="begin"/>
            </w:r>
            <w:r w:rsidR="00334B03">
              <w:rPr>
                <w:noProof/>
                <w:webHidden/>
              </w:rPr>
              <w:instrText xml:space="preserve"> PAGEREF _Toc98691984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217A77E6" w14:textId="31F1F8D6" w:rsidR="00334B03" w:rsidRDefault="00EA23B5">
          <w:pPr>
            <w:pStyle w:val="Verzeichnis1"/>
            <w:tabs>
              <w:tab w:val="left" w:pos="658"/>
              <w:tab w:val="right" w:leader="dot" w:pos="9061"/>
            </w:tabs>
            <w:rPr>
              <w:rFonts w:asciiTheme="minorHAnsi" w:eastAsiaTheme="minorEastAsia" w:hAnsiTheme="minorHAnsi" w:cstheme="minorBidi"/>
              <w:noProof/>
              <w:sz w:val="22"/>
              <w:szCs w:val="22"/>
              <w:lang w:val="en-US" w:eastAsia="en-US"/>
            </w:rPr>
          </w:pPr>
          <w:hyperlink w:anchor="_Toc98691985" w:history="1">
            <w:r w:rsidR="00334B03" w:rsidRPr="00216ED7">
              <w:rPr>
                <w:rStyle w:val="Hyperlink"/>
                <w:noProof/>
              </w:rPr>
              <w:t>IV.</w:t>
            </w:r>
            <w:r w:rsidR="00334B03">
              <w:rPr>
                <w:rFonts w:asciiTheme="minorHAnsi" w:eastAsiaTheme="minorEastAsia" w:hAnsiTheme="minorHAnsi" w:cstheme="minorBidi"/>
                <w:noProof/>
                <w:sz w:val="22"/>
                <w:szCs w:val="22"/>
                <w:lang w:val="en-US" w:eastAsia="en-US"/>
              </w:rPr>
              <w:tab/>
            </w:r>
            <w:r w:rsidR="00334B03" w:rsidRPr="00216ED7">
              <w:rPr>
                <w:rStyle w:val="Hyperlink"/>
                <w:noProof/>
              </w:rPr>
              <w:t>Abkürzungs- und Symbolverzeichnis</w:t>
            </w:r>
            <w:r w:rsidR="00334B03">
              <w:rPr>
                <w:noProof/>
                <w:webHidden/>
              </w:rPr>
              <w:tab/>
            </w:r>
            <w:r w:rsidR="00334B03">
              <w:rPr>
                <w:noProof/>
                <w:webHidden/>
              </w:rPr>
              <w:fldChar w:fldCharType="begin"/>
            </w:r>
            <w:r w:rsidR="00334B03">
              <w:rPr>
                <w:noProof/>
                <w:webHidden/>
              </w:rPr>
              <w:instrText xml:space="preserve"> PAGEREF _Toc98691985 \h </w:instrText>
            </w:r>
            <w:r w:rsidR="00334B03">
              <w:rPr>
                <w:noProof/>
                <w:webHidden/>
              </w:rPr>
            </w:r>
            <w:r w:rsidR="00334B03">
              <w:rPr>
                <w:noProof/>
                <w:webHidden/>
              </w:rPr>
              <w:fldChar w:fldCharType="separate"/>
            </w:r>
            <w:r w:rsidR="00334B03">
              <w:rPr>
                <w:noProof/>
                <w:webHidden/>
              </w:rPr>
              <w:t>I</w:t>
            </w:r>
            <w:r w:rsidR="00334B03">
              <w:rPr>
                <w:noProof/>
                <w:webHidden/>
              </w:rPr>
              <w:fldChar w:fldCharType="end"/>
            </w:r>
          </w:hyperlink>
        </w:p>
        <w:p w14:paraId="7256863F" w14:textId="053FA146"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6" w:history="1">
            <w:r w:rsidR="00334B03" w:rsidRPr="00216ED7">
              <w:rPr>
                <w:rStyle w:val="Hyperlink"/>
                <w:noProof/>
              </w:rPr>
              <w:t>Anhang</w:t>
            </w:r>
            <w:r w:rsidR="00334B03">
              <w:rPr>
                <w:noProof/>
                <w:webHidden/>
              </w:rPr>
              <w:tab/>
            </w:r>
            <w:r w:rsidR="00334B03">
              <w:rPr>
                <w:noProof/>
                <w:webHidden/>
              </w:rPr>
              <w:fldChar w:fldCharType="begin"/>
            </w:r>
            <w:r w:rsidR="00334B03">
              <w:rPr>
                <w:noProof/>
                <w:webHidden/>
              </w:rPr>
              <w:instrText xml:space="preserve"> PAGEREF _Toc98691986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7C691AF7" w14:textId="1D2C5C55"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7" w:history="1">
            <w:r w:rsidR="00334B03" w:rsidRPr="00216ED7">
              <w:rPr>
                <w:rStyle w:val="Hyperlink"/>
                <w:noProof/>
              </w:rPr>
              <w:t>A1 Pflichtenheft (OPTIONAL)</w:t>
            </w:r>
            <w:r w:rsidR="00334B03">
              <w:rPr>
                <w:noProof/>
                <w:webHidden/>
              </w:rPr>
              <w:tab/>
            </w:r>
            <w:r w:rsidR="00334B03">
              <w:rPr>
                <w:noProof/>
                <w:webHidden/>
              </w:rPr>
              <w:fldChar w:fldCharType="begin"/>
            </w:r>
            <w:r w:rsidR="00334B03">
              <w:rPr>
                <w:noProof/>
                <w:webHidden/>
              </w:rPr>
              <w:instrText xml:space="preserve"> PAGEREF _Toc98691987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673C6E23" w14:textId="08BABE13"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8" w:history="1">
            <w:r w:rsidR="00334B03" w:rsidRPr="00216ED7">
              <w:rPr>
                <w:rStyle w:val="Hyperlink"/>
                <w:noProof/>
              </w:rPr>
              <w:t>A2 Schlussfolgerung / Projekterfahrung</w:t>
            </w:r>
            <w:r w:rsidR="00334B03">
              <w:rPr>
                <w:noProof/>
                <w:webHidden/>
              </w:rPr>
              <w:tab/>
            </w:r>
            <w:r w:rsidR="00334B03">
              <w:rPr>
                <w:noProof/>
                <w:webHidden/>
              </w:rPr>
              <w:fldChar w:fldCharType="begin"/>
            </w:r>
            <w:r w:rsidR="00334B03">
              <w:rPr>
                <w:noProof/>
                <w:webHidden/>
              </w:rPr>
              <w:instrText xml:space="preserve"> PAGEREF _Toc98691988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145A3106" w14:textId="3A9397B8"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89" w:history="1">
            <w:r w:rsidR="00334B03" w:rsidRPr="00216ED7">
              <w:rPr>
                <w:rStyle w:val="Hyperlink"/>
                <w:noProof/>
              </w:rPr>
              <w:t>A3 Projektterminplanung</w:t>
            </w:r>
            <w:r w:rsidR="00334B03">
              <w:rPr>
                <w:noProof/>
                <w:webHidden/>
              </w:rPr>
              <w:tab/>
            </w:r>
            <w:r w:rsidR="00334B03">
              <w:rPr>
                <w:noProof/>
                <w:webHidden/>
              </w:rPr>
              <w:fldChar w:fldCharType="begin"/>
            </w:r>
            <w:r w:rsidR="00334B03">
              <w:rPr>
                <w:noProof/>
                <w:webHidden/>
              </w:rPr>
              <w:instrText xml:space="preserve"> PAGEREF _Toc98691989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631773C4" w14:textId="1668D42E" w:rsidR="00334B03" w:rsidRDefault="00EA23B5">
          <w:pPr>
            <w:pStyle w:val="Verzeichnis2"/>
            <w:tabs>
              <w:tab w:val="right" w:leader="dot" w:pos="9061"/>
            </w:tabs>
            <w:rPr>
              <w:rFonts w:asciiTheme="minorHAnsi" w:eastAsiaTheme="minorEastAsia" w:hAnsiTheme="minorHAnsi" w:cstheme="minorBidi"/>
              <w:noProof/>
              <w:sz w:val="22"/>
              <w:szCs w:val="22"/>
              <w:lang w:val="en-US" w:eastAsia="en-US"/>
            </w:rPr>
          </w:pPr>
          <w:hyperlink w:anchor="_Toc98691990" w:history="1">
            <w:r w:rsidR="00334B03" w:rsidRPr="00216ED7">
              <w:rPr>
                <w:rStyle w:val="Hyperlink"/>
                <w:noProof/>
              </w:rPr>
              <w:t>A4 Arbeitsnachweis Diplomarbeit</w:t>
            </w:r>
            <w:r w:rsidR="00334B03">
              <w:rPr>
                <w:noProof/>
                <w:webHidden/>
              </w:rPr>
              <w:tab/>
            </w:r>
            <w:r w:rsidR="00334B03">
              <w:rPr>
                <w:noProof/>
                <w:webHidden/>
              </w:rPr>
              <w:fldChar w:fldCharType="begin"/>
            </w:r>
            <w:r w:rsidR="00334B03">
              <w:rPr>
                <w:noProof/>
                <w:webHidden/>
              </w:rPr>
              <w:instrText xml:space="preserve"> PAGEREF _Toc98691990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15C11613" w14:textId="04215D44"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91" w:history="1">
            <w:r w:rsidR="00334B03" w:rsidRPr="00216ED7">
              <w:rPr>
                <w:rStyle w:val="Hyperlink"/>
                <w:noProof/>
              </w:rPr>
              <w:t>A5 Datenblätter (OPTIONAL)</w:t>
            </w:r>
            <w:r w:rsidR="00334B03">
              <w:rPr>
                <w:noProof/>
                <w:webHidden/>
              </w:rPr>
              <w:tab/>
            </w:r>
            <w:r w:rsidR="00334B03">
              <w:rPr>
                <w:noProof/>
                <w:webHidden/>
              </w:rPr>
              <w:fldChar w:fldCharType="begin"/>
            </w:r>
            <w:r w:rsidR="00334B03">
              <w:rPr>
                <w:noProof/>
                <w:webHidden/>
              </w:rPr>
              <w:instrText xml:space="preserve"> PAGEREF _Toc98691991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2B7891A6" w14:textId="1C090486" w:rsidR="00334B03" w:rsidRDefault="00EA23B5">
          <w:pPr>
            <w:pStyle w:val="Verzeichnis1"/>
            <w:tabs>
              <w:tab w:val="right" w:leader="dot" w:pos="9061"/>
            </w:tabs>
            <w:rPr>
              <w:rFonts w:asciiTheme="minorHAnsi" w:eastAsiaTheme="minorEastAsia" w:hAnsiTheme="minorHAnsi" w:cstheme="minorBidi"/>
              <w:noProof/>
              <w:sz w:val="22"/>
              <w:szCs w:val="22"/>
              <w:lang w:val="en-US" w:eastAsia="en-US"/>
            </w:rPr>
          </w:pPr>
          <w:hyperlink w:anchor="_Toc98691992" w:history="1">
            <w:r w:rsidR="00334B03" w:rsidRPr="00216ED7">
              <w:rPr>
                <w:rStyle w:val="Hyperlink"/>
                <w:noProof/>
              </w:rPr>
              <w:t>A6 Technische Zeichnungen (OPTIONAL)</w:t>
            </w:r>
            <w:r w:rsidR="00334B03">
              <w:rPr>
                <w:noProof/>
                <w:webHidden/>
              </w:rPr>
              <w:tab/>
            </w:r>
            <w:r w:rsidR="00334B03">
              <w:rPr>
                <w:noProof/>
                <w:webHidden/>
              </w:rPr>
              <w:fldChar w:fldCharType="begin"/>
            </w:r>
            <w:r w:rsidR="00334B03">
              <w:rPr>
                <w:noProof/>
                <w:webHidden/>
              </w:rPr>
              <w:instrText xml:space="preserve"> PAGEREF _Toc98691992 \h </w:instrText>
            </w:r>
            <w:r w:rsidR="00334B03">
              <w:rPr>
                <w:noProof/>
                <w:webHidden/>
              </w:rPr>
            </w:r>
            <w:r w:rsidR="00334B03">
              <w:rPr>
                <w:noProof/>
                <w:webHidden/>
              </w:rPr>
              <w:fldChar w:fldCharType="separate"/>
            </w:r>
            <w:r w:rsidR="00334B03">
              <w:rPr>
                <w:noProof/>
                <w:webHidden/>
              </w:rPr>
              <w:t>II</w:t>
            </w:r>
            <w:r w:rsidR="00334B03">
              <w:rPr>
                <w:noProof/>
                <w:webHidden/>
              </w:rPr>
              <w:fldChar w:fldCharType="end"/>
            </w:r>
          </w:hyperlink>
        </w:p>
        <w:p w14:paraId="75F79DBD" w14:textId="71880DA5" w:rsidR="00BC0456" w:rsidRDefault="00D46FDD" w:rsidP="009A33EE">
          <w:pPr>
            <w:sectPr w:rsidR="00BC0456" w:rsidSect="00DF293F">
              <w:headerReference w:type="even" r:id="rId16"/>
              <w:headerReference w:type="default" r:id="rId17"/>
              <w:footerReference w:type="even" r:id="rId18"/>
              <w:headerReference w:type="first" r:id="rId19"/>
              <w:footerReference w:type="first" r:id="rId20"/>
              <w:type w:val="continuous"/>
              <w:pgSz w:w="11905" w:h="16837"/>
              <w:pgMar w:top="1531" w:right="1417" w:bottom="1304" w:left="1417" w:header="720" w:footer="720" w:gutter="0"/>
              <w:pgNumType w:fmt="lowerRoman"/>
              <w:cols w:space="720"/>
            </w:sectPr>
          </w:pPr>
          <w:r>
            <w:rPr>
              <w:b/>
              <w:bCs/>
            </w:rPr>
            <w:fldChar w:fldCharType="end"/>
          </w:r>
        </w:p>
      </w:sdtContent>
    </w:sdt>
    <w:p w14:paraId="376B4EFA" w14:textId="77777777" w:rsidR="00AC1E1C" w:rsidRDefault="00AC1E1C" w:rsidP="00AC1E1C">
      <w:pPr>
        <w:pStyle w:val="Titel"/>
      </w:pPr>
      <w:bookmarkStart w:id="5" w:name="_Toc98691957"/>
      <w:bookmarkStart w:id="6" w:name="_Toc343525846"/>
      <w:r>
        <w:lastRenderedPageBreak/>
        <w:t>Einleitung</w:t>
      </w:r>
      <w:bookmarkEnd w:id="5"/>
    </w:p>
    <w:p w14:paraId="5F889112" w14:textId="77777777" w:rsidR="00AC1E1C" w:rsidRDefault="00AC1E1C" w:rsidP="00AC1E1C">
      <w:pPr>
        <w:pStyle w:val="Titel"/>
      </w:pPr>
      <w:bookmarkStart w:id="7" w:name="_Toc98691958"/>
      <w:r w:rsidRPr="003B7933">
        <w:t>Vertiefende Aufgabenstellung</w:t>
      </w:r>
      <w:bookmarkEnd w:id="7"/>
    </w:p>
    <w:p w14:paraId="153235EF" w14:textId="6BC72AC3" w:rsidR="00AC1E1C" w:rsidRDefault="005B2BEA" w:rsidP="00E06C6A">
      <w:pPr>
        <w:pStyle w:val="berschrift2"/>
      </w:pPr>
      <w:bookmarkStart w:id="8" w:name="_Toc98691959"/>
      <w:r>
        <w:t>Crispin Holleis</w:t>
      </w:r>
      <w:bookmarkEnd w:id="8"/>
    </w:p>
    <w:p w14:paraId="24A859AE" w14:textId="2E9F6816" w:rsidR="00BA2DA9" w:rsidRPr="00BA2DA9" w:rsidRDefault="00BA2DA9" w:rsidP="00BA2DA9">
      <w:pPr>
        <w:suppressAutoHyphens w:val="0"/>
        <w:spacing w:after="0" w:line="240" w:lineRule="auto"/>
        <w:jc w:val="left"/>
        <w:rPr>
          <w:rFonts w:cs="Arial"/>
          <w:sz w:val="28"/>
          <w:szCs w:val="28"/>
          <w:lang w:val="de-AT" w:eastAsia="de-DE"/>
        </w:rPr>
      </w:pPr>
      <w:r w:rsidRPr="00BA2DA9">
        <w:rPr>
          <w:rFonts w:cs="Arial"/>
          <w:color w:val="000000"/>
          <w:szCs w:val="24"/>
          <w:shd w:val="clear" w:color="auto" w:fill="FFFFFF"/>
          <w:lang w:val="de-AT" w:eastAsia="de-DE"/>
        </w:rPr>
        <w:t xml:space="preserve">Konzeptionierung und Implementieren des steuernden neuronalen Netzwerks, einschließlich kurzer Erläuterung </w:t>
      </w:r>
      <w:r w:rsidR="00962C0B" w:rsidRPr="00BA2DA9">
        <w:rPr>
          <w:rFonts w:cs="Arial"/>
          <w:color w:val="000000"/>
          <w:szCs w:val="24"/>
          <w:shd w:val="clear" w:color="auto" w:fill="FFFFFF"/>
          <w:lang w:val="de-AT" w:eastAsia="de-DE"/>
        </w:rPr>
        <w:t>der allgemeinen Funktionsweisen verwendeten Algorithmen</w:t>
      </w:r>
      <w:r w:rsidRPr="00BA2DA9">
        <w:rPr>
          <w:rFonts w:cs="Arial"/>
          <w:color w:val="000000"/>
          <w:szCs w:val="24"/>
          <w:shd w:val="clear" w:color="auto" w:fill="FFFFFF"/>
          <w:lang w:val="de-AT" w:eastAsia="de-DE"/>
        </w:rPr>
        <w:t xml:space="preserve"> im Rahmen der Dokumentation.</w:t>
      </w:r>
    </w:p>
    <w:p w14:paraId="4C11B4BD" w14:textId="77777777" w:rsidR="00BA2DA9" w:rsidRPr="00BA2DA9" w:rsidRDefault="00BA2DA9" w:rsidP="00BA2DA9"/>
    <w:p w14:paraId="72583010" w14:textId="1AEFC0C1" w:rsidR="00AC1E1C" w:rsidRDefault="005B2BEA" w:rsidP="00E06C6A">
      <w:pPr>
        <w:pStyle w:val="berschrift2"/>
      </w:pPr>
      <w:bookmarkStart w:id="9" w:name="_Toc98691960"/>
      <w:r>
        <w:t>Manolo Jaschke</w:t>
      </w:r>
      <w:bookmarkEnd w:id="9"/>
    </w:p>
    <w:p w14:paraId="6D455A11" w14:textId="77777777" w:rsidR="00AB2180" w:rsidRPr="00AB2180" w:rsidRDefault="00AB2180" w:rsidP="00AB2180">
      <w:pPr>
        <w:suppressAutoHyphens w:val="0"/>
        <w:spacing w:after="0" w:line="240" w:lineRule="auto"/>
        <w:jc w:val="left"/>
        <w:rPr>
          <w:rFonts w:cs="Arial"/>
          <w:color w:val="000000"/>
          <w:szCs w:val="24"/>
          <w:shd w:val="clear" w:color="auto" w:fill="FFFFFF"/>
          <w:lang w:val="de-AT" w:eastAsia="de-DE"/>
        </w:rPr>
      </w:pPr>
      <w:r w:rsidRPr="00AB2180">
        <w:rPr>
          <w:rFonts w:cs="Arial"/>
          <w:color w:val="000000"/>
          <w:szCs w:val="24"/>
          <w:shd w:val="clear" w:color="auto" w:fill="FFFFFF"/>
          <w:lang w:val="de-AT" w:eastAsia="de-DE"/>
        </w:rPr>
        <w:t>Simulation des Verkehrs als Produkt individueller Ziele einzelner Fahrzeuge, außerdem Entwicklung einer koordinierenden Schnittstelle zwischen Simulation, neuronalem</w:t>
      </w:r>
      <w:r w:rsidRPr="00AB2180">
        <w:rPr>
          <w:rFonts w:ascii="Segoe UI" w:hAnsi="Segoe UI" w:cs="Segoe UI"/>
          <w:color w:val="000000"/>
          <w:sz w:val="23"/>
          <w:szCs w:val="23"/>
          <w:shd w:val="clear" w:color="auto" w:fill="FFFFFF"/>
          <w:lang w:val="de-AT" w:eastAsia="de-DE"/>
        </w:rPr>
        <w:t xml:space="preserve"> </w:t>
      </w:r>
      <w:r w:rsidRPr="00AB2180">
        <w:rPr>
          <w:rFonts w:cs="Arial"/>
          <w:color w:val="000000"/>
          <w:szCs w:val="24"/>
          <w:shd w:val="clear" w:color="auto" w:fill="FFFFFF"/>
          <w:lang w:val="de-AT" w:eastAsia="de-DE"/>
        </w:rPr>
        <w:t>Netzwerk sowie Userinterface.</w:t>
      </w:r>
    </w:p>
    <w:p w14:paraId="0F3C74B0" w14:textId="77777777" w:rsidR="00C269CD" w:rsidRPr="00AB2180" w:rsidRDefault="00C269CD" w:rsidP="00C269CD">
      <w:pPr>
        <w:rPr>
          <w:lang w:val="de-AT"/>
        </w:rPr>
      </w:pPr>
    </w:p>
    <w:p w14:paraId="67247B10" w14:textId="47B0A670" w:rsidR="00AC1E1C" w:rsidRDefault="00155E96" w:rsidP="00155E96">
      <w:pPr>
        <w:pStyle w:val="berschrift2"/>
      </w:pPr>
      <w:bookmarkStart w:id="10" w:name="_Toc98691961"/>
      <w:r w:rsidRPr="00155E96">
        <w:t>Nils Kuhn</w:t>
      </w:r>
      <w:bookmarkEnd w:id="10"/>
    </w:p>
    <w:p w14:paraId="71AEEF48" w14:textId="1DEDFA2A" w:rsidR="00BC35CE" w:rsidRPr="00BC35CE" w:rsidRDefault="00BC35CE" w:rsidP="00BC35CE">
      <w:pPr>
        <w:suppressAutoHyphens w:val="0"/>
        <w:spacing w:after="0" w:line="240" w:lineRule="auto"/>
        <w:jc w:val="left"/>
        <w:rPr>
          <w:rFonts w:cs="Arial"/>
          <w:color w:val="000000"/>
          <w:szCs w:val="24"/>
          <w:shd w:val="clear" w:color="auto" w:fill="FFFFFF"/>
          <w:lang w:val="de-AT" w:eastAsia="de-DE"/>
        </w:rPr>
      </w:pPr>
      <w:r w:rsidRPr="00BC35CE">
        <w:rPr>
          <w:rFonts w:cs="Arial"/>
          <w:color w:val="000000"/>
          <w:szCs w:val="24"/>
          <w:shd w:val="clear" w:color="auto" w:fill="FFFFFF"/>
          <w:lang w:val="de-AT" w:eastAsia="de-DE"/>
        </w:rPr>
        <w:t>Konzeptausarbeitung eines Userinterfaces und Entwicklung der grafischen Oberfläche sowie Visualisierung des Simulationsvorganges und zugehöriger Daten</w:t>
      </w:r>
      <w:r w:rsidR="007462FE">
        <w:rPr>
          <w:rFonts w:cs="Arial"/>
          <w:color w:val="000000"/>
          <w:szCs w:val="24"/>
          <w:shd w:val="clear" w:color="auto" w:fill="FFFFFF"/>
          <w:lang w:val="de-AT" w:eastAsia="de-DE"/>
        </w:rPr>
        <w:t xml:space="preserve"> </w:t>
      </w:r>
      <w:r w:rsidR="003B3092">
        <w:rPr>
          <w:rFonts w:cs="Arial"/>
          <w:color w:val="000000"/>
          <w:szCs w:val="24"/>
          <w:shd w:val="clear" w:color="auto" w:fill="FFFFFF"/>
          <w:lang w:val="de-AT" w:eastAsia="de-DE"/>
        </w:rPr>
        <w:t>mittels einer Engine</w:t>
      </w:r>
      <w:r w:rsidRPr="00BC35CE">
        <w:rPr>
          <w:rFonts w:cs="Arial"/>
          <w:color w:val="000000"/>
          <w:szCs w:val="24"/>
          <w:shd w:val="clear" w:color="auto" w:fill="FFFFFF"/>
          <w:lang w:val="de-AT" w:eastAsia="de-DE"/>
        </w:rPr>
        <w:t>.</w:t>
      </w:r>
      <w:r w:rsidR="003B3092">
        <w:rPr>
          <w:rFonts w:cs="Arial"/>
          <w:color w:val="000000"/>
          <w:szCs w:val="24"/>
          <w:shd w:val="clear" w:color="auto" w:fill="FFFFFF"/>
          <w:lang w:val="de-AT" w:eastAsia="de-DE"/>
        </w:rPr>
        <w:t xml:space="preserve"> </w:t>
      </w:r>
    </w:p>
    <w:p w14:paraId="5EEDEBE2" w14:textId="77777777" w:rsidR="00155E96" w:rsidRPr="00BC35CE" w:rsidRDefault="00155E96" w:rsidP="00155E96">
      <w:pPr>
        <w:rPr>
          <w:lang w:val="de-AT"/>
        </w:rPr>
      </w:pPr>
    </w:p>
    <w:p w14:paraId="7D9209D9" w14:textId="77777777" w:rsidR="006F34A0" w:rsidRDefault="006F34A0">
      <w:pPr>
        <w:suppressAutoHyphens w:val="0"/>
        <w:spacing w:after="0" w:line="240" w:lineRule="auto"/>
        <w:jc w:val="left"/>
      </w:pPr>
      <w:r>
        <w:br w:type="page"/>
      </w:r>
    </w:p>
    <w:p w14:paraId="1FB198AF" w14:textId="43405D1A" w:rsidR="00E06C6A" w:rsidRDefault="003C045B" w:rsidP="00E06C6A">
      <w:pPr>
        <w:pStyle w:val="berschrift1"/>
        <w:tabs>
          <w:tab w:val="left" w:pos="432"/>
        </w:tabs>
      </w:pPr>
      <w:bookmarkStart w:id="11" w:name="_Toc98691962"/>
      <w:bookmarkStart w:id="12" w:name="_Toc492122948"/>
      <w:r>
        <w:lastRenderedPageBreak/>
        <w:t>NeuroEvolution</w:t>
      </w:r>
      <w:bookmarkEnd w:id="11"/>
    </w:p>
    <w:p w14:paraId="174076D5" w14:textId="70EA9097" w:rsidR="003C045B" w:rsidRDefault="00041DE3" w:rsidP="00041DE3">
      <w:pPr>
        <w:pStyle w:val="berschrift2"/>
      </w:pPr>
      <w:bookmarkStart w:id="13" w:name="_Toc98691963"/>
      <w:r>
        <w:t>Einführung</w:t>
      </w:r>
      <w:bookmarkEnd w:id="13"/>
    </w:p>
    <w:p w14:paraId="71B9F148" w14:textId="4DD5332A" w:rsidR="00041DE3" w:rsidRDefault="006C7874" w:rsidP="00041DE3">
      <w:r>
        <w:t>Die Steuerung</w:t>
      </w:r>
      <w:r w:rsidR="005B54A0">
        <w:t xml:space="preserve"> </w:t>
      </w:r>
      <w:r w:rsidR="00182124">
        <w:t xml:space="preserve">des Straßenverkehrs </w:t>
      </w:r>
      <w:r w:rsidR="00B736E2">
        <w:t>soll von einem neuron</w:t>
      </w:r>
      <w:r w:rsidR="00EE6462">
        <w:t>alen Netzwerk übernommen werden, dieses übe</w:t>
      </w:r>
      <w:r w:rsidR="00DD5D9B">
        <w:t xml:space="preserve">rnimmt nicht nur die Wegfindung, sondern </w:t>
      </w:r>
      <w:r w:rsidR="00757AA0">
        <w:t xml:space="preserve">auch die Aufgabe, die einzelnen Verkehrsteilnehmer möglichst effizient </w:t>
      </w:r>
      <w:r w:rsidR="00D3355F">
        <w:t xml:space="preserve">an ihr jeweiliges Ziel zu bringen. </w:t>
      </w:r>
      <w:r w:rsidR="00BB4E15">
        <w:t xml:space="preserve">Hierzu wird </w:t>
      </w:r>
      <w:r w:rsidR="0017515E">
        <w:t xml:space="preserve">die Auswirkung von dichtem Verkehr in der Straßennetzsimulation berücksichtigt: </w:t>
      </w:r>
      <w:r w:rsidR="00DA6491">
        <w:t xml:space="preserve">Je mehr Autos sich auf derselben Straße befinden, desto langsamer </w:t>
      </w:r>
      <w:r w:rsidR="00FF543C">
        <w:t>wird ihre Geschwindigkeit.</w:t>
      </w:r>
    </w:p>
    <w:p w14:paraId="0718C01B" w14:textId="7670BB5F" w:rsidR="00FF543C" w:rsidRDefault="00EB4ED8" w:rsidP="00041DE3">
      <w:r>
        <w:t xml:space="preserve">Ziel </w:t>
      </w:r>
      <w:r w:rsidR="00A5085A">
        <w:t xml:space="preserve">dieses Mechanismus ist </w:t>
      </w:r>
      <w:r w:rsidR="00EA045A">
        <w:t xml:space="preserve">es, das neuronale Netzwerk zu </w:t>
      </w:r>
      <w:r w:rsidR="00DC7621">
        <w:t>eine</w:t>
      </w:r>
      <w:r w:rsidR="00EA045A">
        <w:t>r</w:t>
      </w:r>
      <w:r w:rsidR="00DC7621">
        <w:t xml:space="preserve"> </w:t>
      </w:r>
      <w:r w:rsidR="00FE0E4C">
        <w:t>Aufteilung</w:t>
      </w:r>
      <w:r w:rsidR="00DC7621">
        <w:t xml:space="preserve"> der Fahrzeuge</w:t>
      </w:r>
      <w:r w:rsidR="00EA045A">
        <w:t xml:space="preserve"> auf</w:t>
      </w:r>
      <w:r w:rsidR="00FE5F05">
        <w:t xml:space="preserve"> verschiedene Routen zu </w:t>
      </w:r>
      <w:r w:rsidR="005D11D1">
        <w:t>animieren</w:t>
      </w:r>
      <w:r w:rsidR="00FE5F05">
        <w:t>.</w:t>
      </w:r>
      <w:r w:rsidR="00351CDB">
        <w:t xml:space="preserve"> </w:t>
      </w:r>
    </w:p>
    <w:p w14:paraId="5B226184" w14:textId="568216E3" w:rsidR="00B450F7" w:rsidRDefault="00B450F7" w:rsidP="00B450F7">
      <w:pPr>
        <w:pStyle w:val="berschrift2"/>
      </w:pPr>
      <w:bookmarkStart w:id="14" w:name="_Toc98691964"/>
      <w:r>
        <w:t>Auswahl des</w:t>
      </w:r>
      <w:r w:rsidR="00E96383">
        <w:t xml:space="preserve"> Algorithmus</w:t>
      </w:r>
      <w:bookmarkEnd w:id="14"/>
    </w:p>
    <w:p w14:paraId="57B4D662" w14:textId="404C7640" w:rsidR="00743E74" w:rsidRDefault="00C2786F" w:rsidP="00743E74">
      <w:r>
        <w:t xml:space="preserve">Mit zunehmender </w:t>
      </w:r>
      <w:r w:rsidRPr="00857AB4">
        <w:t xml:space="preserve">Popularität </w:t>
      </w:r>
      <w:r w:rsidR="00F13D09">
        <w:t>von M</w:t>
      </w:r>
      <w:r w:rsidR="0032181E">
        <w:t xml:space="preserve">achine Learning </w:t>
      </w:r>
      <w:r w:rsidR="00F71DFF">
        <w:t xml:space="preserve">haben sich eine </w:t>
      </w:r>
      <w:r w:rsidR="00F72DBC">
        <w:t xml:space="preserve">Vielzahl verschiedener Techniken </w:t>
      </w:r>
      <w:r w:rsidR="003F6C59">
        <w:t>entwickelt.</w:t>
      </w:r>
      <w:r w:rsidR="00517C0F">
        <w:t xml:space="preserve"> </w:t>
      </w:r>
      <w:r w:rsidR="00517C0F" w:rsidRPr="00C34A49">
        <w:rPr>
          <w:i/>
        </w:rPr>
        <w:t>M</w:t>
      </w:r>
      <w:r w:rsidR="00B17AEE" w:rsidRPr="00C34A49">
        <w:rPr>
          <w:i/>
        </w:rPr>
        <w:t>achine Learning</w:t>
      </w:r>
      <w:r w:rsidR="00B17AEE">
        <w:t xml:space="preserve"> </w:t>
      </w:r>
      <w:r w:rsidR="00856BD0">
        <w:t xml:space="preserve">ist ein Teilgebiet der künstlichen Intelligenz und </w:t>
      </w:r>
      <w:r w:rsidR="00C34A49">
        <w:t xml:space="preserve">bezeichnet Algorithmen, </w:t>
      </w:r>
      <w:r w:rsidR="00F656B0">
        <w:t xml:space="preserve">die sich durch Erfahrung und/oder Datenanalyse </w:t>
      </w:r>
      <w:r w:rsidR="00D01054">
        <w:t xml:space="preserve">automatisiert verbessern können. </w:t>
      </w:r>
      <w:r w:rsidR="0026293A">
        <w:t xml:space="preserve">Eine Verbesserung </w:t>
      </w:r>
      <w:r w:rsidR="001934FA">
        <w:t>bedeutet in diesem Kontext einen Fortschritt beim Erreichen eines expliziten Ziels.</w:t>
      </w:r>
    </w:p>
    <w:p w14:paraId="2815C146" w14:textId="2B2B1233" w:rsidR="006D45BF" w:rsidRDefault="002B2FAB" w:rsidP="006E604B">
      <w:r>
        <w:t xml:space="preserve">Die Aufgabe </w:t>
      </w:r>
      <w:r w:rsidR="000D5038">
        <w:t>der</w:t>
      </w:r>
      <w:r>
        <w:t xml:space="preserve"> Verkehrsoptimierung </w:t>
      </w:r>
      <w:r w:rsidR="00675CDE">
        <w:t xml:space="preserve">impliziert </w:t>
      </w:r>
      <w:r w:rsidR="003E67F6">
        <w:t xml:space="preserve">eine </w:t>
      </w:r>
      <w:r w:rsidR="00E62FC2">
        <w:t>Restriktion</w:t>
      </w:r>
      <w:r w:rsidR="00C63FF9">
        <w:t>, welche die mögl</w:t>
      </w:r>
      <w:r w:rsidR="006D45BF">
        <w:t xml:space="preserve">ichen Algorithmen </w:t>
      </w:r>
      <w:r w:rsidR="00E62FC2">
        <w:t>stark einschränkt</w:t>
      </w:r>
      <w:r w:rsidR="006D45BF">
        <w:t>:</w:t>
      </w:r>
      <w:r w:rsidR="001103C1">
        <w:t xml:space="preserve"> </w:t>
      </w:r>
      <w:r w:rsidR="00F60B93">
        <w:t>Die Lösung ist nicht bekannt, nur die Qualität der Antwort kann gemessen werden.</w:t>
      </w:r>
      <w:r w:rsidR="004D432B">
        <w:t xml:space="preserve"> Dies entspricht einem </w:t>
      </w:r>
      <w:r w:rsidR="00041B03">
        <w:rPr>
          <w:i/>
        </w:rPr>
        <w:t>Reinforcement Learning</w:t>
      </w:r>
      <w:r w:rsidR="00041B03">
        <w:t xml:space="preserve"> </w:t>
      </w:r>
      <w:r w:rsidR="006E604B">
        <w:t xml:space="preserve">Szenario. </w:t>
      </w:r>
      <w:r w:rsidR="001711DF">
        <w:t>Dieser Bereich des Machine Learning beschäftigt sich mit der Aufgabe</w:t>
      </w:r>
      <w:r w:rsidR="0000550A">
        <w:t>,</w:t>
      </w:r>
      <w:r w:rsidR="001711DF">
        <w:t xml:space="preserve"> Entscheidungen zu treffen, welche zu </w:t>
      </w:r>
      <w:r w:rsidR="00954AC8">
        <w:t xml:space="preserve">einer maximalen Belohnung führen. </w:t>
      </w:r>
      <w:r w:rsidR="00187DCD">
        <w:t xml:space="preserve">Zur Berechnung der Belohnung dient oftmals eine </w:t>
      </w:r>
      <w:r w:rsidR="00187DCD">
        <w:rPr>
          <w:i/>
        </w:rPr>
        <w:t>Fitness-Function</w:t>
      </w:r>
      <w:r w:rsidR="00187DCD">
        <w:t xml:space="preserve">, welche </w:t>
      </w:r>
      <w:r w:rsidR="007469F5">
        <w:t xml:space="preserve">den Erfolg </w:t>
      </w:r>
      <w:r w:rsidR="0000550A">
        <w:t>e</w:t>
      </w:r>
      <w:r w:rsidR="00355009">
        <w:t>iner</w:t>
      </w:r>
      <w:r w:rsidR="0000550A">
        <w:t xml:space="preserve"> gewissen</w:t>
      </w:r>
      <w:r w:rsidR="00355009">
        <w:t xml:space="preserve"> Entscheidungskette quantifiziert.</w:t>
      </w:r>
    </w:p>
    <w:p w14:paraId="2E65F2F0" w14:textId="71CF0B1C" w:rsidR="002059DA" w:rsidRDefault="003606A7" w:rsidP="006E604B">
      <w:r>
        <w:t>Ein prominenter Vertreter</w:t>
      </w:r>
      <w:r w:rsidR="002961C2">
        <w:t xml:space="preserve"> </w:t>
      </w:r>
      <w:r w:rsidR="00FB3C68">
        <w:t xml:space="preserve">des </w:t>
      </w:r>
      <w:r w:rsidR="00F44570">
        <w:t>Reinforcement Lear</w:t>
      </w:r>
      <w:r w:rsidR="005C0601">
        <w:t>n</w:t>
      </w:r>
      <w:r w:rsidR="00F44570">
        <w:t xml:space="preserve">ings </w:t>
      </w:r>
      <w:r>
        <w:t>sind</w:t>
      </w:r>
      <w:r w:rsidR="001563A6">
        <w:t xml:space="preserve"> die biologisch-evolutionär inspirierte</w:t>
      </w:r>
      <w:r w:rsidR="00373BA5">
        <w:t xml:space="preserve"> </w:t>
      </w:r>
      <w:r>
        <w:rPr>
          <w:i/>
        </w:rPr>
        <w:t>Evolutionäre Algorithmen</w:t>
      </w:r>
      <w:r w:rsidR="00B330CD">
        <w:rPr>
          <w:i/>
        </w:rPr>
        <w:t xml:space="preserve"> (engl. Genetic Algorithms), </w:t>
      </w:r>
      <w:r w:rsidR="00F5213C">
        <w:t>welche mittels Selektion</w:t>
      </w:r>
      <w:r w:rsidR="001563A6">
        <w:t xml:space="preserve"> und Operatoren wie Mutation und Paarung </w:t>
      </w:r>
      <w:r w:rsidR="00764EAD">
        <w:t xml:space="preserve">eine Lösung suchen. </w:t>
      </w:r>
      <w:r w:rsidR="00421CCF">
        <w:t>Eine gefundene Lösung ist hierbei nicht garantiert ideal, meistens aber ausreichen gut.</w:t>
      </w:r>
    </w:p>
    <w:p w14:paraId="7663E434" w14:textId="51B347B6" w:rsidR="005F4DA4" w:rsidRPr="00373BA5" w:rsidRDefault="00180A33" w:rsidP="006E604B">
      <w:r>
        <w:t xml:space="preserve">Der große Vorteil </w:t>
      </w:r>
      <w:r w:rsidR="00B023D3">
        <w:t>von g</w:t>
      </w:r>
      <w:r w:rsidR="00EF3680">
        <w:t>enetischen Algorithmen</w:t>
      </w:r>
      <w:r w:rsidR="00B023D3">
        <w:t xml:space="preserve"> gegenüber anderen Techniken</w:t>
      </w:r>
      <w:r w:rsidR="00EF3680">
        <w:t xml:space="preserve"> </w:t>
      </w:r>
      <w:r w:rsidR="005F4DA4">
        <w:t xml:space="preserve">liegt in </w:t>
      </w:r>
      <w:r w:rsidR="00D72A70">
        <w:t>der</w:t>
      </w:r>
      <w:r w:rsidR="005F4DA4">
        <w:t xml:space="preserve"> relativen </w:t>
      </w:r>
      <w:r w:rsidR="00D72A70">
        <w:t xml:space="preserve">Einfachheit ihrer Kernmechanismen. </w:t>
      </w:r>
      <w:r w:rsidR="00B023D3">
        <w:t xml:space="preserve">Da </w:t>
      </w:r>
      <w:r w:rsidR="00A213E2">
        <w:t>d</w:t>
      </w:r>
      <w:r w:rsidR="00FD0021">
        <w:t>iese</w:t>
      </w:r>
      <w:r w:rsidR="00B023D3">
        <w:t xml:space="preserve"> </w:t>
      </w:r>
      <w:r w:rsidR="00FD0021">
        <w:t xml:space="preserve">selbst implementiert </w:t>
      </w:r>
      <w:r w:rsidR="00FD0021">
        <w:lastRenderedPageBreak/>
        <w:t xml:space="preserve">werden sollen, </w:t>
      </w:r>
      <w:r w:rsidR="00624408">
        <w:t xml:space="preserve">wurde </w:t>
      </w:r>
      <w:r w:rsidR="002D3AAE">
        <w:t xml:space="preserve">mit dem NEAT-Algorithmus </w:t>
      </w:r>
      <w:r w:rsidR="009B43AF">
        <w:t>ein Vertreter dieser Kategorie gewählt.</w:t>
      </w:r>
      <w:r w:rsidR="005C0DDD">
        <w:t xml:space="preserve"> Im folgenden Kapitel wird </w:t>
      </w:r>
      <w:r w:rsidR="00E6159C">
        <w:t>die Funktionsweise von NEAT zusammengefasst.</w:t>
      </w:r>
    </w:p>
    <w:p w14:paraId="34224D08" w14:textId="634C2918" w:rsidR="00592E6C" w:rsidRDefault="00592E6C" w:rsidP="00592E6C">
      <w:pPr>
        <w:pStyle w:val="berschrift2"/>
      </w:pPr>
      <w:bookmarkStart w:id="15" w:name="_Toc98691965"/>
      <w:r>
        <w:t>NEAT</w:t>
      </w:r>
      <w:bookmarkEnd w:id="15"/>
    </w:p>
    <w:p w14:paraId="7BD16890" w14:textId="2F3CC727" w:rsidR="00786224" w:rsidRPr="00786224" w:rsidRDefault="00786224" w:rsidP="00786224">
      <w:pPr>
        <w:pStyle w:val="berschrift3"/>
      </w:pPr>
      <w:bookmarkStart w:id="16" w:name="_Toc98691966"/>
      <w:r>
        <w:t>Allgemeines</w:t>
      </w:r>
      <w:bookmarkEnd w:id="16"/>
    </w:p>
    <w:p w14:paraId="27D18CD4" w14:textId="77777777" w:rsidR="00DE17A7" w:rsidRDefault="00B748D6" w:rsidP="00D143C3">
      <w:r>
        <w:t xml:space="preserve">Das Akronym NEAT </w:t>
      </w:r>
      <w:r w:rsidR="00723907">
        <w:t xml:space="preserve">steht für </w:t>
      </w:r>
      <w:r w:rsidR="00723907" w:rsidRPr="008E6BCD">
        <w:rPr>
          <w:i/>
        </w:rPr>
        <w:t>NeuroEvolution of Aug</w:t>
      </w:r>
      <w:r w:rsidR="008C62F8" w:rsidRPr="008E6BCD">
        <w:rPr>
          <w:i/>
        </w:rPr>
        <w:t>menting Topologies</w:t>
      </w:r>
      <w:r w:rsidR="008C62F8">
        <w:t xml:space="preserve"> und ist ein genetischer Algorithmus </w:t>
      </w:r>
      <w:r w:rsidR="00733BFD">
        <w:t xml:space="preserve">zur Entwicklung </w:t>
      </w:r>
      <w:r w:rsidR="002A27B0">
        <w:t xml:space="preserve">künstlicher </w:t>
      </w:r>
      <w:r w:rsidR="00485462">
        <w:t>neuronaler Netzwerke.</w:t>
      </w:r>
    </w:p>
    <w:p w14:paraId="65A8E8DB" w14:textId="0510ED5A" w:rsidR="0036201A" w:rsidRDefault="00D8132D" w:rsidP="00D143C3">
      <w:r>
        <w:t xml:space="preserve">Ein </w:t>
      </w:r>
      <w:r>
        <w:rPr>
          <w:i/>
        </w:rPr>
        <w:t>neuronales Netzwerk</w:t>
      </w:r>
      <w:r>
        <w:t xml:space="preserve"> </w:t>
      </w:r>
      <w:r w:rsidR="00E7758D">
        <w:t>stellt eine Struktur</w:t>
      </w:r>
      <w:r w:rsidR="005B4F85">
        <w:t xml:space="preserve"> mit einer fixierten Anzahl </w:t>
      </w:r>
      <w:r w:rsidR="0024784E">
        <w:t>von</w:t>
      </w:r>
      <w:r w:rsidR="005B4F85">
        <w:t xml:space="preserve"> Ein- und Ausgängen</w:t>
      </w:r>
      <w:r w:rsidR="00091538">
        <w:t xml:space="preserve"> dar, welche</w:t>
      </w:r>
      <w:r w:rsidR="00AF6F30">
        <w:t>s</w:t>
      </w:r>
      <w:r w:rsidR="00091538">
        <w:t xml:space="preserve"> aus</w:t>
      </w:r>
      <w:r w:rsidR="00E7758D">
        <w:t xml:space="preserve"> </w:t>
      </w:r>
      <w:r w:rsidR="00297256">
        <w:t xml:space="preserve">miteinander </w:t>
      </w:r>
      <w:r w:rsidR="00AF6F30">
        <w:t>verbundenen</w:t>
      </w:r>
      <w:r w:rsidR="00297256">
        <w:t xml:space="preserve"> </w:t>
      </w:r>
      <w:r w:rsidR="00297256" w:rsidRPr="00A30BB1">
        <w:rPr>
          <w:i/>
        </w:rPr>
        <w:t>Neuronen</w:t>
      </w:r>
      <w:r w:rsidR="00297256">
        <w:t xml:space="preserve"> </w:t>
      </w:r>
      <w:r w:rsidR="00091538">
        <w:t>besteht</w:t>
      </w:r>
      <w:r w:rsidR="000875F9">
        <w:t>.</w:t>
      </w:r>
      <w:r w:rsidR="006344CC">
        <w:t xml:space="preserve"> </w:t>
      </w:r>
      <w:r w:rsidR="009509D6">
        <w:t>Dieses Netz besteht aus zwei fundamentalen Komponenten:</w:t>
      </w:r>
    </w:p>
    <w:p w14:paraId="50BA71AE" w14:textId="58A4D908" w:rsidR="002D4710" w:rsidRDefault="002D4710" w:rsidP="002D4710">
      <w:pPr>
        <w:pStyle w:val="Listenabsatz"/>
        <w:numPr>
          <w:ilvl w:val="0"/>
          <w:numId w:val="14"/>
        </w:numPr>
      </w:pPr>
      <w:r>
        <w:t xml:space="preserve">Die </w:t>
      </w:r>
      <w:r w:rsidRPr="00084023">
        <w:rPr>
          <w:b/>
        </w:rPr>
        <w:t>Neuronen</w:t>
      </w:r>
      <w:r>
        <w:t xml:space="preserve"> fungieren als Knoten mit beliebig vielen Eingängen und einem Ausgang. Ist das Netzwerk aktiv, summieren die Neuronen ihre Eingänge auf und übergeben die Summe</w:t>
      </w:r>
      <w:r w:rsidR="00892C22">
        <w:t xml:space="preserve"> an eine </w:t>
      </w:r>
      <w:r w:rsidR="005E03E8">
        <w:t xml:space="preserve">nichtlineare </w:t>
      </w:r>
      <w:r w:rsidR="00892C22" w:rsidRPr="00C12D06">
        <w:rPr>
          <w:i/>
        </w:rPr>
        <w:t>Aktivierungsfunktion</w:t>
      </w:r>
      <w:r>
        <w:t>.</w:t>
      </w:r>
      <w:r w:rsidR="00E8653E">
        <w:t xml:space="preserve"> </w:t>
      </w:r>
      <w:r w:rsidR="00813B1E">
        <w:t xml:space="preserve">Das Ergebnis </w:t>
      </w:r>
      <w:r w:rsidR="00F47F83">
        <w:t>liegt dann am Ausgang an.</w:t>
      </w:r>
    </w:p>
    <w:p w14:paraId="7B80C29F" w14:textId="7C312B86" w:rsidR="0049193C" w:rsidRDefault="0049193C" w:rsidP="0049193C">
      <w:pPr>
        <w:pStyle w:val="Listenabsatz"/>
        <w:numPr>
          <w:ilvl w:val="0"/>
          <w:numId w:val="14"/>
        </w:numPr>
      </w:pPr>
      <w:r w:rsidRPr="0049193C">
        <w:rPr>
          <w:b/>
        </w:rPr>
        <w:t xml:space="preserve">Verbindungen </w:t>
      </w:r>
      <w:r>
        <w:t>vernetzen</w:t>
      </w:r>
      <w:r w:rsidRPr="0049193C">
        <w:t xml:space="preserve"> </w:t>
      </w:r>
      <w:r>
        <w:t xml:space="preserve">ein Source- und ein Target-Neuron und </w:t>
      </w:r>
      <w:r w:rsidR="005268CE">
        <w:t xml:space="preserve">verfügen </w:t>
      </w:r>
      <w:r>
        <w:t xml:space="preserve">über einen konstanten Faktor, ein sogenanntes </w:t>
      </w:r>
      <w:r w:rsidRPr="0049193C">
        <w:rPr>
          <w:i/>
        </w:rPr>
        <w:t>Weight</w:t>
      </w:r>
      <w:r>
        <w:t xml:space="preserve">. </w:t>
      </w:r>
      <w:r w:rsidR="00C32467">
        <w:t xml:space="preserve">Ihre Aufgabe besteht </w:t>
      </w:r>
      <w:r w:rsidR="00B624C8">
        <w:t xml:space="preserve">aus der Weiterleitung des </w:t>
      </w:r>
      <w:r w:rsidR="00D70484">
        <w:t xml:space="preserve">Ausgangswertes </w:t>
      </w:r>
      <w:r w:rsidR="00BD2444">
        <w:t>des Source-Neurons</w:t>
      </w:r>
      <w:r w:rsidR="004E7664">
        <w:t xml:space="preserve"> an einen der Eingänge des Target-Neurons. Der weitergeleitete Wert wird hierbei mit dem Weight multipliziert.</w:t>
      </w:r>
      <w:r w:rsidR="00FE35D3">
        <w:t xml:space="preserve"> Je nach Vorzeichen kann die Verbindung folglich stimulierend oder hemmend </w:t>
      </w:r>
      <w:r w:rsidR="000F6ECD">
        <w:t>wirken.</w:t>
      </w:r>
    </w:p>
    <w:p w14:paraId="0D20D28E" w14:textId="343723BE" w:rsidR="002C1D91" w:rsidRDefault="00A22F35" w:rsidP="00D143C3">
      <w:r>
        <w:t>Ein neuronales Netz von ausreichender Größe kann bewiesenermaßen jede mathematische Funktion abbilden.</w:t>
      </w:r>
    </w:p>
    <w:p w14:paraId="4262FDCD" w14:textId="3F66347E" w:rsidR="00E44BC6" w:rsidRDefault="00177ED0" w:rsidP="00177ED0">
      <w:pPr>
        <w:pStyle w:val="berschrift3"/>
      </w:pPr>
      <w:bookmarkStart w:id="17" w:name="_Toc98691967"/>
      <w:r>
        <w:t>Funktionsweise</w:t>
      </w:r>
      <w:bookmarkEnd w:id="17"/>
    </w:p>
    <w:p w14:paraId="00B7CE76" w14:textId="3923889E" w:rsidR="00BA10C3" w:rsidRDefault="000A553A" w:rsidP="00D143C3">
      <w:r>
        <w:t>Im Gegensatz zu</w:t>
      </w:r>
      <w:r w:rsidR="00774B88">
        <w:t xml:space="preserve"> vielen anderen neuroevolutionären </w:t>
      </w:r>
      <w:r w:rsidR="00DB7B64">
        <w:t xml:space="preserve">Methoden </w:t>
      </w:r>
      <w:r w:rsidR="00C46EFD">
        <w:t xml:space="preserve">optimiert NEAT nicht ein statisches neuronales Netzwerk, sondern </w:t>
      </w:r>
      <w:r w:rsidR="003C1475">
        <w:t xml:space="preserve">erlaubt </w:t>
      </w:r>
      <w:r w:rsidR="00D62D62">
        <w:t>das Hinzufügen</w:t>
      </w:r>
      <w:r w:rsidR="00766DE5" w:rsidRPr="00766DE5">
        <w:t xml:space="preserve"> </w:t>
      </w:r>
      <w:r w:rsidR="00CE5550">
        <w:t>(und in einigen</w:t>
      </w:r>
      <w:r w:rsidR="00766DE5">
        <w:t xml:space="preserve"> Implementierungen</w:t>
      </w:r>
      <w:r w:rsidR="00CE5550">
        <w:t xml:space="preserve"> Löschen</w:t>
      </w:r>
      <w:r w:rsidR="00766DE5">
        <w:t xml:space="preserve">) </w:t>
      </w:r>
      <w:r w:rsidR="00D62D62">
        <w:t xml:space="preserve">von Neuronen </w:t>
      </w:r>
      <w:r w:rsidR="001E0A47">
        <w:t>und Verbindungen</w:t>
      </w:r>
      <w:r w:rsidR="000724B5">
        <w:t>.</w:t>
      </w:r>
      <w:r w:rsidR="000C6397">
        <w:t xml:space="preserve"> </w:t>
      </w:r>
      <w:r w:rsidR="00FC0B16">
        <w:t xml:space="preserve">Dies </w:t>
      </w:r>
      <w:r w:rsidR="00372ADB">
        <w:t xml:space="preserve">ermöglicht </w:t>
      </w:r>
      <w:r w:rsidR="00A462EB">
        <w:t xml:space="preserve">zusätzlich zur Anpassung der Gewichtungen </w:t>
      </w:r>
      <w:r w:rsidR="00372ADB">
        <w:t>die Entwicklung</w:t>
      </w:r>
      <w:r w:rsidR="007724DD">
        <w:t xml:space="preserve"> einer möglichst</w:t>
      </w:r>
      <w:r w:rsidR="00157427">
        <w:t xml:space="preserve"> effizienten </w:t>
      </w:r>
      <w:r w:rsidR="00CD7B21">
        <w:t>Topologie</w:t>
      </w:r>
      <w:r w:rsidR="00CD2585">
        <w:t xml:space="preserve">, </w:t>
      </w:r>
      <w:r w:rsidR="00032173">
        <w:t>führt allerdings auch zu einer Reihe von Schwierigkeiten.</w:t>
      </w:r>
    </w:p>
    <w:p w14:paraId="233CE280" w14:textId="102FE628" w:rsidR="00432615" w:rsidRPr="00002534" w:rsidRDefault="00432615" w:rsidP="00D143C3">
      <w:r>
        <w:lastRenderedPageBreak/>
        <w:t xml:space="preserve">Die Evolution geschieht in </w:t>
      </w:r>
      <w:r>
        <w:rPr>
          <w:i/>
        </w:rPr>
        <w:t>Generationen</w:t>
      </w:r>
      <w:r w:rsidR="00947C40">
        <w:rPr>
          <w:i/>
        </w:rPr>
        <w:t xml:space="preserve">, </w:t>
      </w:r>
      <w:r w:rsidR="00947C40">
        <w:t>welche eine gewisse Anzahl</w:t>
      </w:r>
      <w:r w:rsidR="00002534">
        <w:t xml:space="preserve"> von Individuen enthalten, </w:t>
      </w:r>
      <w:r w:rsidR="007C3007">
        <w:t>entsprechend der</w:t>
      </w:r>
      <w:r w:rsidR="00002534">
        <w:t xml:space="preserve"> </w:t>
      </w:r>
      <w:r w:rsidR="00002534">
        <w:rPr>
          <w:i/>
        </w:rPr>
        <w:t>Populationsgröße.</w:t>
      </w:r>
      <w:r w:rsidR="00002534">
        <w:t xml:space="preserve"> </w:t>
      </w:r>
      <w:r w:rsidR="00EC79F8">
        <w:t xml:space="preserve">In jeder Generation wird die Fitness der Individuen bestimmt, je erfolgreicher </w:t>
      </w:r>
      <w:r w:rsidR="007634C8">
        <w:t xml:space="preserve">diese sind, desto höher die Wahrscheinlichkeit </w:t>
      </w:r>
      <w:r w:rsidR="00F2610A">
        <w:t>auf Fortpflanzung in die nächste Generation.</w:t>
      </w:r>
    </w:p>
    <w:p w14:paraId="4870A03E" w14:textId="0F8141EA" w:rsidR="00817FF8" w:rsidRDefault="00817FF8" w:rsidP="00817FF8">
      <w:pPr>
        <w:pStyle w:val="berschrift3"/>
      </w:pPr>
      <w:bookmarkStart w:id="18" w:name="_Toc98691968"/>
      <w:r>
        <w:t>Genetic Encoding</w:t>
      </w:r>
      <w:bookmarkEnd w:id="18"/>
    </w:p>
    <w:p w14:paraId="2800332F" w14:textId="66666DAA" w:rsidR="00930E34" w:rsidRDefault="0085574F" w:rsidP="0082590C">
      <w:pPr>
        <w:rPr>
          <w:i/>
        </w:rPr>
      </w:pPr>
      <w:r>
        <w:t>Genetische</w:t>
      </w:r>
      <w:r w:rsidR="00930E34">
        <w:t xml:space="preserve"> Kodierung </w:t>
      </w:r>
      <w:r>
        <w:t xml:space="preserve">bezeichnet die Art, auf die </w:t>
      </w:r>
      <w:r w:rsidR="00696DD7">
        <w:t>das neuronale Netzwerk gespeichert wird</w:t>
      </w:r>
      <w:r w:rsidR="00A46193">
        <w:t xml:space="preserve">. </w:t>
      </w:r>
      <w:r w:rsidR="00235E0B">
        <w:t xml:space="preserve">Im Fall von NEAT </w:t>
      </w:r>
      <w:r w:rsidR="008932CE">
        <w:t xml:space="preserve">muss diese Struktur </w:t>
      </w:r>
      <w:r w:rsidR="007263E9">
        <w:t xml:space="preserve">zwei fundamentale Operatoren erlauben: </w:t>
      </w:r>
      <w:r w:rsidR="007263E9">
        <w:rPr>
          <w:i/>
        </w:rPr>
        <w:t>Mutation</w:t>
      </w:r>
      <w:r w:rsidR="007263E9">
        <w:t xml:space="preserve"> und </w:t>
      </w:r>
      <w:r w:rsidR="007263E9">
        <w:rPr>
          <w:i/>
        </w:rPr>
        <w:t>Paarung (engl. mating oder crossover).</w:t>
      </w:r>
    </w:p>
    <w:p w14:paraId="5E17736E" w14:textId="75EC64C5" w:rsidR="00FB2E34" w:rsidRPr="00FB2E34" w:rsidRDefault="00FB2E34" w:rsidP="00062C08">
      <w:pPr>
        <w:pStyle w:val="Listenabsatz"/>
        <w:numPr>
          <w:ilvl w:val="0"/>
          <w:numId w:val="18"/>
        </w:numPr>
      </w:pPr>
      <w:r w:rsidRPr="00062C08">
        <w:rPr>
          <w:b/>
        </w:rPr>
        <w:t xml:space="preserve">Mutation </w:t>
      </w:r>
      <w:r>
        <w:t xml:space="preserve">bezeichnet eine zufällige Veränderung eines Netzes. Dies </w:t>
      </w:r>
      <w:r w:rsidR="005413C1">
        <w:t>kann die Veränderung eines Connection-Weights</w:t>
      </w:r>
      <w:r w:rsidR="00E33743">
        <w:t xml:space="preserve">, das </w:t>
      </w:r>
      <w:r w:rsidR="00951BF4">
        <w:t>Hinzufügen</w:t>
      </w:r>
      <w:r w:rsidR="00BB518B">
        <w:t xml:space="preserve"> (bzw. Entfernen)</w:t>
      </w:r>
      <w:r w:rsidR="00951BF4">
        <w:t xml:space="preserve"> einer </w:t>
      </w:r>
      <w:r w:rsidR="00BB518B">
        <w:t>Verbindung</w:t>
      </w:r>
      <w:r w:rsidR="000C21DB">
        <w:t xml:space="preserve"> sowie </w:t>
      </w:r>
      <w:r w:rsidR="00460D00">
        <w:t>das Hinzufügen eines Neurons</w:t>
      </w:r>
      <w:r w:rsidR="00334DA2">
        <w:t xml:space="preserve"> durch Zweiteilung einer vorhandenen Verbindung</w:t>
      </w:r>
      <w:r w:rsidR="00460D00">
        <w:t xml:space="preserve"> sein.</w:t>
      </w:r>
    </w:p>
    <w:p w14:paraId="1F710BB5" w14:textId="62162D26" w:rsidR="00FB2E34" w:rsidRPr="00FB2E34" w:rsidRDefault="00FB2E34" w:rsidP="00062C08">
      <w:pPr>
        <w:pStyle w:val="Listenabsatz"/>
        <w:numPr>
          <w:ilvl w:val="0"/>
          <w:numId w:val="18"/>
        </w:numPr>
      </w:pPr>
      <w:r w:rsidRPr="00062C08">
        <w:rPr>
          <w:b/>
        </w:rPr>
        <w:t>Paarung</w:t>
      </w:r>
      <w:r>
        <w:t xml:space="preserve"> </w:t>
      </w:r>
      <w:r w:rsidR="00981A62">
        <w:t xml:space="preserve">entspricht der Kreuzung zweier unabhängiger Netzwerke. </w:t>
      </w:r>
      <w:r w:rsidR="00D91327">
        <w:t xml:space="preserve">Hierbei muss sichergestellt werden, </w:t>
      </w:r>
      <w:r w:rsidR="00A27B6D">
        <w:t xml:space="preserve">dass </w:t>
      </w:r>
      <w:r w:rsidR="00836339">
        <w:t xml:space="preserve">das Ergebnis </w:t>
      </w:r>
      <w:r w:rsidR="00FF5A01">
        <w:t>aussagekräftig und sinnvoll ist</w:t>
      </w:r>
      <w:r w:rsidR="0017145A">
        <w:t>.</w:t>
      </w:r>
    </w:p>
    <w:p w14:paraId="6CCA6E98" w14:textId="1002424E" w:rsidR="0082590C" w:rsidRDefault="007E1650" w:rsidP="0082590C">
      <w:r>
        <w:t>Aufgrund der variablen Netzstruktur</w:t>
      </w:r>
      <w:r w:rsidR="00441762">
        <w:t xml:space="preserve"> </w:t>
      </w:r>
      <w:r w:rsidR="00ED4480">
        <w:t>werden</w:t>
      </w:r>
      <w:r w:rsidR="00441762">
        <w:t xml:space="preserve"> nicht nur </w:t>
      </w:r>
      <w:r w:rsidR="00FA251A">
        <w:t>die verschiedenen Verbindungsgewichtungen gespeichert, sondern auch die Topologie. Als Folge hiervon</w:t>
      </w:r>
      <w:r>
        <w:t xml:space="preserve"> treten </w:t>
      </w:r>
      <w:r w:rsidR="00DB5C03">
        <w:t>drei große</w:t>
      </w:r>
      <w:r w:rsidR="009C4CF5">
        <w:t xml:space="preserve"> Probleme </w:t>
      </w:r>
      <w:r w:rsidR="00DB5C03">
        <w:t>auf:</w:t>
      </w:r>
    </w:p>
    <w:p w14:paraId="690FDD2E" w14:textId="5FA1BABF" w:rsidR="005D65D3" w:rsidRPr="0092451F" w:rsidRDefault="005D65D3" w:rsidP="005D65D3">
      <w:pPr>
        <w:pStyle w:val="Listenabsatz"/>
        <w:numPr>
          <w:ilvl w:val="0"/>
          <w:numId w:val="17"/>
        </w:numPr>
        <w:rPr>
          <w:b/>
        </w:rPr>
      </w:pPr>
      <w:r w:rsidRPr="0092451F">
        <w:rPr>
          <w:b/>
        </w:rPr>
        <w:t>Competing Conventions</w:t>
      </w:r>
      <w:r w:rsidR="0092451F">
        <w:rPr>
          <w:b/>
        </w:rPr>
        <w:t xml:space="preserve"> </w:t>
      </w:r>
      <w:r w:rsidR="00D77E58">
        <w:t xml:space="preserve">bedeutet, dass </w:t>
      </w:r>
      <w:r w:rsidR="00BE2D76">
        <w:t>unterschiedliche Layouts dieselbe Funktion erfüllen können. Dies ist beispielsweise bei gespiegelten Netzen der Fall.</w:t>
      </w:r>
    </w:p>
    <w:p w14:paraId="67825FAD" w14:textId="2410E212" w:rsidR="005D65D3" w:rsidRPr="0092451F" w:rsidRDefault="004C4B0C" w:rsidP="005D65D3">
      <w:pPr>
        <w:pStyle w:val="Listenabsatz"/>
        <w:numPr>
          <w:ilvl w:val="0"/>
          <w:numId w:val="17"/>
        </w:numPr>
        <w:rPr>
          <w:b/>
        </w:rPr>
      </w:pPr>
      <w:r w:rsidRPr="004C4B0C">
        <w:t>Die</w:t>
      </w:r>
      <w:r>
        <w:rPr>
          <w:b/>
        </w:rPr>
        <w:t xml:space="preserve"> </w:t>
      </w:r>
      <w:r w:rsidR="0092451F">
        <w:rPr>
          <w:b/>
        </w:rPr>
        <w:t>v</w:t>
      </w:r>
      <w:r>
        <w:rPr>
          <w:b/>
        </w:rPr>
        <w:t xml:space="preserve">ariable </w:t>
      </w:r>
      <w:r w:rsidR="0017549F">
        <w:rPr>
          <w:b/>
        </w:rPr>
        <w:t>Länge</w:t>
      </w:r>
      <w:r>
        <w:rPr>
          <w:b/>
        </w:rPr>
        <w:t xml:space="preserve"> </w:t>
      </w:r>
      <w:r>
        <w:t>der entwickelten</w:t>
      </w:r>
      <w:r w:rsidR="0094613E">
        <w:t xml:space="preserve"> Lösungen</w:t>
      </w:r>
      <w:r w:rsidR="0017549F">
        <w:t xml:space="preserve"> bedeutet, </w:t>
      </w:r>
      <w:r w:rsidR="00BC3C8C">
        <w:t xml:space="preserve">dass auch die interne Repräsentation entsprechend dynamisch </w:t>
      </w:r>
      <w:r w:rsidR="00C168BB">
        <w:t>sein sollte, um einerseits</w:t>
      </w:r>
      <w:r w:rsidR="00204C69">
        <w:t xml:space="preserve"> </w:t>
      </w:r>
      <w:r w:rsidR="00443C31">
        <w:t xml:space="preserve">keine </w:t>
      </w:r>
      <w:r w:rsidR="00C05D90">
        <w:t xml:space="preserve">willkürliche </w:t>
      </w:r>
      <w:r w:rsidR="005379C0">
        <w:t xml:space="preserve">Obergrenze </w:t>
      </w:r>
      <w:r w:rsidR="003D6834">
        <w:t xml:space="preserve">zu setzen und andererseits </w:t>
      </w:r>
      <w:r w:rsidR="002B1F81">
        <w:t>auch bei kleinen Topologien</w:t>
      </w:r>
      <w:r w:rsidR="00C160A8">
        <w:t xml:space="preserve"> Ressourcen effizient nutzen zu können.</w:t>
      </w:r>
      <w:r w:rsidR="00A010CA">
        <w:t xml:space="preserve"> Die Konsequenz dieser Anforderung ist die Unvereinbarkeit mit einigen klassischen Ansätzen wie beispielsweise </w:t>
      </w:r>
      <w:r w:rsidR="00A46B5C">
        <w:t>Connection-</w:t>
      </w:r>
      <w:r w:rsidR="00A010CA">
        <w:t>Bitmasks.</w:t>
      </w:r>
    </w:p>
    <w:p w14:paraId="7E3CB0F9" w14:textId="4F552166" w:rsidR="00FE690D" w:rsidRPr="007D1765" w:rsidRDefault="003F772F" w:rsidP="00FE690D">
      <w:pPr>
        <w:pStyle w:val="Listenabsatz"/>
        <w:numPr>
          <w:ilvl w:val="0"/>
          <w:numId w:val="17"/>
        </w:numPr>
        <w:rPr>
          <w:b/>
        </w:rPr>
      </w:pPr>
      <w:r>
        <w:t xml:space="preserve">Zusätzlich ist beim </w:t>
      </w:r>
      <w:r w:rsidR="00F466CC" w:rsidRPr="00186298">
        <w:rPr>
          <w:b/>
        </w:rPr>
        <w:t>Crossover</w:t>
      </w:r>
      <w:r>
        <w:rPr>
          <w:b/>
        </w:rPr>
        <w:t xml:space="preserve"> </w:t>
      </w:r>
      <w:r>
        <w:t xml:space="preserve">sicherzustellen, </w:t>
      </w:r>
      <w:r w:rsidR="003C3800">
        <w:t xml:space="preserve">dass der erzeugte Nachwuchs mit angemessener Wahrscheinlichkeit funktional ist. </w:t>
      </w:r>
      <w:r w:rsidR="000B3E1D">
        <w:t xml:space="preserve">Hierzu ist </w:t>
      </w:r>
      <w:r w:rsidR="0093395C">
        <w:t xml:space="preserve">eine Identifikation von funktionsgleichen </w:t>
      </w:r>
      <w:r w:rsidR="0059506C">
        <w:t>Komponenten notwendig</w:t>
      </w:r>
      <w:r w:rsidR="00F828EC">
        <w:t xml:space="preserve">, um diese sinnvoll kreuzen zu können. </w:t>
      </w:r>
      <w:r w:rsidR="00DE7EFA">
        <w:t>D</w:t>
      </w:r>
      <w:r w:rsidR="003868FC">
        <w:t>as Problem der c</w:t>
      </w:r>
      <w:r w:rsidR="00DE7EFA">
        <w:t>ompeting Conventions</w:t>
      </w:r>
      <w:r w:rsidR="004762C3">
        <w:t xml:space="preserve"> </w:t>
      </w:r>
      <w:r w:rsidR="00373F6F">
        <w:lastRenderedPageBreak/>
        <w:t>erschwert diese Aufgabe zusätzlich</w:t>
      </w:r>
      <w:r w:rsidR="00643AEB">
        <w:t xml:space="preserve">, denn auch Bestandteile mit </w:t>
      </w:r>
      <w:r w:rsidR="003C0737">
        <w:t xml:space="preserve">derselben Funktion </w:t>
      </w:r>
      <w:r w:rsidR="0028006D">
        <w:t>können unterschiedliche Layouts aufweisen.</w:t>
      </w:r>
    </w:p>
    <w:p w14:paraId="5951B836" w14:textId="77777777" w:rsidR="00343587" w:rsidRDefault="007D1765" w:rsidP="007D1765">
      <w:r>
        <w:t>NEAT löst diese</w:t>
      </w:r>
      <w:r w:rsidR="00740A77">
        <w:t xml:space="preserve"> Schwierigkeiten </w:t>
      </w:r>
      <w:r w:rsidR="0074087E">
        <w:t xml:space="preserve">mit </w:t>
      </w:r>
      <w:r w:rsidR="00273AB6" w:rsidRPr="00664F6D">
        <w:rPr>
          <w:i/>
        </w:rPr>
        <w:t>Genomen</w:t>
      </w:r>
      <w:r w:rsidR="00273AB6">
        <w:t xml:space="preserve"> </w:t>
      </w:r>
      <w:r w:rsidR="007E5FF2">
        <w:t xml:space="preserve">und </w:t>
      </w:r>
      <w:r w:rsidR="007075A4">
        <w:t>dem Tracking ihrer Abstam</w:t>
      </w:r>
      <w:r w:rsidR="00343587">
        <w:t>mung.</w:t>
      </w:r>
    </w:p>
    <w:p w14:paraId="0FEF23F1" w14:textId="28FB8204" w:rsidR="007D1765" w:rsidRDefault="005E74F5" w:rsidP="007D1765">
      <w:r>
        <w:t>Genom</w:t>
      </w:r>
      <w:r w:rsidR="001572D6">
        <w:t>e</w:t>
      </w:r>
      <w:r w:rsidR="00DA1610">
        <w:t xml:space="preserve"> repräsentier</w:t>
      </w:r>
      <w:r w:rsidR="001572D6">
        <w:t>en</w:t>
      </w:r>
      <w:r w:rsidR="00DA1610">
        <w:t xml:space="preserve"> </w:t>
      </w:r>
      <w:r w:rsidR="001572D6">
        <w:t>Verbindung</w:t>
      </w:r>
      <w:r w:rsidR="003C1EDE">
        <w:t xml:space="preserve">en </w:t>
      </w:r>
      <w:r w:rsidR="00C555DB">
        <w:t>oder</w:t>
      </w:r>
      <w:r w:rsidR="006C6D69">
        <w:t xml:space="preserve"> Neuronen</w:t>
      </w:r>
      <w:r w:rsidR="00232FE5">
        <w:t xml:space="preserve"> des Netzwerks</w:t>
      </w:r>
      <w:r w:rsidR="004D29C4">
        <w:t>, stellen also eine Kodierung eines Multigraphs dar.</w:t>
      </w:r>
      <w:r w:rsidR="00213948">
        <w:t xml:space="preserve"> </w:t>
      </w:r>
      <w:r w:rsidR="003063D9">
        <w:t xml:space="preserve">Verbindungsgenome </w:t>
      </w:r>
      <w:r w:rsidR="0042293E">
        <w:t>bestehen aus Source- sowie Target-Neuron und Weight</w:t>
      </w:r>
      <w:r w:rsidR="00914324">
        <w:t xml:space="preserve">, Neurongenome </w:t>
      </w:r>
      <w:r w:rsidR="00597123">
        <w:t xml:space="preserve">lediglich aus </w:t>
      </w:r>
      <w:r w:rsidR="00133927">
        <w:t>einer Neuronen-ID.</w:t>
      </w:r>
      <w:r w:rsidR="000B0C16">
        <w:t xml:space="preserve"> </w:t>
      </w:r>
      <w:r w:rsidR="00133927">
        <w:t xml:space="preserve"> </w:t>
      </w:r>
    </w:p>
    <w:p w14:paraId="53B78DAC" w14:textId="2EE6FB6C" w:rsidR="001B5579" w:rsidRPr="001B5579" w:rsidRDefault="001B5579" w:rsidP="007D1765">
      <w:pPr>
        <w:rPr>
          <w:color w:val="FF0000"/>
        </w:rPr>
      </w:pPr>
      <w:r>
        <w:rPr>
          <w:color w:val="FF0000"/>
        </w:rPr>
        <w:t>Grafik Repräsentation</w:t>
      </w:r>
    </w:p>
    <w:p w14:paraId="2F1D59A2" w14:textId="2D62C7E8" w:rsidR="00343587" w:rsidRDefault="00343587" w:rsidP="007D1765">
      <w:r>
        <w:t xml:space="preserve">Die Ursprungsverfolgung </w:t>
      </w:r>
      <w:r w:rsidR="00FE2906">
        <w:t xml:space="preserve">erfolgt </w:t>
      </w:r>
      <w:r w:rsidR="00DC4B48">
        <w:t xml:space="preserve">über die sogenannte </w:t>
      </w:r>
      <w:r w:rsidR="00DC4B48">
        <w:rPr>
          <w:i/>
        </w:rPr>
        <w:t>Innovation Number</w:t>
      </w:r>
      <w:r w:rsidR="00567DA0">
        <w:t xml:space="preserve">, eine </w:t>
      </w:r>
      <w:r w:rsidR="001363EC">
        <w:t>einzigartige Zahl</w:t>
      </w:r>
      <w:r w:rsidR="001A72A1">
        <w:t xml:space="preserve">, welche einer Verbindung beim Entstehen zugeordnet wird. </w:t>
      </w:r>
      <w:r w:rsidR="00B967EA">
        <w:t>Werden</w:t>
      </w:r>
      <w:r w:rsidR="00EB4429">
        <w:t xml:space="preserve"> die Verbindung</w:t>
      </w:r>
      <w:r w:rsidR="00B967EA">
        <w:t>en</w:t>
      </w:r>
      <w:r w:rsidR="00EB4429">
        <w:t xml:space="preserve"> vererbt, </w:t>
      </w:r>
      <w:r w:rsidR="00822D96">
        <w:t>können</w:t>
      </w:r>
      <w:r w:rsidR="00EB4429">
        <w:t xml:space="preserve"> sie mittels dieser Nummer</w:t>
      </w:r>
      <w:r w:rsidR="004706F4">
        <w:t xml:space="preserve"> auch nach beliebig vielen Generationen noch</w:t>
      </w:r>
      <w:r w:rsidR="00EB4429">
        <w:t xml:space="preserve"> </w:t>
      </w:r>
      <w:r w:rsidR="001B043D">
        <w:t>verglichen werden</w:t>
      </w:r>
      <w:r w:rsidR="009B2447">
        <w:t>.</w:t>
      </w:r>
      <w:r w:rsidR="00EC3265">
        <w:t xml:space="preserve"> </w:t>
      </w:r>
      <w:r w:rsidR="009B2447">
        <w:t>Besitzen zwei Verbindungen dieselbe</w:t>
      </w:r>
      <w:r w:rsidR="00EC3265">
        <w:t xml:space="preserve"> Nummer</w:t>
      </w:r>
      <w:r w:rsidR="007762CD">
        <w:t>, so</w:t>
      </w:r>
      <w:r w:rsidR="00EC3265">
        <w:t xml:space="preserve"> geht der Algorithmus </w:t>
      </w:r>
      <w:r w:rsidR="00F015E9">
        <w:t>auch von einer gleichen Funktion aus.</w:t>
      </w:r>
      <w:r w:rsidR="00CE1A47">
        <w:t xml:space="preserve"> Um Netzwerke auf diese Weise kompatibel zu halten</w:t>
      </w:r>
      <w:r w:rsidR="00153D75">
        <w:t xml:space="preserve">, </w:t>
      </w:r>
      <w:r w:rsidR="00FD4D94">
        <w:t xml:space="preserve">darf es auch bei den </w:t>
      </w:r>
      <w:r w:rsidR="00E104CC">
        <w:t xml:space="preserve">Neuronen-IDs </w:t>
      </w:r>
      <w:r w:rsidR="00FD4D94">
        <w:t xml:space="preserve">keine </w:t>
      </w:r>
      <w:r w:rsidR="002238D5">
        <w:t>Duplikate geben.</w:t>
      </w:r>
    </w:p>
    <w:p w14:paraId="419BEC58" w14:textId="6A36D0C3" w:rsidR="006604AF" w:rsidRPr="00A70C92" w:rsidRDefault="003734E0" w:rsidP="007D1765">
      <w:pPr>
        <w:rPr>
          <w:color w:val="7030A0"/>
        </w:rPr>
      </w:pPr>
      <w:r w:rsidRPr="00A70C92">
        <w:rPr>
          <w:color w:val="7030A0"/>
        </w:rPr>
        <w:t>Der</w:t>
      </w:r>
      <w:r w:rsidR="006604AF" w:rsidRPr="00A70C92">
        <w:rPr>
          <w:color w:val="7030A0"/>
        </w:rPr>
        <w:t xml:space="preserve"> Crossover</w:t>
      </w:r>
      <w:r w:rsidRPr="00A70C92">
        <w:rPr>
          <w:color w:val="7030A0"/>
        </w:rPr>
        <w:t>-Mechanismus</w:t>
      </w:r>
      <w:r w:rsidR="006A19B0" w:rsidRPr="00A70C92">
        <w:rPr>
          <w:color w:val="7030A0"/>
        </w:rPr>
        <w:t xml:space="preserve"> </w:t>
      </w:r>
      <w:r w:rsidR="005F05A1" w:rsidRPr="00A70C92">
        <w:rPr>
          <w:color w:val="7030A0"/>
        </w:rPr>
        <w:t xml:space="preserve">nimmt das erfolgreichere Elternnetz </w:t>
      </w:r>
      <w:r w:rsidR="005554C6" w:rsidRPr="00A70C92">
        <w:rPr>
          <w:color w:val="7030A0"/>
        </w:rPr>
        <w:t>(</w:t>
      </w:r>
      <w:r w:rsidR="00E94DEF" w:rsidRPr="00A70C92">
        <w:rPr>
          <w:color w:val="7030A0"/>
        </w:rPr>
        <w:t>höhere</w:t>
      </w:r>
      <w:r w:rsidR="003941FF" w:rsidRPr="00A70C92">
        <w:rPr>
          <w:color w:val="7030A0"/>
        </w:rPr>
        <w:t xml:space="preserve"> Fitness</w:t>
      </w:r>
      <w:r w:rsidR="005554C6" w:rsidRPr="00A70C92">
        <w:rPr>
          <w:color w:val="7030A0"/>
        </w:rPr>
        <w:t>)</w:t>
      </w:r>
      <w:r w:rsidR="003941FF" w:rsidRPr="00A70C92">
        <w:rPr>
          <w:color w:val="7030A0"/>
        </w:rPr>
        <w:t xml:space="preserve"> </w:t>
      </w:r>
      <w:r w:rsidR="005F05A1" w:rsidRPr="00A70C92">
        <w:rPr>
          <w:color w:val="7030A0"/>
        </w:rPr>
        <w:t xml:space="preserve">als Grundlage </w:t>
      </w:r>
      <w:r w:rsidR="00FF08E1" w:rsidRPr="00A70C92">
        <w:rPr>
          <w:color w:val="7030A0"/>
        </w:rPr>
        <w:t xml:space="preserve">und </w:t>
      </w:r>
      <w:r w:rsidR="00825F9B" w:rsidRPr="00A70C92">
        <w:rPr>
          <w:color w:val="7030A0"/>
        </w:rPr>
        <w:t xml:space="preserve">bildet den arithmetischen Mittelwert </w:t>
      </w:r>
      <w:r w:rsidR="00031C9D" w:rsidRPr="00A70C92">
        <w:rPr>
          <w:color w:val="7030A0"/>
        </w:rPr>
        <w:t xml:space="preserve">der Gewichtungen </w:t>
      </w:r>
      <w:r w:rsidR="00825F9B" w:rsidRPr="00A70C92">
        <w:rPr>
          <w:color w:val="7030A0"/>
        </w:rPr>
        <w:t xml:space="preserve">aller </w:t>
      </w:r>
      <w:r w:rsidR="00E94DEF" w:rsidRPr="00A70C92">
        <w:rPr>
          <w:color w:val="7030A0"/>
        </w:rPr>
        <w:t>übereinstimmenden Verbindungen.</w:t>
      </w:r>
      <w:r w:rsidR="003C5F9C" w:rsidRPr="00A70C92">
        <w:rPr>
          <w:color w:val="7030A0"/>
        </w:rPr>
        <w:t xml:space="preserve"> </w:t>
      </w:r>
      <w:r w:rsidR="00795EC7" w:rsidRPr="00A70C92">
        <w:rPr>
          <w:color w:val="7030A0"/>
        </w:rPr>
        <w:t>Bei gleicher</w:t>
      </w:r>
      <w:r w:rsidR="009F50E4" w:rsidRPr="00A70C92">
        <w:rPr>
          <w:color w:val="7030A0"/>
        </w:rPr>
        <w:t xml:space="preserve"> Fitness werden </w:t>
      </w:r>
      <w:r w:rsidR="00877EAC" w:rsidRPr="00A70C92">
        <w:rPr>
          <w:color w:val="7030A0"/>
        </w:rPr>
        <w:t>alle</w:t>
      </w:r>
      <w:r w:rsidR="00DB433B" w:rsidRPr="00A70C92">
        <w:rPr>
          <w:color w:val="7030A0"/>
        </w:rPr>
        <w:t xml:space="preserve"> nicht übereinstimmenden</w:t>
      </w:r>
      <w:r w:rsidR="00877EAC" w:rsidRPr="00A70C92">
        <w:rPr>
          <w:color w:val="7030A0"/>
        </w:rPr>
        <w:t xml:space="preserve"> Genome mit 50 prozentiger Wahrscheinlichkeit übernommen</w:t>
      </w:r>
      <w:r w:rsidR="007A295B" w:rsidRPr="00A70C92">
        <w:rPr>
          <w:color w:val="7030A0"/>
        </w:rPr>
        <w:t>.</w:t>
      </w:r>
    </w:p>
    <w:p w14:paraId="293C7446" w14:textId="5893D315" w:rsidR="00C75DA1" w:rsidRPr="00C75DA1" w:rsidRDefault="00C75DA1" w:rsidP="007D1765">
      <w:r>
        <w:rPr>
          <w:color w:val="FF0000"/>
        </w:rPr>
        <w:t>Grafik Mating</w:t>
      </w:r>
    </w:p>
    <w:p w14:paraId="7B00BACF" w14:textId="7CDA48CB" w:rsidR="00817FF8" w:rsidRDefault="00817FF8" w:rsidP="00817FF8">
      <w:pPr>
        <w:pStyle w:val="berschrift3"/>
      </w:pPr>
      <w:bookmarkStart w:id="19" w:name="_Toc98691969"/>
      <w:r>
        <w:t>Speciation</w:t>
      </w:r>
      <w:bookmarkEnd w:id="19"/>
    </w:p>
    <w:p w14:paraId="5D2780FD" w14:textId="7FD2CEB0" w:rsidR="00642727" w:rsidRDefault="00B95989" w:rsidP="00642727">
      <w:r>
        <w:t xml:space="preserve"> Ein weiteres </w:t>
      </w:r>
      <w:r w:rsidR="006542B9">
        <w:t xml:space="preserve">Problem ist die Tatsache, dass neue Mutationen zu Beginn oftmals schädlich für das Fitness-Rating </w:t>
      </w:r>
      <w:r w:rsidR="00AA3C94">
        <w:t xml:space="preserve">eines Netzwerks </w:t>
      </w:r>
      <w:r w:rsidR="009D36CC">
        <w:t xml:space="preserve">sind, auch wenn </w:t>
      </w:r>
      <w:r w:rsidR="0026158B">
        <w:t xml:space="preserve">sie auf längere Sicht </w:t>
      </w:r>
      <w:r w:rsidR="003A50BD">
        <w:t xml:space="preserve">vorteilhaft wären. Dies </w:t>
      </w:r>
      <w:r w:rsidR="00626245">
        <w:t xml:space="preserve">ist der Fall, da </w:t>
      </w:r>
      <w:r w:rsidR="00334DA2">
        <w:t>hinzugefügte Verbindungen</w:t>
      </w:r>
      <w:r w:rsidR="003A50BD">
        <w:t xml:space="preserve"> </w:t>
      </w:r>
      <w:r w:rsidR="007F30D8">
        <w:t xml:space="preserve">erst angepasst werden müssen, bevor sie ihre Funktion erfüllen können. </w:t>
      </w:r>
      <w:r w:rsidR="009D56E1">
        <w:t xml:space="preserve">Um dies zu ermöglichen, wird die Bevölkerung in Spezies </w:t>
      </w:r>
      <w:r w:rsidR="00E96F87">
        <w:t>unterteilt. Jede Spezies erhält einen gewissen Anteil des Nachwuchses</w:t>
      </w:r>
      <w:r w:rsidR="009B4F23">
        <w:t xml:space="preserve">, wobei </w:t>
      </w:r>
      <w:r w:rsidR="00FB7500">
        <w:t>größere Spezies proportional weniger Nachwuchs erhalten.</w:t>
      </w:r>
      <w:r w:rsidR="00FD15C4">
        <w:t xml:space="preserve"> Die Fitness einer Spezies errechnet sich als</w:t>
      </w:r>
    </w:p>
    <w:p w14:paraId="55503790" w14:textId="35486FA7" w:rsidR="00FD15C4" w:rsidRPr="00D27985" w:rsidRDefault="00EA23B5" w:rsidP="00642727">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14:paraId="656C0EC1" w14:textId="068FB955" w:rsidR="00D27985" w:rsidRDefault="00D27985" w:rsidP="00642727">
      <w:r>
        <w:lastRenderedPageBreak/>
        <w:t>wobei N die Anzahl der Individuen einer Spezies</w:t>
      </w:r>
      <w:r w:rsidR="0090255B">
        <w:t>,</w:t>
      </w:r>
      <w:r w:rsidR="00234DED">
        <w:t xml:space="preserve"> </w:t>
      </w:r>
      <w:r>
        <w:t>f</w:t>
      </w:r>
      <w:r>
        <w:rPr>
          <w:vertAlign w:val="subscript"/>
        </w:rPr>
        <w:t>i</w:t>
      </w:r>
      <w:r>
        <w:t xml:space="preserve"> die Fitness eines Individuums </w:t>
      </w:r>
      <w:r w:rsidR="0090255B">
        <w:t xml:space="preserve">und </w:t>
      </w:r>
      <w:r w:rsidR="0090255B" w:rsidRPr="0090255B">
        <w:t>f</w:t>
      </w:r>
      <w:r w:rsidR="0090255B">
        <w:rPr>
          <w:vertAlign w:val="subscript"/>
        </w:rPr>
        <w:t>k</w:t>
      </w:r>
      <w:r w:rsidR="0090255B">
        <w:t xml:space="preserve"> die</w:t>
      </w:r>
      <w:r w:rsidR="00234DED">
        <w:t xml:space="preserve"> Fitness der gesamten Spezies</w:t>
      </w:r>
      <w:r w:rsidR="0090255B">
        <w:t xml:space="preserve"> </w:t>
      </w:r>
      <w:r w:rsidRPr="0090255B">
        <w:t>darstellt</w:t>
      </w:r>
      <w:r>
        <w:t xml:space="preserve">. </w:t>
      </w:r>
      <w:r w:rsidR="00075700">
        <w:t xml:space="preserve">Im weiteren Verlauf sowie im Source-Code wird </w:t>
      </w:r>
      <w:r w:rsidR="00634F01">
        <w:t xml:space="preserve">auf diese Formel als </w:t>
      </w:r>
      <w:r w:rsidR="00634F01">
        <w:rPr>
          <w:i/>
        </w:rPr>
        <w:t>Quadratdurschnitt (engl. square average)</w:t>
      </w:r>
      <w:r w:rsidR="00634F01">
        <w:t xml:space="preserve"> verwiesen.</w:t>
      </w:r>
    </w:p>
    <w:p w14:paraId="52C5AC2C" w14:textId="2C5F8A01" w:rsidR="00622CCA" w:rsidRPr="00622CCA" w:rsidRDefault="00622CCA" w:rsidP="00642727">
      <w:pPr>
        <w:rPr>
          <w:color w:val="FF0000"/>
        </w:rPr>
      </w:pPr>
      <w:r>
        <w:rPr>
          <w:color w:val="FF0000"/>
        </w:rPr>
        <w:t>Grafik Fitnessverlauf</w:t>
      </w:r>
    </w:p>
    <w:p w14:paraId="23B060BB" w14:textId="593499B2" w:rsidR="006B76A2" w:rsidRDefault="006B76A2" w:rsidP="00642727">
      <w:r>
        <w:t xml:space="preserve">Der Nachwuchs einer Spezies wird </w:t>
      </w:r>
      <w:r w:rsidR="00653AA5">
        <w:t xml:space="preserve">als direkter Anteil an der Gesamtfitness </w:t>
      </w:r>
      <w:r w:rsidR="00C042BE">
        <w:t>berechnet:</w:t>
      </w:r>
    </w:p>
    <w:p w14:paraId="6652F794" w14:textId="438FCA3F" w:rsidR="00E43622" w:rsidRPr="004A62F1" w:rsidRDefault="00EA23B5" w:rsidP="00E43622">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num>
            <m:den>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e>
              </m:nary>
            </m:den>
          </m:f>
          <m:r>
            <w:rPr>
              <w:rFonts w:ascii="Cambria Math" w:hAnsi="Cambria Math"/>
            </w:rPr>
            <m:t>*P</m:t>
          </m:r>
        </m:oMath>
      </m:oMathPara>
    </w:p>
    <w:p w14:paraId="77386C4D" w14:textId="4F9F23D8" w:rsidR="004A62F1" w:rsidRPr="00E51129" w:rsidRDefault="004A62F1" w:rsidP="00E43622">
      <w:r>
        <w:t>N</w:t>
      </w:r>
      <w:r>
        <w:rPr>
          <w:vertAlign w:val="subscript"/>
        </w:rPr>
        <w:t>k</w:t>
      </w:r>
      <w:r>
        <w:t xml:space="preserve"> steht hierbei </w:t>
      </w:r>
      <w:r w:rsidR="006C3385">
        <w:t>für die Anzahl an Spezies, f</w:t>
      </w:r>
      <w:r w:rsidR="006C3385">
        <w:rPr>
          <w:vertAlign w:val="subscript"/>
        </w:rPr>
        <w:t>k</w:t>
      </w:r>
      <w:r w:rsidR="006C3385">
        <w:t xml:space="preserve"> für den entsprechenden Quadratdurch</w:t>
      </w:r>
      <w:r w:rsidR="00E85845">
        <w:t>schnitt</w:t>
      </w:r>
      <w:r w:rsidR="004647EA">
        <w:t xml:space="preserve">, P für die Populationsgröße und </w:t>
      </w:r>
      <w:r w:rsidR="00E51129">
        <w:t>n</w:t>
      </w:r>
      <w:r w:rsidR="00E51129">
        <w:rPr>
          <w:vertAlign w:val="subscript"/>
        </w:rPr>
        <w:t>k</w:t>
      </w:r>
      <w:r w:rsidR="00E51129">
        <w:t xml:space="preserve"> für die zugeordnete Nachwuchsanzahl.</w:t>
      </w:r>
    </w:p>
    <w:p w14:paraId="7F50C0CA" w14:textId="24097EA8" w:rsidR="00220E3A" w:rsidRDefault="00C10E3C" w:rsidP="00E01E9F">
      <w:r>
        <w:t xml:space="preserve">Die Einteilung </w:t>
      </w:r>
      <w:r w:rsidR="00012F7C">
        <w:t>i</w:t>
      </w:r>
      <w:r w:rsidR="0024385F">
        <w:t>n Spez</w:t>
      </w:r>
      <w:r w:rsidR="00012F7C">
        <w:t xml:space="preserve">ies </w:t>
      </w:r>
      <w:r w:rsidR="0024385F">
        <w:t>geschieht</w:t>
      </w:r>
      <w:r w:rsidR="0001170C">
        <w:t xml:space="preserve"> mittels einer </w:t>
      </w:r>
      <w:r w:rsidR="0001170C">
        <w:rPr>
          <w:i/>
        </w:rPr>
        <w:t xml:space="preserve">Distance-Function </w:t>
      </w:r>
      <w:r w:rsidR="0001170C">
        <w:t xml:space="preserve">sowie einem </w:t>
      </w:r>
      <w:r w:rsidR="0001170C">
        <w:rPr>
          <w:i/>
        </w:rPr>
        <w:t>Compatibility-Threshold</w:t>
      </w:r>
      <w:r w:rsidR="0001170C">
        <w:t>.</w:t>
      </w:r>
      <w:r w:rsidR="00DF3D2F">
        <w:t xml:space="preserve"> </w:t>
      </w:r>
      <w:r w:rsidR="009E6D37">
        <w:t>Unterschreitet</w:t>
      </w:r>
      <w:r w:rsidR="00DF3D2F">
        <w:t xml:space="preserve"> der berechnete Unterschied</w:t>
      </w:r>
      <w:r w:rsidR="0098716A">
        <w:t xml:space="preserve"> den Schwellenwert</w:t>
      </w:r>
      <w:r w:rsidR="005E0855">
        <w:t>,</w:t>
      </w:r>
      <w:r w:rsidR="0098716A">
        <w:t xml:space="preserve"> so sind</w:t>
      </w:r>
      <w:r w:rsidR="005E0855">
        <w:t xml:space="preserve"> gehören zwei Individuen zur selben Spezies.</w:t>
      </w:r>
      <w:r w:rsidR="00220E3A">
        <w:t xml:space="preserve"> Der Unterschied </w:t>
      </w:r>
      <w:r w:rsidR="004E6D26">
        <w:t>ist abhängig von der Anzahl an unterschiedlichen</w:t>
      </w:r>
      <w:r w:rsidR="00BA484C">
        <w:t xml:space="preserve"> Verbindungen (U)</w:t>
      </w:r>
      <w:r w:rsidR="004E6D26">
        <w:t xml:space="preserve"> sowie der</w:t>
      </w:r>
      <w:r w:rsidR="00A212DC">
        <w:t xml:space="preserve"> durchschnittlichen</w:t>
      </w:r>
      <w:r w:rsidR="004E6D26">
        <w:t xml:space="preserve"> Weight-Differenz</w:t>
      </w:r>
      <w:r w:rsidR="00186573">
        <w:t xml:space="preserve"> </w:t>
      </w:r>
      <m:oMath>
        <m:r>
          <w:rPr>
            <w:rFonts w:ascii="Cambria Math" w:hAnsi="Cambria Math"/>
          </w:rPr>
          <m:t>(</m:t>
        </m:r>
        <m:bar>
          <m:barPr>
            <m:pos m:val="top"/>
            <m:ctrlPr>
              <w:rPr>
                <w:rFonts w:ascii="Cambria Math" w:hAnsi="Cambria Math"/>
                <w:i/>
              </w:rPr>
            </m:ctrlPr>
          </m:barPr>
          <m:e>
            <m:r>
              <w:rPr>
                <w:rFonts w:ascii="Cambria Math" w:hAnsi="Cambria Math"/>
              </w:rPr>
              <m:t>W</m:t>
            </m:r>
          </m:e>
        </m:bar>
        <m:r>
          <w:rPr>
            <w:rFonts w:ascii="Cambria Math" w:hAnsi="Cambria Math"/>
          </w:rPr>
          <m:t>)</m:t>
        </m:r>
      </m:oMath>
      <w:r w:rsidR="003325A9">
        <w:t xml:space="preserve"> </w:t>
      </w:r>
      <w:r w:rsidR="00E01E9F">
        <w:t>übereinstimmender Verbindungen:</w:t>
      </w:r>
    </w:p>
    <w:p w14:paraId="6517FE17" w14:textId="6EFEDF26" w:rsidR="003325A9" w:rsidRPr="00082BED" w:rsidRDefault="00AF53F8" w:rsidP="00E01E9F">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bar>
            <m:barPr>
              <m:pos m:val="top"/>
              <m:ctrlPr>
                <w:rPr>
                  <w:rFonts w:ascii="Cambria Math" w:hAnsi="Cambria Math"/>
                  <w:i/>
                </w:rPr>
              </m:ctrlPr>
            </m:barPr>
            <m:e>
              <m:r>
                <w:rPr>
                  <w:rFonts w:ascii="Cambria Math" w:hAnsi="Cambria Math"/>
                </w:rPr>
                <m:t>W</m:t>
              </m:r>
            </m:e>
          </m:bar>
        </m:oMath>
      </m:oMathPara>
    </w:p>
    <w:p w14:paraId="42C3A319" w14:textId="04CFAA96" w:rsidR="00082BED" w:rsidRPr="0001170C" w:rsidRDefault="00082BED" w:rsidP="00E01E9F">
      <w:r>
        <w:t xml:space="preserve">Die originale NEAT-Implementation </w:t>
      </w:r>
      <w:r w:rsidR="00CC4CC9">
        <w:t xml:space="preserve">unterscheidet zusätzlich zwischen </w:t>
      </w:r>
      <w:r w:rsidR="003A3E5E">
        <w:t xml:space="preserve">zwei </w:t>
      </w:r>
      <w:r w:rsidR="00EC0A01">
        <w:t xml:space="preserve">unterschiedlichen Arten </w:t>
      </w:r>
      <w:r w:rsidR="008D3228">
        <w:t xml:space="preserve">von differenten </w:t>
      </w:r>
      <w:r w:rsidR="003F75D8">
        <w:t xml:space="preserve">Verbindungen, </w:t>
      </w:r>
      <w:r w:rsidR="0016086E">
        <w:t>verwendet jedoch denselben</w:t>
      </w:r>
      <w:r w:rsidR="00493149">
        <w:t xml:space="preserve"> Zahlenwert als Koeffizienten, folglich kann </w:t>
      </w:r>
      <w:r w:rsidR="00EB6621">
        <w:t xml:space="preserve">dies </w:t>
      </w:r>
      <w:r w:rsidR="00366A0E">
        <w:t xml:space="preserve">zu obiger Formel </w:t>
      </w:r>
      <w:r w:rsidR="00EB6621">
        <w:t>vereinfacht werden.</w:t>
      </w:r>
    </w:p>
    <w:p w14:paraId="53C4CA73" w14:textId="74FBFF16" w:rsidR="00817FF8" w:rsidRDefault="00817FF8" w:rsidP="00817FF8">
      <w:pPr>
        <w:pStyle w:val="berschrift3"/>
      </w:pPr>
      <w:bookmarkStart w:id="20" w:name="_Toc98691970"/>
      <w:r>
        <w:t>Minimal Structure</w:t>
      </w:r>
      <w:bookmarkEnd w:id="20"/>
    </w:p>
    <w:p w14:paraId="0275EED3" w14:textId="7A9C3041" w:rsidR="00242AE1" w:rsidRPr="00242AE1" w:rsidRDefault="00242AE1" w:rsidP="00242AE1">
      <w:r>
        <w:t xml:space="preserve">Um eine möglichst effiziente Lösung, d.h. </w:t>
      </w:r>
      <w:r w:rsidR="003B7B90">
        <w:t xml:space="preserve">ein Netzwerk </w:t>
      </w:r>
      <w:r>
        <w:t>mit einer möglichst geringen Anzahl an Neuronen und Verbindungen</w:t>
      </w:r>
      <w:r w:rsidR="00503301">
        <w:t xml:space="preserve"> zu finden, </w:t>
      </w:r>
      <w:r w:rsidR="00290FCA">
        <w:t xml:space="preserve">wählt NEAT den Ansatz einer minimalen Anfangsstruktur. </w:t>
      </w:r>
      <w:r w:rsidR="004C3DA4">
        <w:t xml:space="preserve">Die Anfangspopulation besteht </w:t>
      </w:r>
      <w:r w:rsidR="005E6D12">
        <w:t xml:space="preserve">hierbei aus </w:t>
      </w:r>
      <w:r w:rsidR="00494FC5">
        <w:t xml:space="preserve">Netzwerken </w:t>
      </w:r>
      <w:r w:rsidR="006B7103">
        <w:t xml:space="preserve">mit lediglich einer einzigen, zufällig erzeugten Verbindung. </w:t>
      </w:r>
      <w:r w:rsidR="00716557">
        <w:t xml:space="preserve">Dies vermeidet unnötige Komplexität, da die Topologie erst im Verlauf der Evolution graduell erhöht wird, </w:t>
      </w:r>
      <w:r w:rsidR="004068EE">
        <w:t>solange</w:t>
      </w:r>
      <w:r w:rsidR="00716557">
        <w:t xml:space="preserve"> </w:t>
      </w:r>
      <w:r w:rsidR="006D078F">
        <w:t xml:space="preserve">kein hinreichendes Ergebnis erzielt </w:t>
      </w:r>
      <w:r w:rsidR="004068EE">
        <w:t>wird</w:t>
      </w:r>
      <w:r w:rsidR="006D078F">
        <w:t>.</w:t>
      </w:r>
      <w:r w:rsidR="00154DF9">
        <w:t xml:space="preserve"> Zusätzlich </w:t>
      </w:r>
      <w:r w:rsidR="00AC0B12">
        <w:t xml:space="preserve">verringert diese </w:t>
      </w:r>
      <w:r w:rsidR="00AC0B12">
        <w:lastRenderedPageBreak/>
        <w:t xml:space="preserve">Technik den </w:t>
      </w:r>
      <w:r w:rsidR="007C1AA1">
        <w:rPr>
          <w:i/>
        </w:rPr>
        <w:t>Search Space</w:t>
      </w:r>
      <w:r w:rsidR="00AC0B12" w:rsidRPr="0026292F">
        <w:rPr>
          <w:i/>
        </w:rPr>
        <w:t>,</w:t>
      </w:r>
      <w:r w:rsidR="00AC0B12">
        <w:t xml:space="preserve"> da </w:t>
      </w:r>
      <w:r w:rsidR="0026292F">
        <w:t xml:space="preserve">zu Beginn nur wenig </w:t>
      </w:r>
      <w:r w:rsidR="00BE10E8">
        <w:t xml:space="preserve">veränderliche Parameter existieren und diese in späteren </w:t>
      </w:r>
      <w:r w:rsidR="00A21304">
        <w:t>Nachkommen bereits angepasst sind.</w:t>
      </w:r>
    </w:p>
    <w:p w14:paraId="35EAF5A6" w14:textId="77777777" w:rsidR="00FF6317" w:rsidRDefault="00FF6317">
      <w:pPr>
        <w:suppressAutoHyphens w:val="0"/>
        <w:spacing w:after="0" w:line="240" w:lineRule="auto"/>
        <w:jc w:val="left"/>
        <w:rPr>
          <w:b/>
          <w:sz w:val="28"/>
        </w:rPr>
      </w:pPr>
      <w:r>
        <w:br w:type="page"/>
      </w:r>
    </w:p>
    <w:p w14:paraId="57FF4648" w14:textId="1779C799" w:rsidR="00710401" w:rsidRDefault="00710401" w:rsidP="00710401">
      <w:pPr>
        <w:pStyle w:val="berschrift2"/>
      </w:pPr>
      <w:bookmarkStart w:id="21" w:name="_Toc98691971"/>
      <w:r>
        <w:lastRenderedPageBreak/>
        <w:t>Implementation</w:t>
      </w:r>
      <w:bookmarkEnd w:id="21"/>
    </w:p>
    <w:p w14:paraId="4FDDFF6D" w14:textId="72BA4475" w:rsidR="006438DB" w:rsidRDefault="006438DB" w:rsidP="006438DB">
      <w:pPr>
        <w:pStyle w:val="berschrift3"/>
      </w:pPr>
      <w:bookmarkStart w:id="22" w:name="_Toc98691972"/>
      <w:r>
        <w:t>Einleitung</w:t>
      </w:r>
      <w:bookmarkEnd w:id="22"/>
    </w:p>
    <w:p w14:paraId="6E4E5F72" w14:textId="10569398" w:rsidR="00400D8A" w:rsidRDefault="00400D8A" w:rsidP="006438DB">
      <w:r>
        <w:t>Die Grundfunktionalität</w:t>
      </w:r>
      <w:r w:rsidR="003847E4">
        <w:t xml:space="preserve"> des NEAT-Algorithmus</w:t>
      </w:r>
      <w:r>
        <w:t xml:space="preserve"> steht </w:t>
      </w:r>
      <w:r w:rsidR="003847E4">
        <w:t>wie im vorigen Kapitel erläutert bereits fest, dennoch gibt es einige Voraussetzung, die für einige Entscheidungen von Bedeutung sind.</w:t>
      </w:r>
      <w:r w:rsidR="00003167">
        <w:t xml:space="preserve"> </w:t>
      </w:r>
    </w:p>
    <w:p w14:paraId="6468ED88" w14:textId="79C62823" w:rsidR="00003167" w:rsidRDefault="00003167" w:rsidP="006438DB">
      <w:r>
        <w:t xml:space="preserve">Der wichtigste Punkt ist </w:t>
      </w:r>
      <w:r w:rsidR="00E142AB">
        <w:t xml:space="preserve">die </w:t>
      </w:r>
      <w:r w:rsidR="00A755BA">
        <w:t>Performance.</w:t>
      </w:r>
      <w:r w:rsidR="00D70BD3">
        <w:t xml:space="preserve"> Für die Aufgabe der Verkehrsoptimierung </w:t>
      </w:r>
      <w:r w:rsidR="008E58A9">
        <w:t xml:space="preserve">ist ein verhältnismäßig großes neuronales Netzwerk zu erwarten, </w:t>
      </w:r>
      <w:r w:rsidR="00E824AE">
        <w:t xml:space="preserve">die Implementation </w:t>
      </w:r>
      <w:r w:rsidR="007D5ABC">
        <w:t xml:space="preserve">muss fähig sein, dies </w:t>
      </w:r>
      <w:r w:rsidR="00B2764C">
        <w:t>zu bewältigen.</w:t>
      </w:r>
      <w:r w:rsidR="007C1C1A">
        <w:t xml:space="preserve"> Zusätzlich </w:t>
      </w:r>
      <w:r w:rsidR="00CD6535">
        <w:t>könnte</w:t>
      </w:r>
      <w:r w:rsidR="00E575F7">
        <w:t xml:space="preserve"> </w:t>
      </w:r>
      <w:r w:rsidR="00654536">
        <w:t xml:space="preserve">Multithreading </w:t>
      </w:r>
      <w:r w:rsidR="005728CC">
        <w:t>aufgrund des spezifischen Designs</w:t>
      </w:r>
      <w:r w:rsidR="00CE70C5">
        <w:t xml:space="preserve"> der</w:t>
      </w:r>
      <w:r w:rsidR="00E575F7">
        <w:t xml:space="preserve"> Straßennetzsimulation </w:t>
      </w:r>
      <w:r w:rsidR="00802ECC">
        <w:t xml:space="preserve">nicht möglich sein, dies </w:t>
      </w:r>
      <w:r w:rsidR="00E2488A">
        <w:t xml:space="preserve">wäre ebenfalls durch ein </w:t>
      </w:r>
      <w:r w:rsidR="009C6C31">
        <w:t>leistungsfähigeres</w:t>
      </w:r>
      <w:r w:rsidR="00E2488A">
        <w:t xml:space="preserve"> Programm auszugleichen.</w:t>
      </w:r>
    </w:p>
    <w:p w14:paraId="365BD764" w14:textId="4A69A9F6" w:rsidR="00B2764C" w:rsidRDefault="009C6C31" w:rsidP="006438DB">
      <w:r>
        <w:t xml:space="preserve">Eine weitere </w:t>
      </w:r>
      <w:r w:rsidR="00254C95">
        <w:t>essentielle Anforderung ist die Kompatibilität mi</w:t>
      </w:r>
      <w:r w:rsidR="00A251D7">
        <w:t xml:space="preserve">t </w:t>
      </w:r>
      <w:r w:rsidR="002E1B0D">
        <w:t xml:space="preserve">der Programmiersprache </w:t>
      </w:r>
      <w:r w:rsidR="00A251D7">
        <w:t xml:space="preserve">C#, da die graphische Oberfläche in </w:t>
      </w:r>
      <w:r w:rsidR="00E11624">
        <w:t xml:space="preserve">der Grafik-Engine </w:t>
      </w:r>
      <w:r w:rsidR="00A251D7">
        <w:t xml:space="preserve">Unity und somit </w:t>
      </w:r>
      <w:r w:rsidR="00D4093D">
        <w:t xml:space="preserve">in </w:t>
      </w:r>
      <w:r w:rsidR="00A251D7">
        <w:t xml:space="preserve">C# </w:t>
      </w:r>
      <w:r w:rsidR="00620B72">
        <w:t>erstellt</w:t>
      </w:r>
      <w:r w:rsidR="00A251D7">
        <w:t xml:space="preserve"> wird</w:t>
      </w:r>
      <w:r w:rsidR="00B757AF">
        <w:t>.</w:t>
      </w:r>
      <w:r w:rsidR="000706C4">
        <w:t xml:space="preserve"> </w:t>
      </w:r>
      <w:r w:rsidR="00954464">
        <w:t xml:space="preserve">Das Programm muss </w:t>
      </w:r>
      <w:r w:rsidR="00CB28BD">
        <w:t xml:space="preserve">also </w:t>
      </w:r>
      <w:r w:rsidR="003E1C4E">
        <w:t xml:space="preserve">folglich entweder über ein </w:t>
      </w:r>
      <w:r w:rsidR="002E1B0D">
        <w:t xml:space="preserve">entsprechendes </w:t>
      </w:r>
      <w:r w:rsidR="00954464">
        <w:t>Interface verfügen oder nativ kompatibel sein.</w:t>
      </w:r>
    </w:p>
    <w:p w14:paraId="665B5C8C" w14:textId="0FF47FCD" w:rsidR="004B0DD0" w:rsidRDefault="00A30A82" w:rsidP="006438DB">
      <w:r>
        <w:t xml:space="preserve">Zudem </w:t>
      </w:r>
      <w:r w:rsidR="00071DD6">
        <w:t xml:space="preserve">ist ein objektorientiertes Design anzustreben, da dies die </w:t>
      </w:r>
      <w:r w:rsidR="009D3C3D">
        <w:t xml:space="preserve">Implementierung der komplexen Struktur </w:t>
      </w:r>
      <w:r w:rsidR="00FE290A">
        <w:t>vereinfacht</w:t>
      </w:r>
      <w:r w:rsidR="00656425">
        <w:t xml:space="preserve"> und die originale Publikation bereits implizit eine Struktur umreißt</w:t>
      </w:r>
      <w:r w:rsidR="00FE290A">
        <w:t xml:space="preserve">. </w:t>
      </w:r>
      <w:r w:rsidR="00625DE5">
        <w:t xml:space="preserve">Außerdem ist </w:t>
      </w:r>
      <w:r w:rsidR="002E1B0D">
        <w:t xml:space="preserve">C# </w:t>
      </w:r>
      <w:r w:rsidR="00572D40">
        <w:t xml:space="preserve">rein </w:t>
      </w:r>
      <w:r w:rsidR="006E641F">
        <w:t xml:space="preserve">objektorientiert, eine ähnliche </w:t>
      </w:r>
      <w:r w:rsidR="00CC4114">
        <w:t xml:space="preserve">Programmarchitektur </w:t>
      </w:r>
      <w:r w:rsidR="003531D1">
        <w:t xml:space="preserve">vereinfacht </w:t>
      </w:r>
      <w:r w:rsidR="00353D17">
        <w:t>die Implementation eines Interfaces.</w:t>
      </w:r>
      <w:r w:rsidR="00CC5A4A">
        <w:t xml:space="preserve"> </w:t>
      </w:r>
    </w:p>
    <w:p w14:paraId="6EE1263A" w14:textId="6E774E04" w:rsidR="006438DB" w:rsidRPr="006438DB" w:rsidRDefault="004944A9" w:rsidP="006438DB">
      <w:r>
        <w:t>Obwohl d</w:t>
      </w:r>
      <w:r w:rsidR="00741F92">
        <w:t>er NEAT-Algorithmus sich</w:t>
      </w:r>
      <w:r w:rsidR="00CB25B3">
        <w:t xml:space="preserve"> prinzipiell in jeder modernen Programmiersprache </w:t>
      </w:r>
      <w:r>
        <w:t>realisieren lässt</w:t>
      </w:r>
      <w:r w:rsidR="00EA7061">
        <w:t xml:space="preserve">, </w:t>
      </w:r>
      <w:r>
        <w:t>gibt es angesichts oben</w:t>
      </w:r>
      <w:r w:rsidR="00FA4611">
        <w:t xml:space="preserve"> </w:t>
      </w:r>
      <w:r>
        <w:t>genannter Gründe besser</w:t>
      </w:r>
      <w:r w:rsidR="00BE7516">
        <w:t>e und weniger gut geeignete Kandid</w:t>
      </w:r>
      <w:r>
        <w:t>aten.</w:t>
      </w:r>
      <w:r w:rsidR="00CF3589">
        <w:t xml:space="preserve"> </w:t>
      </w:r>
      <w:r w:rsidR="007764B0">
        <w:t xml:space="preserve">Letztendlich </w:t>
      </w:r>
      <w:r w:rsidR="001F3A9F">
        <w:t xml:space="preserve">fiel die Wahl auf </w:t>
      </w:r>
      <w:r w:rsidR="00DF786B">
        <w:t>C++, eine sehr performante</w:t>
      </w:r>
      <w:r w:rsidR="00C34138">
        <w:t xml:space="preserve">, objektorientierte Sprache, welche mittels PInvoke (Platform Invoke) </w:t>
      </w:r>
      <w:r w:rsidR="00C41F1C">
        <w:t>eine Interfacemöglichkeit zu C# besitzt.</w:t>
      </w:r>
    </w:p>
    <w:p w14:paraId="4EBC6182" w14:textId="397A7114" w:rsidR="00402529" w:rsidRDefault="00CC4114" w:rsidP="00402529">
      <w:pPr>
        <w:pStyle w:val="berschrift3"/>
      </w:pPr>
      <w:bookmarkStart w:id="23" w:name="_Toc98691973"/>
      <w:r>
        <w:lastRenderedPageBreak/>
        <w:t>Programmarchitektur</w:t>
      </w:r>
      <w:bookmarkEnd w:id="23"/>
    </w:p>
    <w:p w14:paraId="43EE4E0A" w14:textId="29802D1E" w:rsidR="00C810B4" w:rsidRDefault="00C30421" w:rsidP="006438DB">
      <w:r w:rsidRPr="00C30421">
        <w:rPr>
          <w:noProof/>
          <w:lang w:val="en-US" w:eastAsia="en-US"/>
        </w:rPr>
        <w:drawing>
          <wp:inline distT="0" distB="0" distL="0" distR="0" wp14:anchorId="00F136C7" wp14:editId="41B1B311">
            <wp:extent cx="3370385" cy="2347600"/>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9823" cy="2354174"/>
                    </a:xfrm>
                    <a:prstGeom prst="rect">
                      <a:avLst/>
                    </a:prstGeom>
                  </pic:spPr>
                </pic:pic>
              </a:graphicData>
            </a:graphic>
          </wp:inline>
        </w:drawing>
      </w:r>
    </w:p>
    <w:p w14:paraId="0BDFE42C" w14:textId="4B1E4633" w:rsidR="000A16E7" w:rsidRPr="008F5994" w:rsidRDefault="000A16E7" w:rsidP="006438DB">
      <w:pPr>
        <w:rPr>
          <w:color w:val="FF0000"/>
        </w:rPr>
      </w:pPr>
      <w:r w:rsidRPr="008F5994">
        <w:rPr>
          <w:color w:val="FF0000"/>
        </w:rPr>
        <w:t>Fehlt: Genome/Connection (?)</w:t>
      </w:r>
      <w:r w:rsidR="004E7C15" w:rsidRPr="008F5994">
        <w:rPr>
          <w:color w:val="FF0000"/>
        </w:rPr>
        <w:t xml:space="preserve">, </w:t>
      </w:r>
      <w:r w:rsidR="00BD5851" w:rsidRPr="008F5994">
        <w:rPr>
          <w:color w:val="FF0000"/>
        </w:rPr>
        <w:t>G</w:t>
      </w:r>
      <w:r w:rsidR="004E7C15" w:rsidRPr="008F5994">
        <w:rPr>
          <w:color w:val="FF0000"/>
        </w:rPr>
        <w:t>enotype Container</w:t>
      </w:r>
    </w:p>
    <w:p w14:paraId="43E75AD6" w14:textId="6BFDC7DA" w:rsidR="00C810B4" w:rsidRDefault="00C810B4" w:rsidP="006438DB">
      <w:r>
        <w:t>Diese</w:t>
      </w:r>
      <w:r w:rsidR="0097253A">
        <w:t xml:space="preserve"> Kernfunktionalität</w:t>
      </w:r>
      <w:r w:rsidR="00972E97">
        <w:t xml:space="preserve"> dieser</w:t>
      </w:r>
      <w:r>
        <w:t xml:space="preserve"> Implementa</w:t>
      </w:r>
      <w:r w:rsidR="00B447E1">
        <w:t>tion ist in</w:t>
      </w:r>
      <w:r>
        <w:t xml:space="preserve"> </w:t>
      </w:r>
      <w:r w:rsidR="00972E97">
        <w:t>folgende</w:t>
      </w:r>
      <w:r>
        <w:t xml:space="preserve"> Hauptkomponenten </w:t>
      </w:r>
      <w:r w:rsidR="00B447E1">
        <w:t>gegliedert</w:t>
      </w:r>
      <w:r>
        <w:t>:</w:t>
      </w:r>
    </w:p>
    <w:p w14:paraId="4A546F32" w14:textId="11C5DE2F" w:rsidR="00C810B4" w:rsidRDefault="003523F5" w:rsidP="00B447E1">
      <w:pPr>
        <w:pStyle w:val="Listenabsatz"/>
        <w:numPr>
          <w:ilvl w:val="0"/>
          <w:numId w:val="19"/>
        </w:numPr>
      </w:pPr>
      <w:r>
        <w:t xml:space="preserve">Der </w:t>
      </w:r>
      <w:r>
        <w:rPr>
          <w:b/>
        </w:rPr>
        <w:t>Evolution Manager</w:t>
      </w:r>
      <w:r>
        <w:t xml:space="preserve"> </w:t>
      </w:r>
      <w:r w:rsidR="00555CC7">
        <w:t xml:space="preserve">koordiniert </w:t>
      </w:r>
      <w:r w:rsidR="004D6354">
        <w:t xml:space="preserve">den </w:t>
      </w:r>
      <w:r w:rsidR="008B4E75">
        <w:rPr>
          <w:b/>
        </w:rPr>
        <w:t xml:space="preserve">Evolution Mechanism </w:t>
      </w:r>
      <w:r w:rsidR="004D6354">
        <w:t xml:space="preserve">und </w:t>
      </w:r>
      <w:r w:rsidR="00556D3B">
        <w:t>fungiert als Container für die Individuen und Spezies.</w:t>
      </w:r>
      <w:r w:rsidR="002117F8">
        <w:t xml:space="preserve"> Außerdem stellt er </w:t>
      </w:r>
      <w:r w:rsidR="00A529E3">
        <w:t xml:space="preserve">das </w:t>
      </w:r>
      <w:r w:rsidR="00F17B05">
        <w:t>Lade- und Speicher</w:t>
      </w:r>
      <w:r w:rsidR="00A45910">
        <w:t>feature zur Verfügung.</w:t>
      </w:r>
    </w:p>
    <w:p w14:paraId="0F180112" w14:textId="123C9EAE" w:rsidR="009542C4" w:rsidRDefault="001F0361" w:rsidP="00B447E1">
      <w:pPr>
        <w:pStyle w:val="Listenabsatz"/>
        <w:numPr>
          <w:ilvl w:val="0"/>
          <w:numId w:val="19"/>
        </w:numPr>
      </w:pPr>
      <w:r>
        <w:t xml:space="preserve">Die </w:t>
      </w:r>
      <w:r>
        <w:rPr>
          <w:b/>
        </w:rPr>
        <w:t>Species</w:t>
      </w:r>
      <w:r w:rsidR="00373321">
        <w:t>-</w:t>
      </w:r>
      <w:r>
        <w:t xml:space="preserve">Klasse </w:t>
      </w:r>
      <w:r w:rsidR="00C22659">
        <w:t xml:space="preserve">ist für sämtliche Speciation-Funktionalitäten zuständig. </w:t>
      </w:r>
      <w:r w:rsidR="00A64D01">
        <w:t>Dies umfasst</w:t>
      </w:r>
      <w:r w:rsidR="001D648D">
        <w:t xml:space="preserve"> </w:t>
      </w:r>
      <w:r w:rsidR="007C4374">
        <w:t>Distance-Berechnungen</w:t>
      </w:r>
      <w:r w:rsidR="003F4D72">
        <w:t xml:space="preserve">, Verwaltung von zugehörigen </w:t>
      </w:r>
      <w:r w:rsidR="00D35945">
        <w:t xml:space="preserve">Individuen und </w:t>
      </w:r>
      <w:r w:rsidR="00521246">
        <w:t>die Berechnung des Quadratdurchschnitts.</w:t>
      </w:r>
    </w:p>
    <w:p w14:paraId="40A4BEC3" w14:textId="55D778A4" w:rsidR="00862A23" w:rsidRDefault="00862A23" w:rsidP="00B447E1">
      <w:pPr>
        <w:pStyle w:val="Listenabsatz"/>
        <w:numPr>
          <w:ilvl w:val="0"/>
          <w:numId w:val="19"/>
        </w:numPr>
      </w:pPr>
      <w:r>
        <w:rPr>
          <w:b/>
        </w:rPr>
        <w:t>IGenotype</w:t>
      </w:r>
      <w:r>
        <w:t xml:space="preserve"> definiert das Genotype-Interface</w:t>
      </w:r>
      <w:r w:rsidR="005C21F8">
        <w:t>. Ein Genotyp</w:t>
      </w:r>
      <w:r w:rsidR="00B428A2">
        <w:t xml:space="preserve"> </w:t>
      </w:r>
      <w:r w:rsidR="00225290">
        <w:t>entspr</w:t>
      </w:r>
      <w:r w:rsidR="00997886">
        <w:t>icht einer Sammlung von Genomen</w:t>
      </w:r>
      <w:r w:rsidR="0082751C" w:rsidRPr="0082751C">
        <w:rPr>
          <w:color w:val="FF0000"/>
        </w:rPr>
        <w:t xml:space="preserve"> (siehe Kapitel)</w:t>
      </w:r>
      <w:r w:rsidR="00997886" w:rsidRPr="0082751C">
        <w:rPr>
          <w:color w:val="FF0000"/>
        </w:rPr>
        <w:t xml:space="preserve"> </w:t>
      </w:r>
      <w:r w:rsidR="00997886">
        <w:t xml:space="preserve">und </w:t>
      </w:r>
      <w:r w:rsidR="00830A15">
        <w:t>ist somit die Repräsentation</w:t>
      </w:r>
      <w:r w:rsidR="0082751C">
        <w:t xml:space="preserve"> </w:t>
      </w:r>
      <w:r w:rsidR="00956AD4">
        <w:t xml:space="preserve">eines </w:t>
      </w:r>
      <w:r w:rsidR="004B7C96">
        <w:t xml:space="preserve">neuronalen </w:t>
      </w:r>
      <w:r w:rsidR="00956AD4">
        <w:t>Netzwerks</w:t>
      </w:r>
      <w:r w:rsidR="00230C19">
        <w:t>.</w:t>
      </w:r>
      <w:r w:rsidR="005B3B2A">
        <w:t xml:space="preserve"> </w:t>
      </w:r>
      <w:r w:rsidR="007055C4">
        <w:t xml:space="preserve">Die Hauptanforderungen </w:t>
      </w:r>
      <w:r w:rsidR="005B3B2A">
        <w:t xml:space="preserve">sind </w:t>
      </w:r>
      <w:r w:rsidR="0090059A">
        <w:t>Speicherung und Fortpflanzung</w:t>
      </w:r>
      <w:r w:rsidR="00D234C9">
        <w:t>, folglich fällt auch die Optimierung dementsprechend aus</w:t>
      </w:r>
      <w:r w:rsidR="0090059A">
        <w:t>.</w:t>
      </w:r>
      <w:r w:rsidR="005B2A90">
        <w:br/>
        <w:t xml:space="preserve">Zusätzlich verfügt die Implementation über einen </w:t>
      </w:r>
      <w:r w:rsidR="005B2A90">
        <w:rPr>
          <w:b/>
        </w:rPr>
        <w:t>Genotype Container</w:t>
      </w:r>
      <w:r w:rsidR="00E7323A">
        <w:t>, in welchem mehrere gleichartige Genotyp-Objekte gespeichert werden können.</w:t>
      </w:r>
    </w:p>
    <w:p w14:paraId="4C3061D6" w14:textId="69F9468F" w:rsidR="00103947" w:rsidRDefault="00103947" w:rsidP="00103947">
      <w:pPr>
        <w:pStyle w:val="Listenabsatz"/>
        <w:numPr>
          <w:ilvl w:val="0"/>
          <w:numId w:val="19"/>
        </w:numPr>
      </w:pPr>
      <w:r>
        <w:rPr>
          <w:b/>
        </w:rPr>
        <w:t>Connection</w:t>
      </w:r>
      <w:r w:rsidR="00007394">
        <w:t xml:space="preserve"> </w:t>
      </w:r>
      <w:r w:rsidR="007D3ABE">
        <w:t xml:space="preserve">ist ein simpler Datentyp zur Speicherung von Verbindungsinformationen. Er enthält lediglich </w:t>
      </w:r>
      <w:r w:rsidR="009C4459">
        <w:t>Weight, Source-Neuron und Target-Neuron.</w:t>
      </w:r>
    </w:p>
    <w:p w14:paraId="237684AB" w14:textId="5E2D204A" w:rsidR="007564F5" w:rsidRPr="007564F5" w:rsidRDefault="004B6421" w:rsidP="00B447E1">
      <w:pPr>
        <w:pStyle w:val="Listenabsatz"/>
        <w:numPr>
          <w:ilvl w:val="0"/>
          <w:numId w:val="19"/>
        </w:numPr>
      </w:pPr>
      <w:r>
        <w:t>Das</w:t>
      </w:r>
      <w:r w:rsidR="00E21FE1">
        <w:t xml:space="preserve"> </w:t>
      </w:r>
      <w:r w:rsidR="007564F5">
        <w:rPr>
          <w:b/>
        </w:rPr>
        <w:t>Genome</w:t>
      </w:r>
      <w:r w:rsidR="00515249">
        <w:rPr>
          <w:b/>
        </w:rPr>
        <w:t xml:space="preserve"> </w:t>
      </w:r>
      <w:r w:rsidR="00973D1A">
        <w:t xml:space="preserve">fungiert als </w:t>
      </w:r>
      <w:r w:rsidR="003E376B">
        <w:t xml:space="preserve">Manager </w:t>
      </w:r>
      <w:r w:rsidR="00B20837">
        <w:t>einer Connection</w:t>
      </w:r>
      <w:r w:rsidR="008C34D7">
        <w:t>.</w:t>
      </w:r>
      <w:r w:rsidR="00A60E15">
        <w:t xml:space="preserve"> </w:t>
      </w:r>
      <w:r w:rsidR="008C5D94">
        <w:t>Genome sind für die Mutation von Verbindungen zuständig.</w:t>
      </w:r>
    </w:p>
    <w:p w14:paraId="78839842" w14:textId="56E473D1" w:rsidR="00230C19" w:rsidRDefault="00230C19" w:rsidP="00B447E1">
      <w:pPr>
        <w:pStyle w:val="Listenabsatz"/>
        <w:numPr>
          <w:ilvl w:val="0"/>
          <w:numId w:val="19"/>
        </w:numPr>
      </w:pPr>
      <w:r>
        <w:rPr>
          <w:b/>
        </w:rPr>
        <w:lastRenderedPageBreak/>
        <w:t>IPhenotype</w:t>
      </w:r>
      <w:r w:rsidR="002B14D2">
        <w:rPr>
          <w:b/>
        </w:rPr>
        <w:t xml:space="preserve"> </w:t>
      </w:r>
      <w:r w:rsidR="007564F5">
        <w:t>ist</w:t>
      </w:r>
      <w:r w:rsidR="005674D6">
        <w:t xml:space="preserve"> </w:t>
      </w:r>
      <w:r w:rsidR="005B3B2A">
        <w:t xml:space="preserve">das Interface </w:t>
      </w:r>
      <w:r w:rsidR="008C2065">
        <w:t>des neuronalen Netzwerks. Phänotypen</w:t>
      </w:r>
      <w:r w:rsidR="00A508A9">
        <w:t xml:space="preserve"> sind </w:t>
      </w:r>
      <w:r w:rsidR="000F491D">
        <w:t xml:space="preserve">die </w:t>
      </w:r>
      <w:r w:rsidR="00765273">
        <w:t xml:space="preserve">funktionelle </w:t>
      </w:r>
      <w:r w:rsidR="00A15411">
        <w:t>Entsprechung</w:t>
      </w:r>
      <w:r w:rsidR="00765273">
        <w:t xml:space="preserve"> eines</w:t>
      </w:r>
      <w:r w:rsidR="00A15411">
        <w:t xml:space="preserve"> Genotyps</w:t>
      </w:r>
      <w:r w:rsidR="001163D4">
        <w:t xml:space="preserve">. </w:t>
      </w:r>
      <w:r w:rsidR="00B97F62">
        <w:t xml:space="preserve">Im Gegensatz zu </w:t>
      </w:r>
      <w:r w:rsidR="00B33291">
        <w:t>Genotypen</w:t>
      </w:r>
      <w:r w:rsidR="00B97F62">
        <w:t xml:space="preserve"> sind sie</w:t>
      </w:r>
      <w:r w:rsidR="00C60592">
        <w:t xml:space="preserve"> </w:t>
      </w:r>
      <w:r w:rsidR="00B53911">
        <w:t>für d</w:t>
      </w:r>
      <w:r w:rsidR="001D347F">
        <w:t>ie Aktivierung</w:t>
      </w:r>
      <w:r w:rsidR="00604E15">
        <w:t>, also den eigentlichen Betrieb</w:t>
      </w:r>
      <w:r w:rsidR="001D347F">
        <w:t xml:space="preserve"> optimiert.</w:t>
      </w:r>
    </w:p>
    <w:p w14:paraId="76CBC1DE" w14:textId="0876983F" w:rsidR="00604830" w:rsidRDefault="008D4A3C" w:rsidP="007C25ED">
      <w:pPr>
        <w:pStyle w:val="Listenabsatz"/>
        <w:numPr>
          <w:ilvl w:val="0"/>
          <w:numId w:val="19"/>
        </w:numPr>
      </w:pPr>
      <w:r>
        <w:t>Unter</w:t>
      </w:r>
      <w:r w:rsidR="004F4945">
        <w:t xml:space="preserve"> </w:t>
      </w:r>
      <w:r w:rsidR="004F4945">
        <w:rPr>
          <w:b/>
        </w:rPr>
        <w:t>Decoding</w:t>
      </w:r>
      <w:r>
        <w:t xml:space="preserve"> fällt </w:t>
      </w:r>
      <w:r w:rsidR="00A05983">
        <w:t xml:space="preserve">die </w:t>
      </w:r>
      <w:r w:rsidR="003E5E7A">
        <w:t>Übersetzung</w:t>
      </w:r>
      <w:r w:rsidR="00A05983">
        <w:t xml:space="preserve"> eines Genotyps in einen Phänotyp.</w:t>
      </w:r>
      <w:r w:rsidR="00DE78C5">
        <w:t xml:space="preserve"> </w:t>
      </w:r>
      <w:r w:rsidR="00E841D2">
        <w:t xml:space="preserve">Um dies für jedwede Kombination zu ermöglichen, ist die Hilfsklasse </w:t>
      </w:r>
      <w:r w:rsidR="001B1C35">
        <w:rPr>
          <w:b/>
        </w:rPr>
        <w:t xml:space="preserve">Generic Genotype </w:t>
      </w:r>
      <w:r w:rsidR="00E841D2">
        <w:t>vorgesehen</w:t>
      </w:r>
      <w:r w:rsidR="004F0D0B">
        <w:t>, welche</w:t>
      </w:r>
      <w:r w:rsidR="007C25ED">
        <w:t xml:space="preserve"> </w:t>
      </w:r>
      <w:r w:rsidR="005D1BE6">
        <w:t>von jedem Genotyp erstellbar</w:t>
      </w:r>
      <w:r w:rsidR="00AA0A43">
        <w:t xml:space="preserve"> und in jeden Phänotyp überführbar</w:t>
      </w:r>
      <w:r w:rsidR="00AD34B6">
        <w:t xml:space="preserve"> </w:t>
      </w:r>
      <w:r w:rsidR="005B06F4">
        <w:t xml:space="preserve">sein </w:t>
      </w:r>
      <w:r w:rsidR="004F0D0B">
        <w:t>muss</w:t>
      </w:r>
      <w:r w:rsidR="00BD5373">
        <w:t xml:space="preserve">. </w:t>
      </w:r>
      <w:r w:rsidR="007B6B16">
        <w:t>Vo</w:t>
      </w:r>
      <w:r w:rsidR="001B4BB4">
        <w:t xml:space="preserve">raussetzung </w:t>
      </w:r>
      <w:r w:rsidR="00560450">
        <w:t>h</w:t>
      </w:r>
      <w:r w:rsidR="00FB29C2">
        <w:t>i</w:t>
      </w:r>
      <w:r w:rsidR="00560450">
        <w:t>er</w:t>
      </w:r>
      <w:r w:rsidR="00FB29C2">
        <w:t>für</w:t>
      </w:r>
      <w:r w:rsidR="00F33B86">
        <w:t xml:space="preserve"> ist die Fähigkeit, sämtliche fü</w:t>
      </w:r>
      <w:r w:rsidR="007C25ED">
        <w:t>r die Übersetzung relevanten Informationen zu kodieren</w:t>
      </w:r>
      <w:r w:rsidR="00C26330">
        <w:t>.</w:t>
      </w:r>
    </w:p>
    <w:p w14:paraId="56CC3D1F" w14:textId="4D382593" w:rsidR="00125932" w:rsidRDefault="0001437D" w:rsidP="00D968E8">
      <w:r>
        <w:t xml:space="preserve">Wie bereits erwähnt ist </w:t>
      </w:r>
      <w:r w:rsidR="00273933">
        <w:t>eine ähnliche</w:t>
      </w:r>
      <w:r w:rsidR="00A40575">
        <w:t xml:space="preserve"> Gruppierung der Kernkomponenten </w:t>
      </w:r>
      <w:r w:rsidR="00060400">
        <w:t>auch in der</w:t>
      </w:r>
      <w:r w:rsidR="009372E4">
        <w:t xml:space="preserve"> ursprünglichen NEAT-</w:t>
      </w:r>
      <w:r w:rsidR="000C4AB9">
        <w:t xml:space="preserve">Publikation </w:t>
      </w:r>
      <w:r w:rsidR="00EC5599">
        <w:t>vorhanden.</w:t>
      </w:r>
      <w:r w:rsidR="00A40575">
        <w:t xml:space="preserve"> </w:t>
      </w:r>
      <w:r w:rsidR="00DD27E4">
        <w:t>Zusätzlich Inspiration</w:t>
      </w:r>
      <w:r w:rsidR="00D06E65">
        <w:t>, besonders hinsichtlich des Genotype-Phenotype-Dualismus</w:t>
      </w:r>
      <w:r w:rsidR="00DD27E4">
        <w:t xml:space="preserve"> </w:t>
      </w:r>
      <w:r w:rsidR="00495A0F">
        <w:t>stammt von</w:t>
      </w:r>
      <w:r w:rsidR="00FC789E">
        <w:t xml:space="preserve"> der </w:t>
      </w:r>
      <w:r w:rsidR="00E47FFE">
        <w:rPr>
          <w:i/>
        </w:rPr>
        <w:t xml:space="preserve">SharpNEAT </w:t>
      </w:r>
      <w:r w:rsidR="00495A0F">
        <w:t xml:space="preserve">Library </w:t>
      </w:r>
      <w:r w:rsidR="00E47FFE">
        <w:t>von Colin Green.</w:t>
      </w:r>
    </w:p>
    <w:p w14:paraId="5382963C" w14:textId="5450A0CA" w:rsidR="00C93492" w:rsidRDefault="00C93492" w:rsidP="00347732">
      <w:pPr>
        <w:pStyle w:val="berschrift3"/>
        <w:tabs>
          <w:tab w:val="clear" w:pos="720"/>
        </w:tabs>
        <w:ind w:left="0" w:firstLine="0"/>
      </w:pPr>
      <w:bookmarkStart w:id="24" w:name="_Toc98691974"/>
      <w:r>
        <w:t>API</w:t>
      </w:r>
      <w:bookmarkEnd w:id="24"/>
    </w:p>
    <w:p w14:paraId="53CA4F44" w14:textId="5069694B" w:rsidR="00C93492" w:rsidRDefault="00C93492" w:rsidP="00C93492">
      <w:r>
        <w:t>Dieses Kapitel ist eine Übersicht über die relevantesten Funkti</w:t>
      </w:r>
      <w:r w:rsidR="00255DE9">
        <w:t>onen zur Verwendung als Library, d</w:t>
      </w:r>
      <w:r w:rsidR="008E362D">
        <w:t xml:space="preserve">as Grundkonzept findet sich in Kapitel </w:t>
      </w:r>
      <w:r w:rsidR="008E362D">
        <w:rPr>
          <w:color w:val="FF0000"/>
        </w:rPr>
        <w:t>2.4.2</w:t>
      </w:r>
      <w:r w:rsidR="004C30AD">
        <w:rPr>
          <w:color w:val="FF0000"/>
        </w:rPr>
        <w:t>.</w:t>
      </w:r>
      <w:r w:rsidR="008E362D">
        <w:t xml:space="preserve"> </w:t>
      </w:r>
      <w:r>
        <w:t xml:space="preserve"> Eine detailliertere Beschreibung ist </w:t>
      </w:r>
      <w:r>
        <w:rPr>
          <w:color w:val="FF0000"/>
        </w:rPr>
        <w:t xml:space="preserve">in Kapitel </w:t>
      </w:r>
      <w:r w:rsidR="00242F16">
        <w:rPr>
          <w:color w:val="FF0000"/>
        </w:rPr>
        <w:t>2.4.4</w:t>
      </w:r>
      <w:r>
        <w:t xml:space="preserve"> zu finden.</w:t>
      </w:r>
      <w:r w:rsidR="00047F8E">
        <w:t xml:space="preserve"> Aus </w:t>
      </w:r>
      <w:r w:rsidR="00F44E59">
        <w:t xml:space="preserve">Gründen der Übersichtlichkeit sind lediglich die </w:t>
      </w:r>
      <w:r w:rsidR="00E53FE3">
        <w:t>relev</w:t>
      </w:r>
      <w:r w:rsidR="00AC5440">
        <w:t>anten C#</w:t>
      </w:r>
      <w:r w:rsidR="00913251">
        <w:t xml:space="preserve">-Funktionen </w:t>
      </w:r>
      <w:r w:rsidR="00EB42EE">
        <w:t>dokumentiert</w:t>
      </w:r>
      <w:r w:rsidR="00AC5440">
        <w:t>.</w:t>
      </w:r>
    </w:p>
    <w:p w14:paraId="5901C998" w14:textId="38C7951B" w:rsidR="0041517B" w:rsidRPr="008074D7" w:rsidRDefault="008074D7" w:rsidP="00C93492">
      <w:pPr>
        <w:rPr>
          <w:color w:val="FF0000"/>
        </w:rPr>
      </w:pPr>
      <w:r>
        <w:rPr>
          <w:color w:val="FF0000"/>
        </w:rPr>
        <w:t>Übersicht (Inhaltsverzeichnis?)</w:t>
      </w:r>
    </w:p>
    <w:p w14:paraId="134FCAE2" w14:textId="52CD0134" w:rsidR="00C93492" w:rsidRDefault="00C93492" w:rsidP="00D07945">
      <w:pPr>
        <w:pStyle w:val="berschrift4"/>
        <w:rPr>
          <w:b/>
        </w:rPr>
      </w:pPr>
      <w:r w:rsidRPr="0047203C">
        <w:rPr>
          <w:b/>
        </w:rPr>
        <w:t>N</w:t>
      </w:r>
      <w:r w:rsidR="00450FB8">
        <w:rPr>
          <w:b/>
        </w:rPr>
        <w:t>eatEvolution</w:t>
      </w:r>
      <w:r w:rsidRPr="0047203C">
        <w:rPr>
          <w:b/>
        </w:rPr>
        <w:t>Manager:</w:t>
      </w:r>
    </w:p>
    <w:p w14:paraId="64FE847B" w14:textId="3194C99C" w:rsidR="0047203C" w:rsidRDefault="0047203C" w:rsidP="0047203C">
      <w:r>
        <w:t xml:space="preserve">Der Evolution Manager ist C# als Klasse realisiert, </w:t>
      </w:r>
      <w:r w:rsidR="00EC402F">
        <w:t xml:space="preserve">folglich </w:t>
      </w:r>
      <w:r w:rsidR="001A331A">
        <w:t>sind sämtliche</w:t>
      </w:r>
      <w:r w:rsidR="00573988">
        <w:t xml:space="preserve"> </w:t>
      </w:r>
      <w:r w:rsidR="00C87484">
        <w:t>Funktionen Klassen</w:t>
      </w:r>
      <w:r w:rsidR="00FE0A17">
        <w:t>methoden</w:t>
      </w:r>
      <w:r w:rsidR="00C87484">
        <w:t>.</w:t>
      </w:r>
      <w:r w:rsidR="00D31FD1">
        <w:t xml:space="preserve"> </w:t>
      </w:r>
    </w:p>
    <w:p w14:paraId="74D7453C" w14:textId="4A751B8E" w:rsidR="00030BBB" w:rsidRPr="00054E06" w:rsidRDefault="00D97D4B" w:rsidP="00054E06">
      <w:pPr>
        <w:rPr>
          <w:b/>
          <w:lang w:val="en-US"/>
        </w:rPr>
      </w:pPr>
      <w:r>
        <w:rPr>
          <w:b/>
          <w:lang w:val="en-US"/>
        </w:rPr>
        <w:t>Konstruk</w:t>
      </w:r>
      <w:r w:rsidR="00BC2374" w:rsidRPr="00301B60">
        <w:rPr>
          <w:b/>
          <w:lang w:val="en-US"/>
        </w:rPr>
        <w:t>tor:</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301B60" w:rsidRPr="008F5994" w14:paraId="6ADED41F" w14:textId="77777777" w:rsidTr="007D549A">
        <w:trPr>
          <w:jc w:val="center"/>
        </w:trPr>
        <w:tc>
          <w:tcPr>
            <w:tcW w:w="1838" w:type="dxa"/>
            <w:tcBorders>
              <w:top w:val="nil"/>
              <w:bottom w:val="single" w:sz="4" w:space="0" w:color="auto"/>
              <w:right w:val="single" w:sz="4" w:space="0" w:color="auto"/>
            </w:tcBorders>
          </w:tcPr>
          <w:p w14:paraId="772887D8" w14:textId="40AB2146" w:rsidR="00301B60" w:rsidRDefault="00301B60" w:rsidP="00EA23B5">
            <w:pPr>
              <w:rPr>
                <w:b/>
              </w:rPr>
            </w:pPr>
            <w:r>
              <w:rPr>
                <w:b/>
              </w:rPr>
              <w:t>Signatur</w:t>
            </w:r>
          </w:p>
        </w:tc>
        <w:tc>
          <w:tcPr>
            <w:tcW w:w="6662" w:type="dxa"/>
            <w:tcBorders>
              <w:left w:val="single" w:sz="4" w:space="0" w:color="auto"/>
            </w:tcBorders>
          </w:tcPr>
          <w:p w14:paraId="68F06EFD" w14:textId="301832F5" w:rsidR="00301B60" w:rsidRPr="00054E06" w:rsidRDefault="00ED6C3A" w:rsidP="0093784C">
            <w:pPr>
              <w:tabs>
                <w:tab w:val="left" w:pos="463"/>
              </w:tabs>
              <w:spacing w:line="240" w:lineRule="auto"/>
              <w:ind w:left="463" w:hanging="463"/>
              <w:rPr>
                <w:lang w:val="en-US"/>
              </w:rPr>
            </w:pPr>
            <w:r w:rsidRPr="002F3799">
              <w:rPr>
                <w:lang w:val="en-US"/>
              </w:rPr>
              <w:t>NeatEvolutionManager(uint t_input_num, uint t_output_num, NeatEvolutionSettings t_settings)</w:t>
            </w:r>
          </w:p>
        </w:tc>
      </w:tr>
      <w:tr w:rsidR="00E17066" w:rsidRPr="00174A85" w14:paraId="338C5954" w14:textId="77777777" w:rsidTr="007D549A">
        <w:trPr>
          <w:jc w:val="center"/>
        </w:trPr>
        <w:tc>
          <w:tcPr>
            <w:tcW w:w="1838" w:type="dxa"/>
            <w:tcBorders>
              <w:top w:val="single" w:sz="4" w:space="0" w:color="auto"/>
              <w:bottom w:val="single" w:sz="4" w:space="0" w:color="auto"/>
              <w:right w:val="single" w:sz="4" w:space="0" w:color="auto"/>
            </w:tcBorders>
          </w:tcPr>
          <w:p w14:paraId="72959523" w14:textId="2880E413" w:rsidR="00E17066" w:rsidRPr="00405013" w:rsidRDefault="00E17066" w:rsidP="00EA23B5">
            <w:pPr>
              <w:rPr>
                <w:b/>
              </w:rPr>
            </w:pPr>
            <w:r>
              <w:rPr>
                <w:b/>
              </w:rPr>
              <w:t>Funktion</w:t>
            </w:r>
          </w:p>
        </w:tc>
        <w:tc>
          <w:tcPr>
            <w:tcW w:w="6662" w:type="dxa"/>
            <w:tcBorders>
              <w:left w:val="single" w:sz="4" w:space="0" w:color="auto"/>
            </w:tcBorders>
          </w:tcPr>
          <w:p w14:paraId="6F8745C4" w14:textId="15854974" w:rsidR="00E17066" w:rsidRDefault="009D3A5C" w:rsidP="006E2441">
            <w:pPr>
              <w:spacing w:line="240" w:lineRule="auto"/>
            </w:pPr>
            <w:r>
              <w:t xml:space="preserve">Erstellt eine neue </w:t>
            </w:r>
            <w:r w:rsidR="004879F7">
              <w:t xml:space="preserve">Evolution-Manager </w:t>
            </w:r>
            <w:r>
              <w:t>Instanz</w:t>
            </w:r>
            <w:r w:rsidR="006E2441">
              <w:t>.</w:t>
            </w:r>
          </w:p>
        </w:tc>
      </w:tr>
      <w:tr w:rsidR="001A78C1" w:rsidRPr="00174A85" w14:paraId="55B05858" w14:textId="77777777" w:rsidTr="006974A9">
        <w:trPr>
          <w:jc w:val="center"/>
        </w:trPr>
        <w:tc>
          <w:tcPr>
            <w:tcW w:w="1838" w:type="dxa"/>
            <w:tcBorders>
              <w:top w:val="single" w:sz="4" w:space="0" w:color="auto"/>
              <w:bottom w:val="single" w:sz="4" w:space="0" w:color="auto"/>
              <w:right w:val="single" w:sz="4" w:space="0" w:color="auto"/>
            </w:tcBorders>
          </w:tcPr>
          <w:p w14:paraId="26A542DB" w14:textId="596B2D13" w:rsidR="001A78C1" w:rsidRDefault="001A78C1" w:rsidP="00EA23B5">
            <w:pPr>
              <w:rPr>
                <w:b/>
              </w:rPr>
            </w:pPr>
            <w:r>
              <w:rPr>
                <w:b/>
              </w:rPr>
              <w:t>Verwendung</w:t>
            </w:r>
          </w:p>
        </w:tc>
        <w:tc>
          <w:tcPr>
            <w:tcW w:w="6662" w:type="dxa"/>
            <w:tcBorders>
              <w:left w:val="single" w:sz="4" w:space="0" w:color="auto"/>
              <w:bottom w:val="single" w:sz="4" w:space="0" w:color="auto"/>
            </w:tcBorders>
          </w:tcPr>
          <w:p w14:paraId="2D028B8D" w14:textId="621F0269" w:rsidR="001A78C1" w:rsidRDefault="00610E6E" w:rsidP="006E2441">
            <w:pPr>
              <w:spacing w:line="240" w:lineRule="auto"/>
            </w:pPr>
            <w:r>
              <w:t xml:space="preserve">Das Erstellen eines Evolution-Managers stellt den </w:t>
            </w:r>
            <w:r w:rsidR="00F63EE3">
              <w:t xml:space="preserve">Start </w:t>
            </w:r>
            <w:r w:rsidR="00E00948">
              <w:t>des Evolutionsvorganges da</w:t>
            </w:r>
            <w:r w:rsidR="000838CF">
              <w:t>r</w:t>
            </w:r>
            <w:r w:rsidR="00E00948">
              <w:t>.</w:t>
            </w:r>
          </w:p>
        </w:tc>
      </w:tr>
      <w:tr w:rsidR="001C21E7" w:rsidRPr="00174A85" w14:paraId="6904764E" w14:textId="77777777" w:rsidTr="006974A9">
        <w:trPr>
          <w:jc w:val="center"/>
        </w:trPr>
        <w:tc>
          <w:tcPr>
            <w:tcW w:w="1838" w:type="dxa"/>
            <w:tcBorders>
              <w:top w:val="single" w:sz="4" w:space="0" w:color="auto"/>
              <w:bottom w:val="single" w:sz="4" w:space="0" w:color="auto"/>
              <w:right w:val="single" w:sz="4" w:space="0" w:color="auto"/>
            </w:tcBorders>
          </w:tcPr>
          <w:p w14:paraId="11646B6E" w14:textId="034A1642" w:rsidR="001C21E7" w:rsidRDefault="001C21E7" w:rsidP="00EA23B5">
            <w:pPr>
              <w:rPr>
                <w:b/>
              </w:rPr>
            </w:pPr>
            <w:r>
              <w:rPr>
                <w:b/>
              </w:rPr>
              <w:t>Argumente</w:t>
            </w:r>
          </w:p>
        </w:tc>
        <w:tc>
          <w:tcPr>
            <w:tcW w:w="6662" w:type="dxa"/>
            <w:tcBorders>
              <w:top w:val="single" w:sz="4" w:space="0" w:color="auto"/>
              <w:left w:val="single" w:sz="4" w:space="0" w:color="auto"/>
              <w:bottom w:val="single" w:sz="4" w:space="0" w:color="auto"/>
            </w:tcBorders>
          </w:tcPr>
          <w:p w14:paraId="7C59ABBC" w14:textId="218F81C2" w:rsidR="008514A4" w:rsidRDefault="0093784C" w:rsidP="008514A4">
            <w:pPr>
              <w:ind w:left="463" w:hanging="463"/>
            </w:pPr>
            <w:r w:rsidRPr="009815B8">
              <w:rPr>
                <w:i/>
              </w:rPr>
              <w:t>t_input_num:</w:t>
            </w:r>
            <w:r w:rsidR="00320E3D">
              <w:t xml:space="preserve"> </w:t>
            </w:r>
            <w:r w:rsidR="00BF540C">
              <w:t xml:space="preserve">Die </w:t>
            </w:r>
            <w:r w:rsidR="008514A4">
              <w:t>Anzahl an Eingängen</w:t>
            </w:r>
            <w:r w:rsidR="00BF540C">
              <w:t xml:space="preserve"> des zu entwickelnde Netzwe</w:t>
            </w:r>
            <w:r w:rsidR="00B330B2">
              <w:t>rk. Di</w:t>
            </w:r>
            <w:r w:rsidR="00BF540C">
              <w:t xml:space="preserve">ese ist unveränderlich und muss größer als </w:t>
            </w:r>
            <w:r w:rsidR="004A2814">
              <w:t>0</w:t>
            </w:r>
            <w:r w:rsidR="00BF540C">
              <w:t xml:space="preserve"> sein.</w:t>
            </w:r>
          </w:p>
          <w:p w14:paraId="4CAD76A7" w14:textId="42DD510B" w:rsidR="008514A4" w:rsidRDefault="0093784C" w:rsidP="008514A4">
            <w:pPr>
              <w:ind w:left="463" w:hanging="463"/>
            </w:pPr>
            <w:r w:rsidRPr="009815B8">
              <w:rPr>
                <w:i/>
              </w:rPr>
              <w:lastRenderedPageBreak/>
              <w:t>t_output_num</w:t>
            </w:r>
            <w:r w:rsidR="008514A4" w:rsidRPr="009815B8">
              <w:rPr>
                <w:i/>
              </w:rPr>
              <w:t>:</w:t>
            </w:r>
            <w:r w:rsidR="008514A4">
              <w:t xml:space="preserve"> Die </w:t>
            </w:r>
            <w:r w:rsidR="003047A3">
              <w:t>Anzahl an Ausgängen</w:t>
            </w:r>
            <w:r w:rsidR="008514A4">
              <w:t xml:space="preserve"> des zu entwickelnde Netzwe</w:t>
            </w:r>
            <w:r w:rsidR="00B330B2">
              <w:t>rk. D</w:t>
            </w:r>
            <w:r w:rsidR="008514A4">
              <w:t xml:space="preserve">iese ist unveränderlich und muss größer als </w:t>
            </w:r>
            <w:r w:rsidR="004A2814">
              <w:t>0</w:t>
            </w:r>
            <w:r w:rsidR="008514A4">
              <w:t xml:space="preserve"> sein.</w:t>
            </w:r>
          </w:p>
          <w:p w14:paraId="547A0AFD" w14:textId="6552E274" w:rsidR="001C21E7" w:rsidRDefault="0093784C" w:rsidP="008514A4">
            <w:pPr>
              <w:ind w:left="463" w:hanging="463"/>
            </w:pPr>
            <w:r w:rsidRPr="009815B8">
              <w:rPr>
                <w:i/>
              </w:rPr>
              <w:t>t_settings:</w:t>
            </w:r>
            <w:r w:rsidR="008A594F">
              <w:t xml:space="preserve"> </w:t>
            </w:r>
            <w:r w:rsidR="00292188">
              <w:t xml:space="preserve">Ein Objekt vom Typ NeatEvolutionSettings. Legt weitere </w:t>
            </w:r>
            <w:r w:rsidR="00817A66">
              <w:t xml:space="preserve">Randparameter </w:t>
            </w:r>
            <w:r w:rsidR="005A1639">
              <w:t>der Evolution</w:t>
            </w:r>
            <w:r w:rsidR="006C207C">
              <w:t xml:space="preserve"> fest.</w:t>
            </w:r>
          </w:p>
        </w:tc>
      </w:tr>
      <w:tr w:rsidR="001C21E7" w:rsidRPr="00174A85" w14:paraId="0CBE2C42" w14:textId="77777777" w:rsidTr="006974A9">
        <w:trPr>
          <w:jc w:val="center"/>
        </w:trPr>
        <w:tc>
          <w:tcPr>
            <w:tcW w:w="1838" w:type="dxa"/>
            <w:tcBorders>
              <w:top w:val="single" w:sz="4" w:space="0" w:color="auto"/>
              <w:bottom w:val="single" w:sz="4" w:space="0" w:color="auto"/>
              <w:right w:val="single" w:sz="4" w:space="0" w:color="auto"/>
            </w:tcBorders>
          </w:tcPr>
          <w:p w14:paraId="6D5E7C72" w14:textId="2F952E8E" w:rsidR="001C21E7" w:rsidRDefault="001C21E7" w:rsidP="00EA23B5">
            <w:pPr>
              <w:rPr>
                <w:b/>
              </w:rPr>
            </w:pPr>
            <w:r>
              <w:rPr>
                <w:b/>
              </w:rPr>
              <w:lastRenderedPageBreak/>
              <w:t>Return</w:t>
            </w:r>
            <w:r w:rsidR="00EF06B0">
              <w:rPr>
                <w:b/>
              </w:rPr>
              <w:t>s</w:t>
            </w:r>
          </w:p>
        </w:tc>
        <w:tc>
          <w:tcPr>
            <w:tcW w:w="6662" w:type="dxa"/>
            <w:tcBorders>
              <w:top w:val="single" w:sz="4" w:space="0" w:color="auto"/>
              <w:left w:val="single" w:sz="4" w:space="0" w:color="auto"/>
            </w:tcBorders>
          </w:tcPr>
          <w:p w14:paraId="5CD905BE" w14:textId="5B8ABB19" w:rsidR="001C21E7" w:rsidRDefault="007279FE" w:rsidP="00EA23B5">
            <w:r>
              <w:t>-</w:t>
            </w:r>
          </w:p>
        </w:tc>
      </w:tr>
      <w:tr w:rsidR="00E32630" w:rsidRPr="00174A85" w14:paraId="5E3CAD07" w14:textId="77777777" w:rsidTr="006974A9">
        <w:trPr>
          <w:jc w:val="center"/>
        </w:trPr>
        <w:tc>
          <w:tcPr>
            <w:tcW w:w="1838" w:type="dxa"/>
            <w:tcBorders>
              <w:top w:val="single" w:sz="4" w:space="0" w:color="auto"/>
              <w:bottom w:val="single" w:sz="4" w:space="0" w:color="auto"/>
              <w:right w:val="single" w:sz="4" w:space="0" w:color="auto"/>
            </w:tcBorders>
          </w:tcPr>
          <w:p w14:paraId="14DE43B6" w14:textId="64F1CD00" w:rsidR="00E32630" w:rsidRDefault="00E32630" w:rsidP="00EA23B5">
            <w:pPr>
              <w:rPr>
                <w:b/>
              </w:rPr>
            </w:pPr>
            <w:r>
              <w:rPr>
                <w:b/>
              </w:rPr>
              <w:t>Threadsafe</w:t>
            </w:r>
          </w:p>
        </w:tc>
        <w:tc>
          <w:tcPr>
            <w:tcW w:w="6662" w:type="dxa"/>
            <w:tcBorders>
              <w:top w:val="single" w:sz="4" w:space="0" w:color="auto"/>
              <w:left w:val="single" w:sz="4" w:space="0" w:color="auto"/>
            </w:tcBorders>
          </w:tcPr>
          <w:p w14:paraId="2DD84E32" w14:textId="3BD8261D" w:rsidR="00E32630" w:rsidRDefault="00E32630" w:rsidP="00EA23B5">
            <w:r>
              <w:t>Nein</w:t>
            </w:r>
          </w:p>
        </w:tc>
      </w:tr>
      <w:tr w:rsidR="006F6C73" w:rsidRPr="00174A85" w14:paraId="7A0D66D3" w14:textId="77777777" w:rsidTr="007D549A">
        <w:trPr>
          <w:jc w:val="center"/>
        </w:trPr>
        <w:tc>
          <w:tcPr>
            <w:tcW w:w="1838" w:type="dxa"/>
            <w:tcBorders>
              <w:top w:val="single" w:sz="4" w:space="0" w:color="auto"/>
              <w:bottom w:val="nil"/>
              <w:right w:val="single" w:sz="4" w:space="0" w:color="auto"/>
            </w:tcBorders>
          </w:tcPr>
          <w:p w14:paraId="79D882F2" w14:textId="23B6FE9B" w:rsidR="006F6C73" w:rsidRPr="00405013" w:rsidRDefault="006F6C73" w:rsidP="00EA23B5">
            <w:pPr>
              <w:rPr>
                <w:b/>
              </w:rPr>
            </w:pPr>
            <w:r w:rsidRPr="00405013">
              <w:rPr>
                <w:b/>
              </w:rPr>
              <w:t>Seiteneffekte</w:t>
            </w:r>
          </w:p>
        </w:tc>
        <w:tc>
          <w:tcPr>
            <w:tcW w:w="6662" w:type="dxa"/>
            <w:tcBorders>
              <w:left w:val="single" w:sz="4" w:space="0" w:color="auto"/>
            </w:tcBorders>
          </w:tcPr>
          <w:p w14:paraId="0243B1EC" w14:textId="4609642C" w:rsidR="006F6C73" w:rsidRDefault="00541B0A" w:rsidP="00EA23B5">
            <w:r>
              <w:t xml:space="preserve">Pro Programm sollte nur ein einziges Objekt </w:t>
            </w:r>
            <w:r w:rsidR="00DA3898">
              <w:t>vom Typ</w:t>
            </w:r>
            <w:r w:rsidR="004769E4">
              <w:t xml:space="preserve"> NeatEvolutionManager erstellt werden. </w:t>
            </w:r>
            <w:r w:rsidR="00152F37">
              <w:t>Missachtung könnte zu verminderter Performance oder</w:t>
            </w:r>
            <w:r w:rsidR="00DA3898">
              <w:t xml:space="preserve"> undefiniertem Verhalten führen.</w:t>
            </w:r>
          </w:p>
        </w:tc>
      </w:tr>
    </w:tbl>
    <w:p w14:paraId="452063F1" w14:textId="16967C36" w:rsidR="007554E5" w:rsidRDefault="007554E5" w:rsidP="0047203C"/>
    <w:p w14:paraId="5C73AC46" w14:textId="760907F1" w:rsidR="00CF5710" w:rsidRPr="00523E0A" w:rsidRDefault="00245161" w:rsidP="00CF5710">
      <w:pPr>
        <w:rPr>
          <w:b/>
          <w:lang w:val="de-AT"/>
        </w:rPr>
      </w:pPr>
      <w:r w:rsidRPr="00523E0A">
        <w:rPr>
          <w:b/>
          <w:lang w:val="de-AT"/>
        </w:rPr>
        <w:t>Erzeugung einer zufälligen Population</w:t>
      </w:r>
      <w:r w:rsidR="00CF5710"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CF5710" w:rsidRPr="00BF540C" w14:paraId="12EFF51C" w14:textId="77777777" w:rsidTr="005458C2">
        <w:trPr>
          <w:jc w:val="center"/>
        </w:trPr>
        <w:tc>
          <w:tcPr>
            <w:tcW w:w="1838" w:type="dxa"/>
          </w:tcPr>
          <w:p w14:paraId="5CA4E3AD" w14:textId="77777777" w:rsidR="00CF5710" w:rsidRDefault="00CF5710" w:rsidP="00EA23B5">
            <w:pPr>
              <w:rPr>
                <w:b/>
              </w:rPr>
            </w:pPr>
            <w:r>
              <w:rPr>
                <w:b/>
              </w:rPr>
              <w:t>Signatur</w:t>
            </w:r>
          </w:p>
        </w:tc>
        <w:tc>
          <w:tcPr>
            <w:tcW w:w="6662" w:type="dxa"/>
          </w:tcPr>
          <w:p w14:paraId="3CBF536B" w14:textId="667A1231" w:rsidR="00CF5710" w:rsidRPr="00BF540C" w:rsidRDefault="00774961" w:rsidP="00B33E1A">
            <w:pPr>
              <w:tabs>
                <w:tab w:val="left" w:pos="463"/>
              </w:tabs>
              <w:spacing w:line="240" w:lineRule="auto"/>
              <w:ind w:left="463" w:hanging="463"/>
            </w:pPr>
            <w:r w:rsidRPr="00BF540C">
              <w:t xml:space="preserve">void </w:t>
            </w:r>
            <w:r w:rsidR="007841B9" w:rsidRPr="00BF540C">
              <w:t>CreateRandomP</w:t>
            </w:r>
            <w:r w:rsidRPr="00BF540C">
              <w:t>opulation()</w:t>
            </w:r>
          </w:p>
        </w:tc>
      </w:tr>
      <w:tr w:rsidR="00CF5710" w:rsidRPr="00174A85" w14:paraId="3A7B7465" w14:textId="77777777" w:rsidTr="005458C2">
        <w:trPr>
          <w:jc w:val="center"/>
        </w:trPr>
        <w:tc>
          <w:tcPr>
            <w:tcW w:w="1838" w:type="dxa"/>
          </w:tcPr>
          <w:p w14:paraId="1A9AE05B" w14:textId="77777777" w:rsidR="00CF5710" w:rsidRPr="00405013" w:rsidRDefault="00CF5710" w:rsidP="00EA23B5">
            <w:pPr>
              <w:rPr>
                <w:b/>
              </w:rPr>
            </w:pPr>
            <w:r>
              <w:rPr>
                <w:b/>
              </w:rPr>
              <w:t>Funktion</w:t>
            </w:r>
          </w:p>
        </w:tc>
        <w:tc>
          <w:tcPr>
            <w:tcW w:w="6662" w:type="dxa"/>
          </w:tcPr>
          <w:p w14:paraId="429DCAD7" w14:textId="6DB99C32" w:rsidR="00CF5710" w:rsidRDefault="009700EB" w:rsidP="00E7625E">
            <w:pPr>
              <w:spacing w:line="240" w:lineRule="auto"/>
            </w:pPr>
            <w:r>
              <w:t>Ersetzt die gegenwärtige</w:t>
            </w:r>
            <w:r w:rsidR="0089317E">
              <w:t>n Individuen</w:t>
            </w:r>
            <w:r>
              <w:t xml:space="preserve"> </w:t>
            </w:r>
            <w:r w:rsidR="005F56A7">
              <w:t xml:space="preserve">durch </w:t>
            </w:r>
            <w:r w:rsidR="00673AB9">
              <w:t xml:space="preserve">eine neue, zufällig generierte </w:t>
            </w:r>
            <w:r w:rsidR="00E7625E">
              <w:t>P</w:t>
            </w:r>
            <w:r w:rsidR="00673AB9">
              <w:t>opulation.</w:t>
            </w:r>
            <w:r w:rsidR="00781049">
              <w:t xml:space="preserve"> </w:t>
            </w:r>
          </w:p>
        </w:tc>
      </w:tr>
      <w:tr w:rsidR="001A78C1" w:rsidRPr="00174A85" w14:paraId="6ACDE1D8" w14:textId="77777777" w:rsidTr="005458C2">
        <w:trPr>
          <w:jc w:val="center"/>
        </w:trPr>
        <w:tc>
          <w:tcPr>
            <w:tcW w:w="1838" w:type="dxa"/>
          </w:tcPr>
          <w:p w14:paraId="044EF5FB" w14:textId="2AAA6DB7" w:rsidR="001A78C1" w:rsidRDefault="00D400F5" w:rsidP="00EA23B5">
            <w:pPr>
              <w:rPr>
                <w:b/>
              </w:rPr>
            </w:pPr>
            <w:r>
              <w:rPr>
                <w:b/>
              </w:rPr>
              <w:t>Verwendung</w:t>
            </w:r>
          </w:p>
        </w:tc>
        <w:tc>
          <w:tcPr>
            <w:tcW w:w="6662" w:type="dxa"/>
          </w:tcPr>
          <w:p w14:paraId="643F4884" w14:textId="2C4680DE" w:rsidR="001A78C1" w:rsidRDefault="00311EB5" w:rsidP="008606F7">
            <w:pPr>
              <w:spacing w:line="240" w:lineRule="auto"/>
            </w:pPr>
            <w:r>
              <w:t xml:space="preserve">Erzeugt die Anfangspopulation </w:t>
            </w:r>
            <w:r w:rsidR="008606F7">
              <w:t>bzw.</w:t>
            </w:r>
            <w:r>
              <w:t xml:space="preserve"> </w:t>
            </w:r>
            <w:r w:rsidR="00E7625E">
              <w:t>entspricht einem Reset des Evolutionsvorganges.</w:t>
            </w:r>
          </w:p>
        </w:tc>
      </w:tr>
      <w:tr w:rsidR="00CF5710" w:rsidRPr="00174A85" w14:paraId="696B708B" w14:textId="77777777" w:rsidTr="005458C2">
        <w:trPr>
          <w:jc w:val="center"/>
        </w:trPr>
        <w:tc>
          <w:tcPr>
            <w:tcW w:w="1838" w:type="dxa"/>
          </w:tcPr>
          <w:p w14:paraId="2D2D1BD0" w14:textId="77777777" w:rsidR="00CF5710" w:rsidRDefault="00CF5710" w:rsidP="00EA23B5">
            <w:pPr>
              <w:rPr>
                <w:b/>
              </w:rPr>
            </w:pPr>
            <w:r>
              <w:rPr>
                <w:b/>
              </w:rPr>
              <w:t>Argumente</w:t>
            </w:r>
          </w:p>
        </w:tc>
        <w:tc>
          <w:tcPr>
            <w:tcW w:w="6662" w:type="dxa"/>
          </w:tcPr>
          <w:p w14:paraId="3690BB3A" w14:textId="46B05016" w:rsidR="00CF5710" w:rsidRDefault="00B914B3" w:rsidP="00EA23B5">
            <w:r>
              <w:t>-</w:t>
            </w:r>
          </w:p>
        </w:tc>
      </w:tr>
      <w:tr w:rsidR="00CF5710" w:rsidRPr="00174A85" w14:paraId="274C7BCF" w14:textId="77777777" w:rsidTr="005458C2">
        <w:trPr>
          <w:jc w:val="center"/>
        </w:trPr>
        <w:tc>
          <w:tcPr>
            <w:tcW w:w="1838" w:type="dxa"/>
          </w:tcPr>
          <w:p w14:paraId="59C9617B" w14:textId="77777777" w:rsidR="00CF5710" w:rsidRDefault="00CF5710" w:rsidP="00EA23B5">
            <w:pPr>
              <w:rPr>
                <w:b/>
              </w:rPr>
            </w:pPr>
            <w:r>
              <w:rPr>
                <w:b/>
              </w:rPr>
              <w:t>Returns</w:t>
            </w:r>
          </w:p>
        </w:tc>
        <w:tc>
          <w:tcPr>
            <w:tcW w:w="6662" w:type="dxa"/>
          </w:tcPr>
          <w:p w14:paraId="1DAD957C" w14:textId="77777777" w:rsidR="00CF5710" w:rsidRDefault="00CF5710" w:rsidP="00EA23B5">
            <w:r>
              <w:t>-</w:t>
            </w:r>
          </w:p>
        </w:tc>
      </w:tr>
      <w:tr w:rsidR="00E32630" w:rsidRPr="00174A85" w14:paraId="20AA5364" w14:textId="77777777" w:rsidTr="00EA23B5">
        <w:trPr>
          <w:jc w:val="center"/>
        </w:trPr>
        <w:tc>
          <w:tcPr>
            <w:tcW w:w="1838" w:type="dxa"/>
            <w:tcBorders>
              <w:top w:val="single" w:sz="4" w:space="0" w:color="auto"/>
              <w:bottom w:val="single" w:sz="4" w:space="0" w:color="auto"/>
              <w:right w:val="single" w:sz="4" w:space="0" w:color="auto"/>
            </w:tcBorders>
          </w:tcPr>
          <w:p w14:paraId="3011721C"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285359D7" w14:textId="77777777" w:rsidR="00E32630" w:rsidRDefault="00E32630" w:rsidP="00EA23B5">
            <w:r>
              <w:t>Nein</w:t>
            </w:r>
          </w:p>
        </w:tc>
      </w:tr>
      <w:tr w:rsidR="00CF5710" w:rsidRPr="00174A85" w14:paraId="334A6CB2" w14:textId="77777777" w:rsidTr="005458C2">
        <w:trPr>
          <w:jc w:val="center"/>
        </w:trPr>
        <w:tc>
          <w:tcPr>
            <w:tcW w:w="1838" w:type="dxa"/>
          </w:tcPr>
          <w:p w14:paraId="3C366BCC" w14:textId="77777777" w:rsidR="00CF5710" w:rsidRPr="00405013" w:rsidRDefault="00CF5710" w:rsidP="00EA23B5">
            <w:pPr>
              <w:rPr>
                <w:b/>
              </w:rPr>
            </w:pPr>
            <w:r w:rsidRPr="00405013">
              <w:rPr>
                <w:b/>
              </w:rPr>
              <w:t>Seiteneffekte</w:t>
            </w:r>
          </w:p>
        </w:tc>
        <w:tc>
          <w:tcPr>
            <w:tcW w:w="6662" w:type="dxa"/>
          </w:tcPr>
          <w:p w14:paraId="0ED24269" w14:textId="03686B62" w:rsidR="00CF5710" w:rsidRDefault="00CD2B86" w:rsidP="00EA23B5">
            <w:r>
              <w:t xml:space="preserve">Invalidiert </w:t>
            </w:r>
            <w:r w:rsidR="00AC6A64">
              <w:t xml:space="preserve">sämtliche </w:t>
            </w:r>
            <w:r w:rsidR="00CA2589">
              <w:t>Instanzen von SimplisticGenotype</w:t>
            </w:r>
            <w:r w:rsidR="00A762AE">
              <w:t>.</w:t>
            </w:r>
          </w:p>
        </w:tc>
      </w:tr>
    </w:tbl>
    <w:p w14:paraId="28E73BE0" w14:textId="77777777" w:rsidR="00C33A35" w:rsidRDefault="00C33A35" w:rsidP="00EA7AB6">
      <w:pPr>
        <w:rPr>
          <w:b/>
          <w:lang w:val="de-AT"/>
        </w:rPr>
      </w:pPr>
    </w:p>
    <w:p w14:paraId="7063E7EA" w14:textId="4CA31EF3" w:rsidR="00EA7AB6" w:rsidRPr="00523E0A" w:rsidRDefault="00E05EFC" w:rsidP="00EA7AB6">
      <w:pPr>
        <w:rPr>
          <w:b/>
          <w:lang w:val="de-AT"/>
        </w:rPr>
      </w:pPr>
      <w:r>
        <w:rPr>
          <w:b/>
          <w:lang w:val="de-AT"/>
        </w:rPr>
        <w:t xml:space="preserve">Zugriff auf </w:t>
      </w:r>
      <w:r w:rsidR="0061377D">
        <w:rPr>
          <w:b/>
          <w:lang w:val="de-AT"/>
        </w:rPr>
        <w:t xml:space="preserve">die aktuelle </w:t>
      </w:r>
      <w:r>
        <w:rPr>
          <w:b/>
          <w:lang w:val="de-AT"/>
        </w:rPr>
        <w:t>Population</w:t>
      </w:r>
      <w:r w:rsidR="00EA7AB6"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EA7AB6" w:rsidRPr="00054E06" w14:paraId="65D7DFE6" w14:textId="77777777" w:rsidTr="00EA23B5">
        <w:trPr>
          <w:jc w:val="center"/>
        </w:trPr>
        <w:tc>
          <w:tcPr>
            <w:tcW w:w="1838" w:type="dxa"/>
          </w:tcPr>
          <w:p w14:paraId="43C4E31C" w14:textId="77777777" w:rsidR="00EA7AB6" w:rsidRDefault="00EA7AB6" w:rsidP="00EA23B5">
            <w:pPr>
              <w:rPr>
                <w:b/>
              </w:rPr>
            </w:pPr>
            <w:r>
              <w:rPr>
                <w:b/>
              </w:rPr>
              <w:t>Signatur</w:t>
            </w:r>
          </w:p>
        </w:tc>
        <w:tc>
          <w:tcPr>
            <w:tcW w:w="6662" w:type="dxa"/>
          </w:tcPr>
          <w:p w14:paraId="7349809C" w14:textId="41624A00" w:rsidR="00EA7AB6" w:rsidRPr="00920188" w:rsidRDefault="00032434" w:rsidP="00EA23B5">
            <w:pPr>
              <w:tabs>
                <w:tab w:val="left" w:pos="463"/>
              </w:tabs>
              <w:spacing w:line="240" w:lineRule="auto"/>
              <w:ind w:left="463" w:hanging="463"/>
            </w:pPr>
            <w:r w:rsidRPr="00920188">
              <w:t xml:space="preserve">SimplisticGenotype[] </w:t>
            </w:r>
            <w:r w:rsidR="00E33870" w:rsidRPr="00920188">
              <w:t>GetPopulation()</w:t>
            </w:r>
          </w:p>
        </w:tc>
      </w:tr>
      <w:tr w:rsidR="00EA7AB6" w:rsidRPr="00174A85" w14:paraId="05606120" w14:textId="77777777" w:rsidTr="00EA23B5">
        <w:trPr>
          <w:jc w:val="center"/>
        </w:trPr>
        <w:tc>
          <w:tcPr>
            <w:tcW w:w="1838" w:type="dxa"/>
          </w:tcPr>
          <w:p w14:paraId="25B564E1" w14:textId="77777777" w:rsidR="00EA7AB6" w:rsidRPr="00405013" w:rsidRDefault="00EA7AB6" w:rsidP="00EA23B5">
            <w:pPr>
              <w:rPr>
                <w:b/>
              </w:rPr>
            </w:pPr>
            <w:r>
              <w:rPr>
                <w:b/>
              </w:rPr>
              <w:t>Funktion</w:t>
            </w:r>
          </w:p>
        </w:tc>
        <w:tc>
          <w:tcPr>
            <w:tcW w:w="6662" w:type="dxa"/>
          </w:tcPr>
          <w:p w14:paraId="3AEBDBEA" w14:textId="194D91AE" w:rsidR="00EA7AB6" w:rsidRDefault="00B36CE2" w:rsidP="00EA23B5">
            <w:pPr>
              <w:spacing w:line="240" w:lineRule="auto"/>
            </w:pPr>
            <w:r>
              <w:t>Liefert ein Array aller Genotypen der aktuellen Generation</w:t>
            </w:r>
            <w:r w:rsidR="00973A84">
              <w:t xml:space="preserve"> zurück</w:t>
            </w:r>
            <w:r>
              <w:t>.</w:t>
            </w:r>
          </w:p>
        </w:tc>
      </w:tr>
      <w:tr w:rsidR="007F7BBB" w:rsidRPr="00174A85" w14:paraId="5BB74661" w14:textId="77777777" w:rsidTr="00EA23B5">
        <w:trPr>
          <w:jc w:val="center"/>
        </w:trPr>
        <w:tc>
          <w:tcPr>
            <w:tcW w:w="1838" w:type="dxa"/>
          </w:tcPr>
          <w:p w14:paraId="51B81201" w14:textId="109854B7" w:rsidR="007F7BBB" w:rsidRDefault="007F7BBB" w:rsidP="00EA23B5">
            <w:pPr>
              <w:rPr>
                <w:b/>
              </w:rPr>
            </w:pPr>
            <w:r>
              <w:rPr>
                <w:b/>
              </w:rPr>
              <w:t>Verwendung</w:t>
            </w:r>
          </w:p>
        </w:tc>
        <w:tc>
          <w:tcPr>
            <w:tcW w:w="6662" w:type="dxa"/>
          </w:tcPr>
          <w:p w14:paraId="1D979837" w14:textId="1CF88D33" w:rsidR="007F7BBB" w:rsidRDefault="00681840" w:rsidP="005925F7">
            <w:pPr>
              <w:spacing w:line="240" w:lineRule="auto"/>
            </w:pPr>
            <w:r>
              <w:t>Gewährt Zugriff auf die Genotypen einer Generation</w:t>
            </w:r>
            <w:r w:rsidR="005925F7">
              <w:t>, um diese testen und bewerten zu können.</w:t>
            </w:r>
          </w:p>
        </w:tc>
      </w:tr>
      <w:tr w:rsidR="00EA7AB6" w:rsidRPr="00174A85" w14:paraId="29BCC1ED" w14:textId="77777777" w:rsidTr="00EA23B5">
        <w:trPr>
          <w:jc w:val="center"/>
        </w:trPr>
        <w:tc>
          <w:tcPr>
            <w:tcW w:w="1838" w:type="dxa"/>
          </w:tcPr>
          <w:p w14:paraId="5D7AB62E" w14:textId="77777777" w:rsidR="00EA7AB6" w:rsidRDefault="00EA7AB6" w:rsidP="00EA23B5">
            <w:pPr>
              <w:rPr>
                <w:b/>
              </w:rPr>
            </w:pPr>
            <w:r>
              <w:rPr>
                <w:b/>
              </w:rPr>
              <w:t>Argumente</w:t>
            </w:r>
          </w:p>
        </w:tc>
        <w:tc>
          <w:tcPr>
            <w:tcW w:w="6662" w:type="dxa"/>
          </w:tcPr>
          <w:p w14:paraId="47ABED55" w14:textId="77777777" w:rsidR="00EA7AB6" w:rsidRDefault="00EA7AB6" w:rsidP="00EA23B5">
            <w:r>
              <w:t>-</w:t>
            </w:r>
          </w:p>
        </w:tc>
      </w:tr>
      <w:tr w:rsidR="00EA7AB6" w:rsidRPr="00174A85" w14:paraId="263C8B78" w14:textId="77777777" w:rsidTr="00EA23B5">
        <w:trPr>
          <w:jc w:val="center"/>
        </w:trPr>
        <w:tc>
          <w:tcPr>
            <w:tcW w:w="1838" w:type="dxa"/>
          </w:tcPr>
          <w:p w14:paraId="49687817" w14:textId="77777777" w:rsidR="00EA7AB6" w:rsidRDefault="00EA7AB6" w:rsidP="00EA23B5">
            <w:pPr>
              <w:rPr>
                <w:b/>
              </w:rPr>
            </w:pPr>
            <w:r>
              <w:rPr>
                <w:b/>
              </w:rPr>
              <w:lastRenderedPageBreak/>
              <w:t>Returns</w:t>
            </w:r>
          </w:p>
        </w:tc>
        <w:tc>
          <w:tcPr>
            <w:tcW w:w="6662" w:type="dxa"/>
          </w:tcPr>
          <w:p w14:paraId="47D3DFC6" w14:textId="4FDA9A4B" w:rsidR="00EA7AB6" w:rsidRDefault="00592CF2" w:rsidP="00F15D09">
            <w:r>
              <w:t>Ein</w:t>
            </w:r>
            <w:r w:rsidR="00E95D60">
              <w:t xml:space="preserve"> </w:t>
            </w:r>
            <w:r w:rsidR="00091AA7">
              <w:t xml:space="preserve">Array </w:t>
            </w:r>
            <w:r w:rsidR="00F15D09">
              <w:t>vom Typ SimplisticGenotype mit sämtlichen</w:t>
            </w:r>
            <w:r w:rsidR="00091AA7">
              <w:t xml:space="preserve"> </w:t>
            </w:r>
            <w:r w:rsidR="00097ECE">
              <w:t xml:space="preserve">Individuen </w:t>
            </w:r>
            <w:r w:rsidR="00763286">
              <w:t>der aktuellen Generation</w:t>
            </w:r>
            <w:r w:rsidR="00C86C47">
              <w:t xml:space="preserve"> als Inhalt</w:t>
            </w:r>
            <w:r w:rsidR="00763286">
              <w:t>.</w:t>
            </w:r>
          </w:p>
        </w:tc>
      </w:tr>
      <w:tr w:rsidR="00E32630" w:rsidRPr="00174A85" w14:paraId="466589D9" w14:textId="77777777" w:rsidTr="00EA23B5">
        <w:trPr>
          <w:jc w:val="center"/>
        </w:trPr>
        <w:tc>
          <w:tcPr>
            <w:tcW w:w="1838" w:type="dxa"/>
            <w:tcBorders>
              <w:top w:val="single" w:sz="4" w:space="0" w:color="auto"/>
              <w:bottom w:val="single" w:sz="4" w:space="0" w:color="auto"/>
              <w:right w:val="single" w:sz="4" w:space="0" w:color="auto"/>
            </w:tcBorders>
          </w:tcPr>
          <w:p w14:paraId="5C14ECE3"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29D0B2BB" w14:textId="77777777" w:rsidR="00E32630" w:rsidRDefault="00E32630" w:rsidP="00EA23B5">
            <w:r>
              <w:t>Nein</w:t>
            </w:r>
          </w:p>
        </w:tc>
      </w:tr>
      <w:tr w:rsidR="00EA7AB6" w:rsidRPr="00174A85" w14:paraId="4D5016D2" w14:textId="77777777" w:rsidTr="00EA23B5">
        <w:trPr>
          <w:jc w:val="center"/>
        </w:trPr>
        <w:tc>
          <w:tcPr>
            <w:tcW w:w="1838" w:type="dxa"/>
          </w:tcPr>
          <w:p w14:paraId="7BBF3A94" w14:textId="77777777" w:rsidR="00EA7AB6" w:rsidRPr="00405013" w:rsidRDefault="00EA7AB6" w:rsidP="00EA23B5">
            <w:pPr>
              <w:rPr>
                <w:b/>
              </w:rPr>
            </w:pPr>
            <w:r w:rsidRPr="00405013">
              <w:rPr>
                <w:b/>
              </w:rPr>
              <w:t>Seiteneffekte</w:t>
            </w:r>
          </w:p>
        </w:tc>
        <w:tc>
          <w:tcPr>
            <w:tcW w:w="6662" w:type="dxa"/>
          </w:tcPr>
          <w:p w14:paraId="7237449C" w14:textId="36F4DB2E" w:rsidR="00EA7AB6" w:rsidRDefault="0042311E" w:rsidP="00EA23B5">
            <w:r>
              <w:t>-</w:t>
            </w:r>
          </w:p>
        </w:tc>
      </w:tr>
    </w:tbl>
    <w:p w14:paraId="6D8E89DD" w14:textId="07FBEE27" w:rsidR="00C93492" w:rsidRDefault="00C93492" w:rsidP="00C93492"/>
    <w:p w14:paraId="272D96E0" w14:textId="6167076A" w:rsidR="00044BDC" w:rsidRPr="00523E0A" w:rsidRDefault="00AC4970" w:rsidP="00044BDC">
      <w:pPr>
        <w:rPr>
          <w:b/>
          <w:lang w:val="de-AT"/>
        </w:rPr>
      </w:pPr>
      <w:r>
        <w:rPr>
          <w:b/>
          <w:lang w:val="de-AT"/>
        </w:rPr>
        <w:t xml:space="preserve">Zugriff auf den </w:t>
      </w:r>
      <w:r w:rsidR="005B4A43">
        <w:rPr>
          <w:b/>
          <w:lang w:val="de-AT"/>
        </w:rPr>
        <w:t xml:space="preserve">fähigsten </w:t>
      </w:r>
      <w:r>
        <w:rPr>
          <w:b/>
          <w:lang w:val="de-AT"/>
        </w:rPr>
        <w:t>G</w:t>
      </w:r>
      <w:r w:rsidR="008C39E3">
        <w:rPr>
          <w:b/>
          <w:lang w:val="de-AT"/>
        </w:rPr>
        <w:t>enotyp</w:t>
      </w:r>
      <w:r w:rsidR="00044BDC"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044BDC" w:rsidRPr="00054E06" w14:paraId="4E4B683E" w14:textId="77777777" w:rsidTr="00EA23B5">
        <w:trPr>
          <w:jc w:val="center"/>
        </w:trPr>
        <w:tc>
          <w:tcPr>
            <w:tcW w:w="1838" w:type="dxa"/>
          </w:tcPr>
          <w:p w14:paraId="1B01C6D3" w14:textId="77777777" w:rsidR="00044BDC" w:rsidRDefault="00044BDC" w:rsidP="00EA23B5">
            <w:pPr>
              <w:rPr>
                <w:b/>
              </w:rPr>
            </w:pPr>
            <w:r>
              <w:rPr>
                <w:b/>
              </w:rPr>
              <w:t>Signatur</w:t>
            </w:r>
          </w:p>
        </w:tc>
        <w:tc>
          <w:tcPr>
            <w:tcW w:w="6662" w:type="dxa"/>
          </w:tcPr>
          <w:p w14:paraId="2E355004" w14:textId="119A3AC9" w:rsidR="00044BDC" w:rsidRPr="00054E06" w:rsidRDefault="003E1834" w:rsidP="00097D6A">
            <w:pPr>
              <w:rPr>
                <w:lang w:val="en-US"/>
              </w:rPr>
            </w:pPr>
            <w:r>
              <w:rPr>
                <w:lang w:val="en-US"/>
              </w:rPr>
              <w:t>SimplisticGenotype GetP</w:t>
            </w:r>
            <w:r w:rsidR="00B8402D" w:rsidRPr="003A59C1">
              <w:rPr>
                <w:lang w:val="en-US"/>
              </w:rPr>
              <w:t>rev</w:t>
            </w:r>
            <w:r w:rsidR="00D47460">
              <w:rPr>
                <w:lang w:val="en-US"/>
              </w:rPr>
              <w:t>iousBestG</w:t>
            </w:r>
            <w:r w:rsidR="00B8402D" w:rsidRPr="003A59C1">
              <w:rPr>
                <w:lang w:val="en-US"/>
              </w:rPr>
              <w:t>enotype()</w:t>
            </w:r>
          </w:p>
        </w:tc>
      </w:tr>
      <w:tr w:rsidR="00044BDC" w:rsidRPr="00174A85" w14:paraId="706D4ADD" w14:textId="77777777" w:rsidTr="00EA23B5">
        <w:trPr>
          <w:jc w:val="center"/>
        </w:trPr>
        <w:tc>
          <w:tcPr>
            <w:tcW w:w="1838" w:type="dxa"/>
          </w:tcPr>
          <w:p w14:paraId="3DEAF49B" w14:textId="77777777" w:rsidR="00044BDC" w:rsidRPr="00405013" w:rsidRDefault="00044BDC" w:rsidP="00EA23B5">
            <w:pPr>
              <w:rPr>
                <w:b/>
              </w:rPr>
            </w:pPr>
            <w:r>
              <w:rPr>
                <w:b/>
              </w:rPr>
              <w:t>Funktion</w:t>
            </w:r>
          </w:p>
        </w:tc>
        <w:tc>
          <w:tcPr>
            <w:tcW w:w="6662" w:type="dxa"/>
          </w:tcPr>
          <w:p w14:paraId="79B6AF3A" w14:textId="0F0E78ED" w:rsidR="00044BDC" w:rsidRDefault="00A51E80" w:rsidP="00426794">
            <w:pPr>
              <w:spacing w:line="240" w:lineRule="auto"/>
            </w:pPr>
            <w:r>
              <w:t>Liefert den Genotyp</w:t>
            </w:r>
            <w:r w:rsidR="00624964">
              <w:t xml:space="preserve"> </w:t>
            </w:r>
            <w:r w:rsidR="003123DF">
              <w:t>mit der höchsten Fitness der vorigen Generation</w:t>
            </w:r>
            <w:r w:rsidR="00426794">
              <w:t xml:space="preserve"> zurück.</w:t>
            </w:r>
            <w:r w:rsidR="00DB58DB">
              <w:t xml:space="preserve"> Dieser wird mit jedem Aufruf von EvolvePopulation() neu ermittelt.</w:t>
            </w:r>
          </w:p>
        </w:tc>
      </w:tr>
      <w:tr w:rsidR="00044BDC" w:rsidRPr="00174A85" w14:paraId="03DD1C93" w14:textId="77777777" w:rsidTr="00EA23B5">
        <w:trPr>
          <w:jc w:val="center"/>
        </w:trPr>
        <w:tc>
          <w:tcPr>
            <w:tcW w:w="1838" w:type="dxa"/>
          </w:tcPr>
          <w:p w14:paraId="2BDDF7CC" w14:textId="77777777" w:rsidR="00044BDC" w:rsidRDefault="00044BDC" w:rsidP="00EA23B5">
            <w:pPr>
              <w:rPr>
                <w:b/>
              </w:rPr>
            </w:pPr>
            <w:r>
              <w:rPr>
                <w:b/>
              </w:rPr>
              <w:t>Verwendung</w:t>
            </w:r>
          </w:p>
        </w:tc>
        <w:tc>
          <w:tcPr>
            <w:tcW w:w="6662" w:type="dxa"/>
          </w:tcPr>
          <w:p w14:paraId="7D781C28" w14:textId="1AA90C05" w:rsidR="00044BDC" w:rsidRDefault="00EA72E3" w:rsidP="0064520A">
            <w:pPr>
              <w:spacing w:line="240" w:lineRule="auto"/>
            </w:pPr>
            <w:r>
              <w:t xml:space="preserve">Kann beispielsweise </w:t>
            </w:r>
            <w:r w:rsidR="0064520A">
              <w:t>für einen</w:t>
            </w:r>
            <w:r>
              <w:t xml:space="preserve"> </w:t>
            </w:r>
            <w:r w:rsidR="00924277">
              <w:t>Vergleich</w:t>
            </w:r>
            <w:r>
              <w:t xml:space="preserve"> </w:t>
            </w:r>
            <w:r w:rsidR="0064520A">
              <w:t xml:space="preserve">mit den </w:t>
            </w:r>
            <w:r w:rsidR="00EC669D">
              <w:t>aktuellen Individuen genutzt werden.</w:t>
            </w:r>
          </w:p>
        </w:tc>
      </w:tr>
      <w:tr w:rsidR="00044BDC" w:rsidRPr="00174A85" w14:paraId="290B8EBB" w14:textId="77777777" w:rsidTr="00EA23B5">
        <w:trPr>
          <w:jc w:val="center"/>
        </w:trPr>
        <w:tc>
          <w:tcPr>
            <w:tcW w:w="1838" w:type="dxa"/>
          </w:tcPr>
          <w:p w14:paraId="549DF88F" w14:textId="77777777" w:rsidR="00044BDC" w:rsidRDefault="00044BDC" w:rsidP="00EA23B5">
            <w:pPr>
              <w:rPr>
                <w:b/>
              </w:rPr>
            </w:pPr>
            <w:r>
              <w:rPr>
                <w:b/>
              </w:rPr>
              <w:t>Argumente</w:t>
            </w:r>
          </w:p>
        </w:tc>
        <w:tc>
          <w:tcPr>
            <w:tcW w:w="6662" w:type="dxa"/>
          </w:tcPr>
          <w:p w14:paraId="4B5578E4" w14:textId="77777777" w:rsidR="00044BDC" w:rsidRDefault="00044BDC" w:rsidP="00EA23B5">
            <w:r>
              <w:t>-</w:t>
            </w:r>
          </w:p>
        </w:tc>
      </w:tr>
      <w:tr w:rsidR="00044BDC" w:rsidRPr="00174A85" w14:paraId="754B9D39" w14:textId="77777777" w:rsidTr="00EA23B5">
        <w:trPr>
          <w:jc w:val="center"/>
        </w:trPr>
        <w:tc>
          <w:tcPr>
            <w:tcW w:w="1838" w:type="dxa"/>
          </w:tcPr>
          <w:p w14:paraId="3B6F75D9" w14:textId="77777777" w:rsidR="00044BDC" w:rsidRDefault="00044BDC" w:rsidP="00EA23B5">
            <w:pPr>
              <w:rPr>
                <w:b/>
              </w:rPr>
            </w:pPr>
            <w:r>
              <w:rPr>
                <w:b/>
              </w:rPr>
              <w:t>Returns</w:t>
            </w:r>
          </w:p>
        </w:tc>
        <w:tc>
          <w:tcPr>
            <w:tcW w:w="6662" w:type="dxa"/>
          </w:tcPr>
          <w:p w14:paraId="3E08DE79" w14:textId="0B50014A" w:rsidR="00044BDC" w:rsidRDefault="005F5855" w:rsidP="00EA23B5">
            <w:r>
              <w:t xml:space="preserve">Ein Objekt vom Typ </w:t>
            </w:r>
            <w:r w:rsidR="008113D8">
              <w:t>SimplisticGenotype.</w:t>
            </w:r>
          </w:p>
        </w:tc>
      </w:tr>
      <w:tr w:rsidR="00E32630" w:rsidRPr="00174A85" w14:paraId="77140C3D" w14:textId="77777777" w:rsidTr="00EA23B5">
        <w:trPr>
          <w:jc w:val="center"/>
        </w:trPr>
        <w:tc>
          <w:tcPr>
            <w:tcW w:w="1838" w:type="dxa"/>
            <w:tcBorders>
              <w:top w:val="single" w:sz="4" w:space="0" w:color="auto"/>
              <w:bottom w:val="single" w:sz="4" w:space="0" w:color="auto"/>
              <w:right w:val="single" w:sz="4" w:space="0" w:color="auto"/>
            </w:tcBorders>
          </w:tcPr>
          <w:p w14:paraId="373237A4"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1C8D62CD" w14:textId="77777777" w:rsidR="00E32630" w:rsidRDefault="00E32630" w:rsidP="00EA23B5">
            <w:r>
              <w:t>Nein</w:t>
            </w:r>
          </w:p>
        </w:tc>
      </w:tr>
      <w:tr w:rsidR="00044BDC" w:rsidRPr="00174A85" w14:paraId="59068829" w14:textId="77777777" w:rsidTr="00EA23B5">
        <w:trPr>
          <w:jc w:val="center"/>
        </w:trPr>
        <w:tc>
          <w:tcPr>
            <w:tcW w:w="1838" w:type="dxa"/>
          </w:tcPr>
          <w:p w14:paraId="70DB88AB" w14:textId="77777777" w:rsidR="00044BDC" w:rsidRPr="00405013" w:rsidRDefault="00044BDC" w:rsidP="00EA23B5">
            <w:pPr>
              <w:rPr>
                <w:b/>
              </w:rPr>
            </w:pPr>
            <w:r w:rsidRPr="00405013">
              <w:rPr>
                <w:b/>
              </w:rPr>
              <w:t>Seiteneffekte</w:t>
            </w:r>
          </w:p>
        </w:tc>
        <w:tc>
          <w:tcPr>
            <w:tcW w:w="6662" w:type="dxa"/>
          </w:tcPr>
          <w:p w14:paraId="3116F6CB" w14:textId="77777777" w:rsidR="00044BDC" w:rsidRDefault="00044BDC" w:rsidP="00EA23B5">
            <w:r>
              <w:t>-</w:t>
            </w:r>
          </w:p>
        </w:tc>
      </w:tr>
    </w:tbl>
    <w:p w14:paraId="66EC13B3" w14:textId="77777777" w:rsidR="00044BDC" w:rsidRPr="00CA2589" w:rsidRDefault="00044BDC" w:rsidP="00C93492"/>
    <w:p w14:paraId="3CC39CAD" w14:textId="2C86D903" w:rsidR="002B6221" w:rsidRPr="00523E0A" w:rsidRDefault="00BD0197" w:rsidP="002B6221">
      <w:pPr>
        <w:rPr>
          <w:b/>
          <w:lang w:val="de-AT"/>
        </w:rPr>
      </w:pPr>
      <w:r>
        <w:rPr>
          <w:b/>
          <w:lang w:val="de-AT"/>
        </w:rPr>
        <w:t>Verarbeiten einer</w:t>
      </w:r>
      <w:r w:rsidR="00D608B4">
        <w:rPr>
          <w:b/>
          <w:lang w:val="de-AT"/>
        </w:rPr>
        <w:t xml:space="preserve"> Generation</w:t>
      </w:r>
      <w:r w:rsidR="002B6221"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2B6221" w:rsidRPr="00054E06" w14:paraId="4E11195F" w14:textId="77777777" w:rsidTr="00EA23B5">
        <w:trPr>
          <w:jc w:val="center"/>
        </w:trPr>
        <w:tc>
          <w:tcPr>
            <w:tcW w:w="1838" w:type="dxa"/>
          </w:tcPr>
          <w:p w14:paraId="375E6CFE" w14:textId="77777777" w:rsidR="002B6221" w:rsidRDefault="002B6221" w:rsidP="00EA23B5">
            <w:pPr>
              <w:rPr>
                <w:b/>
              </w:rPr>
            </w:pPr>
            <w:r>
              <w:rPr>
                <w:b/>
              </w:rPr>
              <w:t>Signatur</w:t>
            </w:r>
          </w:p>
        </w:tc>
        <w:tc>
          <w:tcPr>
            <w:tcW w:w="6662" w:type="dxa"/>
          </w:tcPr>
          <w:p w14:paraId="3C882570" w14:textId="60820700" w:rsidR="002B6221" w:rsidRPr="00054E06" w:rsidRDefault="005525AC" w:rsidP="005525AC">
            <w:pPr>
              <w:rPr>
                <w:lang w:val="en-US"/>
              </w:rPr>
            </w:pPr>
            <w:r>
              <w:rPr>
                <w:lang w:val="en-US"/>
              </w:rPr>
              <w:t>void</w:t>
            </w:r>
            <w:r w:rsidR="002B6221">
              <w:rPr>
                <w:lang w:val="en-US"/>
              </w:rPr>
              <w:t xml:space="preserve"> </w:t>
            </w:r>
            <w:r>
              <w:rPr>
                <w:lang w:val="en-US"/>
              </w:rPr>
              <w:t>EvolvePopulation</w:t>
            </w:r>
            <w:r w:rsidR="002B6221" w:rsidRPr="003A59C1">
              <w:rPr>
                <w:lang w:val="en-US"/>
              </w:rPr>
              <w:t>()</w:t>
            </w:r>
          </w:p>
        </w:tc>
      </w:tr>
      <w:tr w:rsidR="002B6221" w:rsidRPr="00174A85" w14:paraId="2149850E" w14:textId="77777777" w:rsidTr="00EA23B5">
        <w:trPr>
          <w:jc w:val="center"/>
        </w:trPr>
        <w:tc>
          <w:tcPr>
            <w:tcW w:w="1838" w:type="dxa"/>
          </w:tcPr>
          <w:p w14:paraId="010729A2" w14:textId="77777777" w:rsidR="002B6221" w:rsidRPr="00405013" w:rsidRDefault="002B6221" w:rsidP="00EA23B5">
            <w:pPr>
              <w:rPr>
                <w:b/>
              </w:rPr>
            </w:pPr>
            <w:r>
              <w:rPr>
                <w:b/>
              </w:rPr>
              <w:t>Funktion</w:t>
            </w:r>
          </w:p>
        </w:tc>
        <w:tc>
          <w:tcPr>
            <w:tcW w:w="6662" w:type="dxa"/>
          </w:tcPr>
          <w:p w14:paraId="0AD4D058" w14:textId="0483FA74" w:rsidR="002B6221" w:rsidRDefault="00AA72FB" w:rsidP="001A3C54">
            <w:pPr>
              <w:spacing w:line="240" w:lineRule="auto"/>
            </w:pPr>
            <w:r>
              <w:t xml:space="preserve">Ersetzt die aktuelle Population durch neue, </w:t>
            </w:r>
            <w:r w:rsidR="00A12566">
              <w:t xml:space="preserve">gemäß </w:t>
            </w:r>
            <w:r w:rsidR="00DF16B1">
              <w:t>dem Fortpflanzungsalgorithmus</w:t>
            </w:r>
            <w:r w:rsidR="00DF6943">
              <w:t xml:space="preserve"> </w:t>
            </w:r>
            <w:r w:rsidR="001A3C54">
              <w:t>erzeugte Individuen.</w:t>
            </w:r>
            <w:r w:rsidR="00DD3EC3">
              <w:t xml:space="preserve"> Zuvor muss sämtlichen Genotypen eine Fitness zugewiesen werden</w:t>
            </w:r>
            <w:r w:rsidR="00DF16B1">
              <w:t xml:space="preserve">, um eine repräsentative </w:t>
            </w:r>
            <w:r w:rsidR="00FF284B">
              <w:t>Nachwuchsgenerierung zu ermöglichen.</w:t>
            </w:r>
          </w:p>
        </w:tc>
      </w:tr>
      <w:tr w:rsidR="002B6221" w:rsidRPr="00174A85" w14:paraId="0409AAB3" w14:textId="77777777" w:rsidTr="00EA23B5">
        <w:trPr>
          <w:jc w:val="center"/>
        </w:trPr>
        <w:tc>
          <w:tcPr>
            <w:tcW w:w="1838" w:type="dxa"/>
          </w:tcPr>
          <w:p w14:paraId="1C823B33" w14:textId="77777777" w:rsidR="002B6221" w:rsidRDefault="002B6221" w:rsidP="00EA23B5">
            <w:pPr>
              <w:rPr>
                <w:b/>
              </w:rPr>
            </w:pPr>
            <w:r>
              <w:rPr>
                <w:b/>
              </w:rPr>
              <w:t>Verwendung</w:t>
            </w:r>
          </w:p>
        </w:tc>
        <w:tc>
          <w:tcPr>
            <w:tcW w:w="6662" w:type="dxa"/>
          </w:tcPr>
          <w:p w14:paraId="4B25CBD6" w14:textId="4219A55F" w:rsidR="002B6221" w:rsidRDefault="00C8620F" w:rsidP="00DD3EC3">
            <w:pPr>
              <w:spacing w:line="240" w:lineRule="auto"/>
            </w:pPr>
            <w:r>
              <w:t xml:space="preserve">Dies ist die Kernfunktion, welche </w:t>
            </w:r>
            <w:r w:rsidR="00C741E3">
              <w:t>eine neue Generat</w:t>
            </w:r>
            <w:r w:rsidR="006C755D">
              <w:t>ion von Genotypen hervorbringt.</w:t>
            </w:r>
          </w:p>
        </w:tc>
      </w:tr>
      <w:tr w:rsidR="002B6221" w:rsidRPr="00174A85" w14:paraId="0886A5C4" w14:textId="77777777" w:rsidTr="00EA23B5">
        <w:trPr>
          <w:jc w:val="center"/>
        </w:trPr>
        <w:tc>
          <w:tcPr>
            <w:tcW w:w="1838" w:type="dxa"/>
          </w:tcPr>
          <w:p w14:paraId="01E637A6" w14:textId="77777777" w:rsidR="002B6221" w:rsidRDefault="002B6221" w:rsidP="00EA23B5">
            <w:pPr>
              <w:rPr>
                <w:b/>
              </w:rPr>
            </w:pPr>
            <w:r>
              <w:rPr>
                <w:b/>
              </w:rPr>
              <w:t>Argumente</w:t>
            </w:r>
          </w:p>
        </w:tc>
        <w:tc>
          <w:tcPr>
            <w:tcW w:w="6662" w:type="dxa"/>
          </w:tcPr>
          <w:p w14:paraId="77F18BA1" w14:textId="77777777" w:rsidR="002B6221" w:rsidRDefault="002B6221" w:rsidP="00EA23B5">
            <w:r>
              <w:t>-</w:t>
            </w:r>
          </w:p>
        </w:tc>
      </w:tr>
      <w:tr w:rsidR="002B6221" w:rsidRPr="00174A85" w14:paraId="505068CE" w14:textId="77777777" w:rsidTr="00EA23B5">
        <w:trPr>
          <w:jc w:val="center"/>
        </w:trPr>
        <w:tc>
          <w:tcPr>
            <w:tcW w:w="1838" w:type="dxa"/>
          </w:tcPr>
          <w:p w14:paraId="30920794" w14:textId="77777777" w:rsidR="002B6221" w:rsidRDefault="002B6221" w:rsidP="00EA23B5">
            <w:pPr>
              <w:rPr>
                <w:b/>
              </w:rPr>
            </w:pPr>
            <w:r>
              <w:rPr>
                <w:b/>
              </w:rPr>
              <w:t>Returns</w:t>
            </w:r>
          </w:p>
        </w:tc>
        <w:tc>
          <w:tcPr>
            <w:tcW w:w="6662" w:type="dxa"/>
          </w:tcPr>
          <w:p w14:paraId="6D397528" w14:textId="5E85D98C" w:rsidR="002B6221" w:rsidRDefault="000D45FD" w:rsidP="00EA23B5">
            <w:r>
              <w:t>-</w:t>
            </w:r>
          </w:p>
        </w:tc>
      </w:tr>
      <w:tr w:rsidR="00E32630" w:rsidRPr="00174A85" w14:paraId="596188AE" w14:textId="77777777" w:rsidTr="00EA23B5">
        <w:trPr>
          <w:jc w:val="center"/>
        </w:trPr>
        <w:tc>
          <w:tcPr>
            <w:tcW w:w="1838" w:type="dxa"/>
            <w:tcBorders>
              <w:top w:val="single" w:sz="4" w:space="0" w:color="auto"/>
              <w:bottom w:val="single" w:sz="4" w:space="0" w:color="auto"/>
              <w:right w:val="single" w:sz="4" w:space="0" w:color="auto"/>
            </w:tcBorders>
          </w:tcPr>
          <w:p w14:paraId="12061415"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0E3D1BD6" w14:textId="77777777" w:rsidR="00E32630" w:rsidRDefault="00E32630" w:rsidP="00EA23B5">
            <w:r>
              <w:t>Nein</w:t>
            </w:r>
          </w:p>
        </w:tc>
      </w:tr>
      <w:tr w:rsidR="008740BD" w:rsidRPr="00174A85" w14:paraId="608D261D" w14:textId="77777777" w:rsidTr="00EA23B5">
        <w:trPr>
          <w:jc w:val="center"/>
        </w:trPr>
        <w:tc>
          <w:tcPr>
            <w:tcW w:w="1838" w:type="dxa"/>
          </w:tcPr>
          <w:p w14:paraId="37D1889E" w14:textId="77777777" w:rsidR="008740BD" w:rsidRPr="00405013" w:rsidRDefault="008740BD" w:rsidP="008740BD">
            <w:pPr>
              <w:rPr>
                <w:b/>
              </w:rPr>
            </w:pPr>
            <w:r w:rsidRPr="00405013">
              <w:rPr>
                <w:b/>
              </w:rPr>
              <w:t>Seiteneffekte</w:t>
            </w:r>
          </w:p>
        </w:tc>
        <w:tc>
          <w:tcPr>
            <w:tcW w:w="6662" w:type="dxa"/>
          </w:tcPr>
          <w:p w14:paraId="7C72F0CF" w14:textId="5417CCA8" w:rsidR="008740BD" w:rsidRDefault="008740BD" w:rsidP="008740BD">
            <w:r>
              <w:t>Invalidiert sämtliche Instanzen von SimplisticGenotype.</w:t>
            </w:r>
          </w:p>
        </w:tc>
      </w:tr>
    </w:tbl>
    <w:p w14:paraId="622454B0" w14:textId="77777777" w:rsidR="004A4277" w:rsidRDefault="004A4277" w:rsidP="004A4277">
      <w:pPr>
        <w:rPr>
          <w:b/>
          <w:lang w:val="de-AT"/>
        </w:rPr>
      </w:pPr>
    </w:p>
    <w:p w14:paraId="5C03E396" w14:textId="492A66FE" w:rsidR="004A4277" w:rsidRPr="00523E0A" w:rsidRDefault="004A4277" w:rsidP="004A4277">
      <w:pPr>
        <w:rPr>
          <w:b/>
          <w:lang w:val="de-AT"/>
        </w:rPr>
      </w:pPr>
      <w:r>
        <w:rPr>
          <w:b/>
          <w:lang w:val="de-AT"/>
        </w:rPr>
        <w:t>Speichern</w:t>
      </w:r>
      <w:r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4A4277" w:rsidRPr="0096641A" w14:paraId="7F8549B4" w14:textId="77777777" w:rsidTr="00EA23B5">
        <w:trPr>
          <w:jc w:val="center"/>
        </w:trPr>
        <w:tc>
          <w:tcPr>
            <w:tcW w:w="1838" w:type="dxa"/>
          </w:tcPr>
          <w:p w14:paraId="1C3ECF61" w14:textId="77777777" w:rsidR="004A4277" w:rsidRDefault="004A4277" w:rsidP="00EA23B5">
            <w:pPr>
              <w:rPr>
                <w:b/>
              </w:rPr>
            </w:pPr>
            <w:r>
              <w:rPr>
                <w:b/>
              </w:rPr>
              <w:lastRenderedPageBreak/>
              <w:t>Signatur</w:t>
            </w:r>
          </w:p>
        </w:tc>
        <w:tc>
          <w:tcPr>
            <w:tcW w:w="6662" w:type="dxa"/>
          </w:tcPr>
          <w:p w14:paraId="30A68692" w14:textId="6BD4BE4F" w:rsidR="004A4277" w:rsidRPr="0096641A" w:rsidRDefault="004A4277" w:rsidP="00EE40B1">
            <w:r w:rsidRPr="0096641A">
              <w:t xml:space="preserve">void </w:t>
            </w:r>
            <w:r w:rsidR="00EE40B1" w:rsidRPr="0096641A">
              <w:t>Save</w:t>
            </w:r>
            <w:r w:rsidRPr="0096641A">
              <w:t>(</w:t>
            </w:r>
            <w:r w:rsidR="00E12664" w:rsidRPr="0096641A">
              <w:t>string t_file</w:t>
            </w:r>
            <w:r w:rsidRPr="0096641A">
              <w:t>)</w:t>
            </w:r>
          </w:p>
        </w:tc>
      </w:tr>
      <w:tr w:rsidR="004A4277" w:rsidRPr="00174A85" w14:paraId="2F2E7B63" w14:textId="77777777" w:rsidTr="00EA23B5">
        <w:trPr>
          <w:jc w:val="center"/>
        </w:trPr>
        <w:tc>
          <w:tcPr>
            <w:tcW w:w="1838" w:type="dxa"/>
          </w:tcPr>
          <w:p w14:paraId="37698736" w14:textId="77777777" w:rsidR="004A4277" w:rsidRPr="00405013" w:rsidRDefault="004A4277" w:rsidP="00EA23B5">
            <w:pPr>
              <w:rPr>
                <w:b/>
              </w:rPr>
            </w:pPr>
            <w:r>
              <w:rPr>
                <w:b/>
              </w:rPr>
              <w:t>Funktion</w:t>
            </w:r>
          </w:p>
        </w:tc>
        <w:tc>
          <w:tcPr>
            <w:tcW w:w="6662" w:type="dxa"/>
          </w:tcPr>
          <w:p w14:paraId="6674F02A" w14:textId="50759618" w:rsidR="004A4277" w:rsidRDefault="00CA789F" w:rsidP="00EA23B5">
            <w:pPr>
              <w:spacing w:line="240" w:lineRule="auto"/>
            </w:pPr>
            <w:r>
              <w:t>Speichert die aktuelle Population als XML-File.</w:t>
            </w:r>
          </w:p>
        </w:tc>
      </w:tr>
      <w:tr w:rsidR="004A4277" w:rsidRPr="00174A85" w14:paraId="597F84B3" w14:textId="77777777" w:rsidTr="00EA23B5">
        <w:trPr>
          <w:jc w:val="center"/>
        </w:trPr>
        <w:tc>
          <w:tcPr>
            <w:tcW w:w="1838" w:type="dxa"/>
          </w:tcPr>
          <w:p w14:paraId="25404FAC" w14:textId="77777777" w:rsidR="004A4277" w:rsidRDefault="004A4277" w:rsidP="00EA23B5">
            <w:pPr>
              <w:rPr>
                <w:b/>
              </w:rPr>
            </w:pPr>
            <w:r>
              <w:rPr>
                <w:b/>
              </w:rPr>
              <w:t>Verwendung</w:t>
            </w:r>
          </w:p>
        </w:tc>
        <w:tc>
          <w:tcPr>
            <w:tcW w:w="6662" w:type="dxa"/>
          </w:tcPr>
          <w:p w14:paraId="2F3D30A2" w14:textId="411F78F3" w:rsidR="004A4277" w:rsidRDefault="00B06993" w:rsidP="00EA23B5">
            <w:pPr>
              <w:spacing w:line="240" w:lineRule="auto"/>
            </w:pPr>
            <w:r>
              <w:t>Speichert den Evolutionsfortschritt, ein Fortsetzen des Vorganges ist später mittels Load() jederzeit möglich.</w:t>
            </w:r>
          </w:p>
        </w:tc>
      </w:tr>
      <w:tr w:rsidR="004A4277" w:rsidRPr="00174A85" w14:paraId="3CE6369D" w14:textId="77777777" w:rsidTr="00EA23B5">
        <w:trPr>
          <w:jc w:val="center"/>
        </w:trPr>
        <w:tc>
          <w:tcPr>
            <w:tcW w:w="1838" w:type="dxa"/>
          </w:tcPr>
          <w:p w14:paraId="0C12BCAB" w14:textId="77777777" w:rsidR="004A4277" w:rsidRDefault="004A4277" w:rsidP="00EA23B5">
            <w:pPr>
              <w:rPr>
                <w:b/>
              </w:rPr>
            </w:pPr>
            <w:r>
              <w:rPr>
                <w:b/>
              </w:rPr>
              <w:t>Argumente</w:t>
            </w:r>
          </w:p>
        </w:tc>
        <w:tc>
          <w:tcPr>
            <w:tcW w:w="6662" w:type="dxa"/>
          </w:tcPr>
          <w:p w14:paraId="45DCA657" w14:textId="3F25BB3E" w:rsidR="004A4277" w:rsidRPr="00CC0210" w:rsidRDefault="00935E6D" w:rsidP="00E830FE">
            <w:pPr>
              <w:ind w:left="463" w:hanging="463"/>
            </w:pPr>
            <w:r w:rsidRPr="009815B8">
              <w:rPr>
                <w:i/>
              </w:rPr>
              <w:t>t_file:</w:t>
            </w:r>
            <w:r>
              <w:t xml:space="preserve"> </w:t>
            </w:r>
            <w:r w:rsidR="00231F9B">
              <w:t>Ein String, welcher Filename und optional Path</w:t>
            </w:r>
            <w:r w:rsidR="00A91D1B">
              <w:t xml:space="preserve"> spezifiziert. </w:t>
            </w:r>
            <w:r w:rsidR="00CC0210">
              <w:t xml:space="preserve">Der Pfad kann sowohl relativ als auch absolut sein. Eine Dateiendung ist nicht zwingend notwendig, </w:t>
            </w:r>
            <w:r w:rsidR="00CC0210">
              <w:rPr>
                <w:i/>
              </w:rPr>
              <w:t>.xml</w:t>
            </w:r>
            <w:r w:rsidR="00CC0210">
              <w:t xml:space="preserve"> wird aber empfohlen.</w:t>
            </w:r>
            <w:r w:rsidR="00CC0210">
              <w:softHyphen/>
            </w:r>
          </w:p>
        </w:tc>
      </w:tr>
      <w:tr w:rsidR="004A4277" w:rsidRPr="00174A85" w14:paraId="59D4E0D1" w14:textId="77777777" w:rsidTr="00EA23B5">
        <w:trPr>
          <w:jc w:val="center"/>
        </w:trPr>
        <w:tc>
          <w:tcPr>
            <w:tcW w:w="1838" w:type="dxa"/>
          </w:tcPr>
          <w:p w14:paraId="66CA0B29" w14:textId="77777777" w:rsidR="004A4277" w:rsidRDefault="004A4277" w:rsidP="00EA23B5">
            <w:pPr>
              <w:rPr>
                <w:b/>
              </w:rPr>
            </w:pPr>
            <w:r>
              <w:rPr>
                <w:b/>
              </w:rPr>
              <w:t>Returns</w:t>
            </w:r>
          </w:p>
        </w:tc>
        <w:tc>
          <w:tcPr>
            <w:tcW w:w="6662" w:type="dxa"/>
          </w:tcPr>
          <w:p w14:paraId="701B13D6" w14:textId="77777777" w:rsidR="004A4277" w:rsidRDefault="004A4277" w:rsidP="00EA23B5">
            <w:r>
              <w:t>-</w:t>
            </w:r>
          </w:p>
        </w:tc>
      </w:tr>
      <w:tr w:rsidR="00E32630" w:rsidRPr="00174A85" w14:paraId="4D988780" w14:textId="77777777" w:rsidTr="00EA23B5">
        <w:trPr>
          <w:jc w:val="center"/>
        </w:trPr>
        <w:tc>
          <w:tcPr>
            <w:tcW w:w="1838" w:type="dxa"/>
            <w:tcBorders>
              <w:top w:val="single" w:sz="4" w:space="0" w:color="auto"/>
              <w:bottom w:val="single" w:sz="4" w:space="0" w:color="auto"/>
              <w:right w:val="single" w:sz="4" w:space="0" w:color="auto"/>
            </w:tcBorders>
          </w:tcPr>
          <w:p w14:paraId="45509E76"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40DBDC20" w14:textId="77777777" w:rsidR="00E32630" w:rsidRDefault="00E32630" w:rsidP="00EA23B5">
            <w:r>
              <w:t>Nein</w:t>
            </w:r>
          </w:p>
        </w:tc>
      </w:tr>
      <w:tr w:rsidR="004A4277" w:rsidRPr="00174A85" w14:paraId="4992B0ED" w14:textId="77777777" w:rsidTr="00EA23B5">
        <w:trPr>
          <w:jc w:val="center"/>
        </w:trPr>
        <w:tc>
          <w:tcPr>
            <w:tcW w:w="1838" w:type="dxa"/>
          </w:tcPr>
          <w:p w14:paraId="56C1974D" w14:textId="77777777" w:rsidR="004A4277" w:rsidRPr="00405013" w:rsidRDefault="004A4277" w:rsidP="00EA23B5">
            <w:pPr>
              <w:rPr>
                <w:b/>
              </w:rPr>
            </w:pPr>
            <w:r w:rsidRPr="00405013">
              <w:rPr>
                <w:b/>
              </w:rPr>
              <w:t>Seiteneffekte</w:t>
            </w:r>
          </w:p>
        </w:tc>
        <w:tc>
          <w:tcPr>
            <w:tcW w:w="6662" w:type="dxa"/>
          </w:tcPr>
          <w:p w14:paraId="5BD65BF5" w14:textId="22042844" w:rsidR="004A4277" w:rsidRDefault="003537CC" w:rsidP="00EA23B5">
            <w:r>
              <w:t>Überschreibt da</w:t>
            </w:r>
            <w:r w:rsidR="00DE4884">
              <w:t>s gegebene File ohne Rückfrage, falls es bereits existiert.</w:t>
            </w:r>
          </w:p>
        </w:tc>
      </w:tr>
    </w:tbl>
    <w:p w14:paraId="045E3BBE" w14:textId="77777777" w:rsidR="002B6221" w:rsidRPr="008740BD" w:rsidRDefault="002B6221" w:rsidP="00C93492"/>
    <w:p w14:paraId="6840B3CD" w14:textId="623BD2BD" w:rsidR="00CB69A5" w:rsidRPr="00523E0A" w:rsidRDefault="007E1073" w:rsidP="00CB69A5">
      <w:pPr>
        <w:rPr>
          <w:b/>
          <w:lang w:val="de-AT"/>
        </w:rPr>
      </w:pPr>
      <w:r>
        <w:rPr>
          <w:b/>
          <w:lang w:val="de-AT"/>
        </w:rPr>
        <w:t>Laden</w:t>
      </w:r>
      <w:r w:rsidR="00CB69A5"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CB69A5" w:rsidRPr="004D4067" w14:paraId="413D3CA5" w14:textId="77777777" w:rsidTr="00EA23B5">
        <w:trPr>
          <w:jc w:val="center"/>
        </w:trPr>
        <w:tc>
          <w:tcPr>
            <w:tcW w:w="1838" w:type="dxa"/>
          </w:tcPr>
          <w:p w14:paraId="153EA5AE" w14:textId="77777777" w:rsidR="00CB69A5" w:rsidRDefault="00CB69A5" w:rsidP="00EA23B5">
            <w:pPr>
              <w:rPr>
                <w:b/>
              </w:rPr>
            </w:pPr>
            <w:r>
              <w:rPr>
                <w:b/>
              </w:rPr>
              <w:t>Signatur</w:t>
            </w:r>
          </w:p>
        </w:tc>
        <w:tc>
          <w:tcPr>
            <w:tcW w:w="6662" w:type="dxa"/>
          </w:tcPr>
          <w:p w14:paraId="1F66AE66" w14:textId="7E32F517" w:rsidR="00CB69A5" w:rsidRPr="004D4067" w:rsidRDefault="00CB69A5" w:rsidP="007E1073">
            <w:r w:rsidRPr="004D4067">
              <w:t xml:space="preserve">void </w:t>
            </w:r>
            <w:r w:rsidR="007E1073" w:rsidRPr="004D4067">
              <w:t>Load</w:t>
            </w:r>
            <w:r w:rsidRPr="004D4067">
              <w:t>(string t_file)</w:t>
            </w:r>
          </w:p>
        </w:tc>
      </w:tr>
      <w:tr w:rsidR="00CB69A5" w:rsidRPr="00174A85" w14:paraId="2F2FC3A2" w14:textId="77777777" w:rsidTr="00EA23B5">
        <w:trPr>
          <w:jc w:val="center"/>
        </w:trPr>
        <w:tc>
          <w:tcPr>
            <w:tcW w:w="1838" w:type="dxa"/>
          </w:tcPr>
          <w:p w14:paraId="654C6B9E" w14:textId="77777777" w:rsidR="00CB69A5" w:rsidRPr="00405013" w:rsidRDefault="00CB69A5" w:rsidP="00EA23B5">
            <w:pPr>
              <w:rPr>
                <w:b/>
              </w:rPr>
            </w:pPr>
            <w:r>
              <w:rPr>
                <w:b/>
              </w:rPr>
              <w:t>Funktion</w:t>
            </w:r>
          </w:p>
        </w:tc>
        <w:tc>
          <w:tcPr>
            <w:tcW w:w="6662" w:type="dxa"/>
          </w:tcPr>
          <w:p w14:paraId="40233B4E" w14:textId="77777777" w:rsidR="00EC6630" w:rsidRDefault="00006A29" w:rsidP="004C406B">
            <w:pPr>
              <w:spacing w:line="240" w:lineRule="auto"/>
            </w:pPr>
            <w:r>
              <w:t>Lädt die Individuen eines XML-Files</w:t>
            </w:r>
            <w:r w:rsidR="00861581">
              <w:t xml:space="preserve"> als Population. </w:t>
            </w:r>
          </w:p>
          <w:p w14:paraId="6AAA764E" w14:textId="0F06A789" w:rsidR="00EC6630" w:rsidRDefault="00EC6630" w:rsidP="004C406B">
            <w:pPr>
              <w:spacing w:line="240" w:lineRule="auto"/>
              <w:rPr>
                <w:color w:val="7030A0"/>
              </w:rPr>
            </w:pPr>
            <w:r>
              <w:rPr>
                <w:color w:val="7030A0"/>
              </w:rPr>
              <w:t>Hierbei ist darauf zu achten, dass ein File nur mit denselben Einstellungen geladen werden kann, mit denen es ursprünglich gespeichert wurde.</w:t>
            </w:r>
          </w:p>
          <w:p w14:paraId="3F60336A" w14:textId="64B764FF" w:rsidR="00EC6630" w:rsidRDefault="003964D2" w:rsidP="004C406B">
            <w:pPr>
              <w:spacing w:line="240" w:lineRule="auto"/>
            </w:pPr>
            <w:r w:rsidRPr="00926431">
              <w:rPr>
                <w:color w:val="7030A0"/>
              </w:rPr>
              <w:t>Hierbei ist darauf zu achten, dass</w:t>
            </w:r>
            <w:r w:rsidR="000B069F" w:rsidRPr="00926431">
              <w:rPr>
                <w:color w:val="7030A0"/>
              </w:rPr>
              <w:t xml:space="preserve"> </w:t>
            </w:r>
            <w:r w:rsidR="00943369" w:rsidRPr="00926431">
              <w:rPr>
                <w:color w:val="7030A0"/>
              </w:rPr>
              <w:t>die Rahmeneinstellungen des</w:t>
            </w:r>
            <w:r w:rsidR="000B069F" w:rsidRPr="00926431">
              <w:rPr>
                <w:color w:val="7030A0"/>
              </w:rPr>
              <w:t xml:space="preserve"> </w:t>
            </w:r>
            <w:r w:rsidR="009815B8" w:rsidRPr="00926431">
              <w:rPr>
                <w:color w:val="7030A0"/>
              </w:rPr>
              <w:t>ladende</w:t>
            </w:r>
            <w:r w:rsidR="00926431" w:rsidRPr="00926431">
              <w:rPr>
                <w:color w:val="7030A0"/>
              </w:rPr>
              <w:t>n</w:t>
            </w:r>
            <w:r w:rsidR="009815B8" w:rsidRPr="00926431">
              <w:rPr>
                <w:color w:val="7030A0"/>
              </w:rPr>
              <w:t xml:space="preserve"> </w:t>
            </w:r>
            <w:r w:rsidR="001F4CBA" w:rsidRPr="00926431">
              <w:rPr>
                <w:color w:val="7030A0"/>
              </w:rPr>
              <w:t>Evolution-Manager</w:t>
            </w:r>
            <w:r w:rsidR="00C36079" w:rsidRPr="00926431">
              <w:rPr>
                <w:color w:val="7030A0"/>
              </w:rPr>
              <w:t xml:space="preserve"> </w:t>
            </w:r>
            <w:r w:rsidR="00943369" w:rsidRPr="00926431">
              <w:rPr>
                <w:color w:val="7030A0"/>
              </w:rPr>
              <w:t xml:space="preserve">dieselben </w:t>
            </w:r>
            <w:r w:rsidR="00926431" w:rsidRPr="00926431">
              <w:rPr>
                <w:color w:val="7030A0"/>
              </w:rPr>
              <w:t>sind, mit denen das File ursprünglich gespeichert wurde.</w:t>
            </w:r>
          </w:p>
          <w:p w14:paraId="3FC978E5" w14:textId="721737E5" w:rsidR="00CB69A5" w:rsidRDefault="00926431" w:rsidP="004C406B">
            <w:pPr>
              <w:spacing w:line="240" w:lineRule="auto"/>
            </w:pPr>
            <w:r>
              <w:t xml:space="preserve">Konkret müssen </w:t>
            </w:r>
            <w:r w:rsidR="007365AD">
              <w:t>Bevölkerungsgröße</w:t>
            </w:r>
            <w:r w:rsidR="0054272B">
              <w:t xml:space="preserve"> </w:t>
            </w:r>
            <w:r w:rsidR="004C406B">
              <w:t>sowie</w:t>
            </w:r>
            <w:r w:rsidR="009A2AC9">
              <w:t xml:space="preserve"> </w:t>
            </w:r>
            <w:r w:rsidR="007365AD">
              <w:t xml:space="preserve">Anzahl </w:t>
            </w:r>
            <w:r w:rsidR="009A2AC9">
              <w:t>an</w:t>
            </w:r>
            <w:r w:rsidR="007365AD">
              <w:t xml:space="preserve"> Ein- und Ausgängen </w:t>
            </w:r>
            <w:r>
              <w:t>übereinstimmen</w:t>
            </w:r>
            <w:r w:rsidR="00BB45EB">
              <w:t xml:space="preserve">. </w:t>
            </w:r>
            <w:r w:rsidR="00EC6630">
              <w:t>Dies wird beim Laden nicht überprüft.</w:t>
            </w:r>
          </w:p>
        </w:tc>
      </w:tr>
      <w:tr w:rsidR="00CB69A5" w:rsidRPr="00174A85" w14:paraId="4C74CC61" w14:textId="77777777" w:rsidTr="00EA23B5">
        <w:trPr>
          <w:jc w:val="center"/>
        </w:trPr>
        <w:tc>
          <w:tcPr>
            <w:tcW w:w="1838" w:type="dxa"/>
          </w:tcPr>
          <w:p w14:paraId="5670DA8B" w14:textId="77777777" w:rsidR="00CB69A5" w:rsidRDefault="00CB69A5" w:rsidP="00EA23B5">
            <w:pPr>
              <w:rPr>
                <w:b/>
              </w:rPr>
            </w:pPr>
            <w:r>
              <w:rPr>
                <w:b/>
              </w:rPr>
              <w:t>Verwendung</w:t>
            </w:r>
          </w:p>
        </w:tc>
        <w:tc>
          <w:tcPr>
            <w:tcW w:w="6662" w:type="dxa"/>
          </w:tcPr>
          <w:p w14:paraId="427CE548" w14:textId="78428D40" w:rsidR="00CB69A5" w:rsidRDefault="00574AB3" w:rsidP="00574AB3">
            <w:pPr>
              <w:spacing w:line="240" w:lineRule="auto"/>
            </w:pPr>
            <w:r>
              <w:t>Lädt einen gespeicherten Evolutionsfortschritt und ermöglicht ein Fortsetzen vom letzten Stand aus.</w:t>
            </w:r>
          </w:p>
        </w:tc>
      </w:tr>
      <w:tr w:rsidR="00820D5C" w:rsidRPr="00174A85" w14:paraId="21C19544" w14:textId="77777777" w:rsidTr="00EA23B5">
        <w:trPr>
          <w:jc w:val="center"/>
        </w:trPr>
        <w:tc>
          <w:tcPr>
            <w:tcW w:w="1838" w:type="dxa"/>
          </w:tcPr>
          <w:p w14:paraId="37D17B2F" w14:textId="77777777" w:rsidR="00820D5C" w:rsidRDefault="00820D5C" w:rsidP="00820D5C">
            <w:pPr>
              <w:rPr>
                <w:b/>
              </w:rPr>
            </w:pPr>
            <w:r>
              <w:rPr>
                <w:b/>
              </w:rPr>
              <w:t>Argumente</w:t>
            </w:r>
          </w:p>
        </w:tc>
        <w:tc>
          <w:tcPr>
            <w:tcW w:w="6662" w:type="dxa"/>
          </w:tcPr>
          <w:p w14:paraId="7A6F7AA9" w14:textId="513EA501" w:rsidR="00820D5C" w:rsidRPr="00CC0210" w:rsidRDefault="00820D5C" w:rsidP="009740F4">
            <w:pPr>
              <w:ind w:left="463" w:hanging="463"/>
            </w:pPr>
            <w:r w:rsidRPr="009815B8">
              <w:rPr>
                <w:i/>
              </w:rPr>
              <w:t>t_file:</w:t>
            </w:r>
            <w:r>
              <w:t xml:space="preserve"> Ein String, welcher Filename und optional Path spezifiziert. Der Pfad kann sowohl relativ als auch absolut sein. </w:t>
            </w:r>
            <w:r w:rsidR="00E975F2">
              <w:t xml:space="preserve">Die Dateiendung muss </w:t>
            </w:r>
            <w:r w:rsidR="009740F4">
              <w:t>im Namen enthalten sein.</w:t>
            </w:r>
          </w:p>
        </w:tc>
      </w:tr>
      <w:tr w:rsidR="00820D5C" w:rsidRPr="00174A85" w14:paraId="10BA1D47" w14:textId="77777777" w:rsidTr="00EA23B5">
        <w:trPr>
          <w:jc w:val="center"/>
        </w:trPr>
        <w:tc>
          <w:tcPr>
            <w:tcW w:w="1838" w:type="dxa"/>
          </w:tcPr>
          <w:p w14:paraId="1A880C86" w14:textId="77777777" w:rsidR="00820D5C" w:rsidRDefault="00820D5C" w:rsidP="00820D5C">
            <w:pPr>
              <w:rPr>
                <w:b/>
              </w:rPr>
            </w:pPr>
            <w:r>
              <w:rPr>
                <w:b/>
              </w:rPr>
              <w:t>Returns</w:t>
            </w:r>
          </w:p>
        </w:tc>
        <w:tc>
          <w:tcPr>
            <w:tcW w:w="6662" w:type="dxa"/>
          </w:tcPr>
          <w:p w14:paraId="70553AB5" w14:textId="77777777" w:rsidR="00820D5C" w:rsidRDefault="00820D5C" w:rsidP="00820D5C">
            <w:r>
              <w:t>-</w:t>
            </w:r>
          </w:p>
        </w:tc>
      </w:tr>
      <w:tr w:rsidR="00E32630" w:rsidRPr="00174A85" w14:paraId="510C8932" w14:textId="77777777" w:rsidTr="00EA23B5">
        <w:trPr>
          <w:jc w:val="center"/>
        </w:trPr>
        <w:tc>
          <w:tcPr>
            <w:tcW w:w="1838" w:type="dxa"/>
            <w:tcBorders>
              <w:top w:val="single" w:sz="4" w:space="0" w:color="auto"/>
              <w:bottom w:val="single" w:sz="4" w:space="0" w:color="auto"/>
              <w:right w:val="single" w:sz="4" w:space="0" w:color="auto"/>
            </w:tcBorders>
          </w:tcPr>
          <w:p w14:paraId="2F4841F6" w14:textId="77777777" w:rsidR="00E32630" w:rsidRDefault="00E32630" w:rsidP="00EA23B5">
            <w:pPr>
              <w:rPr>
                <w:b/>
              </w:rPr>
            </w:pPr>
            <w:r>
              <w:rPr>
                <w:b/>
              </w:rPr>
              <w:lastRenderedPageBreak/>
              <w:t>Threadsafe</w:t>
            </w:r>
          </w:p>
        </w:tc>
        <w:tc>
          <w:tcPr>
            <w:tcW w:w="6662" w:type="dxa"/>
            <w:tcBorders>
              <w:top w:val="single" w:sz="4" w:space="0" w:color="auto"/>
              <w:left w:val="single" w:sz="4" w:space="0" w:color="auto"/>
            </w:tcBorders>
          </w:tcPr>
          <w:p w14:paraId="0217405B" w14:textId="77777777" w:rsidR="00E32630" w:rsidRDefault="00E32630" w:rsidP="00EA23B5">
            <w:r>
              <w:t>Nein</w:t>
            </w:r>
          </w:p>
        </w:tc>
      </w:tr>
      <w:tr w:rsidR="00820D5C" w:rsidRPr="00174A85" w14:paraId="29C68F50" w14:textId="77777777" w:rsidTr="00EA23B5">
        <w:trPr>
          <w:jc w:val="center"/>
        </w:trPr>
        <w:tc>
          <w:tcPr>
            <w:tcW w:w="1838" w:type="dxa"/>
          </w:tcPr>
          <w:p w14:paraId="4F01F972" w14:textId="77777777" w:rsidR="00820D5C" w:rsidRPr="00405013" w:rsidRDefault="00820D5C" w:rsidP="00820D5C">
            <w:pPr>
              <w:rPr>
                <w:b/>
              </w:rPr>
            </w:pPr>
            <w:r w:rsidRPr="00405013">
              <w:rPr>
                <w:b/>
              </w:rPr>
              <w:t>Seiteneffekte</w:t>
            </w:r>
          </w:p>
        </w:tc>
        <w:tc>
          <w:tcPr>
            <w:tcW w:w="6662" w:type="dxa"/>
          </w:tcPr>
          <w:p w14:paraId="19CB5D4A" w14:textId="22491947" w:rsidR="00820D5C" w:rsidRDefault="00820D5C" w:rsidP="00820D5C">
            <w:r>
              <w:t>Überschreibt die aktuellen Individuen und invalidiert sämtliche Instanzen von SimplisticGenotype.</w:t>
            </w:r>
          </w:p>
        </w:tc>
      </w:tr>
    </w:tbl>
    <w:p w14:paraId="7CE4AC22" w14:textId="77777777" w:rsidR="00C93492" w:rsidRPr="00CB69A5" w:rsidRDefault="00C93492" w:rsidP="00C93492"/>
    <w:p w14:paraId="6BAC9A65" w14:textId="0F6C406B" w:rsidR="00C93492" w:rsidRPr="00590E2D" w:rsidRDefault="006D3E9A" w:rsidP="00D07945">
      <w:pPr>
        <w:pStyle w:val="berschrift4"/>
        <w:rPr>
          <w:b/>
        </w:rPr>
      </w:pPr>
      <w:r w:rsidRPr="00590E2D">
        <w:rPr>
          <w:b/>
        </w:rPr>
        <w:t>NeatEvolution</w:t>
      </w:r>
      <w:r w:rsidR="00C93492" w:rsidRPr="00590E2D">
        <w:rPr>
          <w:b/>
        </w:rPr>
        <w:t>Settings:</w:t>
      </w:r>
    </w:p>
    <w:p w14:paraId="0DCC841E" w14:textId="335A19D5" w:rsidR="007C6A07" w:rsidRDefault="00712552" w:rsidP="006D3E9A">
      <w:pPr>
        <w:rPr>
          <w:lang w:val="de-AT"/>
        </w:rPr>
      </w:pPr>
      <w:r w:rsidRPr="006D26AE">
        <w:rPr>
          <w:lang w:val="de-AT"/>
        </w:rPr>
        <w:t>NeatEvoluti</w:t>
      </w:r>
      <w:r w:rsidR="009613D1">
        <w:rPr>
          <w:lang w:val="de-AT"/>
        </w:rPr>
        <w:t xml:space="preserve">onSettings ist ein Hilfs-Struct, welches </w:t>
      </w:r>
      <w:r w:rsidR="00EB556F">
        <w:rPr>
          <w:lang w:val="de-AT"/>
        </w:rPr>
        <w:t>für die Initialisierung</w:t>
      </w:r>
      <w:r w:rsidR="00255D6C">
        <w:rPr>
          <w:lang w:val="de-AT"/>
        </w:rPr>
        <w:t xml:space="preserve"> eines</w:t>
      </w:r>
      <w:r w:rsidR="00B90BB4">
        <w:rPr>
          <w:lang w:val="de-AT"/>
        </w:rPr>
        <w:t xml:space="preserve"> NeatEvolutionManager </w:t>
      </w:r>
      <w:r w:rsidR="00833119">
        <w:rPr>
          <w:lang w:val="de-AT"/>
        </w:rPr>
        <w:t>benötigt wird</w:t>
      </w:r>
      <w:r w:rsidR="00DF067F">
        <w:rPr>
          <w:lang w:val="de-AT"/>
        </w:rPr>
        <w:t>.</w:t>
      </w:r>
      <w:r w:rsidR="00656548">
        <w:rPr>
          <w:lang w:val="de-AT"/>
        </w:rPr>
        <w:t xml:space="preserve"> </w:t>
      </w:r>
      <w:r w:rsidR="00BD4B39">
        <w:rPr>
          <w:lang w:val="de-AT"/>
        </w:rPr>
        <w:t>Es enthält sämtliche einstellbare, relevante Evolutionsparameter</w:t>
      </w:r>
      <w:r w:rsidR="007C6A07">
        <w:rPr>
          <w:lang w:val="de-AT"/>
        </w:rPr>
        <w:t>.</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28"/>
        <w:gridCol w:w="1030"/>
        <w:gridCol w:w="3921"/>
      </w:tblGrid>
      <w:tr w:rsidR="007C6A07" w14:paraId="2DD1A572" w14:textId="0885A208" w:rsidTr="00807234">
        <w:tc>
          <w:tcPr>
            <w:tcW w:w="3828" w:type="dxa"/>
          </w:tcPr>
          <w:p w14:paraId="52C6440A" w14:textId="613D5D75" w:rsidR="007C6A07" w:rsidRPr="007C6A07" w:rsidRDefault="00D93371" w:rsidP="006D3E9A">
            <w:pPr>
              <w:rPr>
                <w:b/>
                <w:lang w:val="de-AT"/>
              </w:rPr>
            </w:pPr>
            <w:r>
              <w:rPr>
                <w:b/>
                <w:lang w:val="de-AT"/>
              </w:rPr>
              <w:t>Parameter</w:t>
            </w:r>
          </w:p>
        </w:tc>
        <w:tc>
          <w:tcPr>
            <w:tcW w:w="1028" w:type="dxa"/>
          </w:tcPr>
          <w:p w14:paraId="1B2D242D" w14:textId="3A3CFE4C" w:rsidR="007C6A07" w:rsidRPr="007C6A07" w:rsidRDefault="007C6A07" w:rsidP="006D3E9A">
            <w:pPr>
              <w:rPr>
                <w:b/>
                <w:lang w:val="de-AT"/>
              </w:rPr>
            </w:pPr>
            <w:r>
              <w:rPr>
                <w:b/>
                <w:lang w:val="de-AT"/>
              </w:rPr>
              <w:t>Default</w:t>
            </w:r>
          </w:p>
        </w:tc>
        <w:tc>
          <w:tcPr>
            <w:tcW w:w="3921" w:type="dxa"/>
          </w:tcPr>
          <w:p w14:paraId="09A5CBA0" w14:textId="29236FA9" w:rsidR="007C6A07" w:rsidRPr="007C6A07" w:rsidRDefault="006C73D6" w:rsidP="006D3E9A">
            <w:pPr>
              <w:rPr>
                <w:b/>
                <w:lang w:val="de-AT"/>
              </w:rPr>
            </w:pPr>
            <w:r>
              <w:rPr>
                <w:b/>
                <w:lang w:val="de-AT"/>
              </w:rPr>
              <w:t>Beschreibung</w:t>
            </w:r>
          </w:p>
        </w:tc>
      </w:tr>
      <w:tr w:rsidR="007C6A07" w14:paraId="0C86E64B" w14:textId="38816DE0" w:rsidTr="00807234">
        <w:tc>
          <w:tcPr>
            <w:tcW w:w="3828" w:type="dxa"/>
          </w:tcPr>
          <w:p w14:paraId="5EC4CABF" w14:textId="21E06C66" w:rsidR="007C6A07" w:rsidRPr="007C6A07" w:rsidRDefault="007C6A07" w:rsidP="006C73D6">
            <w:pPr>
              <w:rPr>
                <w:lang w:val="en-US"/>
              </w:rPr>
            </w:pPr>
            <w:r>
              <w:rPr>
                <w:lang w:val="en-US"/>
              </w:rPr>
              <w:t>uint PopulationS</w:t>
            </w:r>
            <w:r w:rsidR="006C73D6">
              <w:rPr>
                <w:lang w:val="en-US"/>
              </w:rPr>
              <w:t>ize</w:t>
            </w:r>
          </w:p>
        </w:tc>
        <w:tc>
          <w:tcPr>
            <w:tcW w:w="1028" w:type="dxa"/>
          </w:tcPr>
          <w:p w14:paraId="3EA2F467" w14:textId="556258F5" w:rsidR="007C6A07" w:rsidRDefault="006C73D6" w:rsidP="006D3E9A">
            <w:pPr>
              <w:rPr>
                <w:lang w:val="de-AT"/>
              </w:rPr>
            </w:pPr>
            <w:r>
              <w:rPr>
                <w:lang w:val="de-AT"/>
              </w:rPr>
              <w:t>100</w:t>
            </w:r>
          </w:p>
        </w:tc>
        <w:tc>
          <w:tcPr>
            <w:tcW w:w="3921" w:type="dxa"/>
          </w:tcPr>
          <w:p w14:paraId="5860FF6B" w14:textId="3ACE27D4" w:rsidR="007C6A07" w:rsidRDefault="007C3E0A" w:rsidP="006D3E9A">
            <w:pPr>
              <w:rPr>
                <w:lang w:val="de-AT"/>
              </w:rPr>
            </w:pPr>
            <w:r>
              <w:rPr>
                <w:lang w:val="de-AT"/>
              </w:rPr>
              <w:t>Anzahl an Individuen pro Generation.</w:t>
            </w:r>
            <w:r w:rsidR="005C4E74">
              <w:rPr>
                <w:lang w:val="de-AT"/>
              </w:rPr>
              <w:t xml:space="preserve"> Eine höhere Anzahl bedeutet eine schnellere Abdeckung des</w:t>
            </w:r>
            <w:r w:rsidR="00EB1DFF">
              <w:rPr>
                <w:lang w:val="de-AT"/>
              </w:rPr>
              <w:t xml:space="preserve"> Search Space</w:t>
            </w:r>
            <w:r w:rsidR="00585B26">
              <w:rPr>
                <w:lang w:val="de-AT"/>
              </w:rPr>
              <w:t>, wirkt sich jedoch auf die Performance aus.</w:t>
            </w:r>
          </w:p>
        </w:tc>
      </w:tr>
      <w:tr w:rsidR="007C6A07" w14:paraId="70D84B07" w14:textId="1C338BEF" w:rsidTr="00807234">
        <w:tc>
          <w:tcPr>
            <w:tcW w:w="3828" w:type="dxa"/>
          </w:tcPr>
          <w:p w14:paraId="2E3D7AAD" w14:textId="649D04C7" w:rsidR="007C6A07" w:rsidRPr="007C6A07" w:rsidRDefault="006B4B09" w:rsidP="006D3E9A">
            <w:pPr>
              <w:rPr>
                <w:lang w:val="en-US"/>
              </w:rPr>
            </w:pPr>
            <w:r>
              <w:rPr>
                <w:lang w:val="en-US"/>
              </w:rPr>
              <w:t>uint S</w:t>
            </w:r>
            <w:r w:rsidR="007C6A07">
              <w:rPr>
                <w:lang w:val="en-US"/>
              </w:rPr>
              <w:t>pec</w:t>
            </w:r>
            <w:r>
              <w:rPr>
                <w:lang w:val="en-US"/>
              </w:rPr>
              <w:t>iesC</w:t>
            </w:r>
            <w:r w:rsidR="006C73D6">
              <w:rPr>
                <w:lang w:val="en-US"/>
              </w:rPr>
              <w:t>ount</w:t>
            </w:r>
          </w:p>
        </w:tc>
        <w:tc>
          <w:tcPr>
            <w:tcW w:w="1028" w:type="dxa"/>
          </w:tcPr>
          <w:p w14:paraId="079817DE" w14:textId="2CEE67EB" w:rsidR="007C6A07" w:rsidRDefault="006C73D6" w:rsidP="006D3E9A">
            <w:pPr>
              <w:rPr>
                <w:lang w:val="de-AT"/>
              </w:rPr>
            </w:pPr>
            <w:r>
              <w:rPr>
                <w:lang w:val="de-AT"/>
              </w:rPr>
              <w:t>10</w:t>
            </w:r>
          </w:p>
        </w:tc>
        <w:tc>
          <w:tcPr>
            <w:tcW w:w="3921" w:type="dxa"/>
          </w:tcPr>
          <w:p w14:paraId="008BFE0F" w14:textId="1B42B7CF" w:rsidR="007C6A07" w:rsidRDefault="00807234" w:rsidP="006B0022">
            <w:pPr>
              <w:rPr>
                <w:lang w:val="de-AT"/>
              </w:rPr>
            </w:pPr>
            <w:r>
              <w:rPr>
                <w:lang w:val="de-AT"/>
              </w:rPr>
              <w:t>Anzahl an Spezies pro Generation. Dies i</w:t>
            </w:r>
            <w:r w:rsidR="006B0022">
              <w:rPr>
                <w:lang w:val="de-AT"/>
              </w:rPr>
              <w:t xml:space="preserve">st ein Richtwert, die tatsächliche Anzahl </w:t>
            </w:r>
            <w:r w:rsidR="00CE3F8D">
              <w:rPr>
                <w:lang w:val="de-AT"/>
              </w:rPr>
              <w:t>fluktuiert.</w:t>
            </w:r>
          </w:p>
        </w:tc>
      </w:tr>
      <w:tr w:rsidR="007C6A07" w14:paraId="2A8BC512" w14:textId="159E3BB3" w:rsidTr="00807234">
        <w:tc>
          <w:tcPr>
            <w:tcW w:w="3828" w:type="dxa"/>
          </w:tcPr>
          <w:p w14:paraId="34C35244" w14:textId="4E62DFD0" w:rsidR="007C6A07" w:rsidRPr="007C6A07" w:rsidRDefault="00762EDB" w:rsidP="00DD2FDB">
            <w:pPr>
              <w:rPr>
                <w:lang w:val="en-US"/>
              </w:rPr>
            </w:pPr>
            <w:r>
              <w:rPr>
                <w:lang w:val="en-US"/>
              </w:rPr>
              <w:t>uint I</w:t>
            </w:r>
            <w:r w:rsidR="007C6A07">
              <w:rPr>
                <w:lang w:val="en-US"/>
              </w:rPr>
              <w:t>nt</w:t>
            </w:r>
            <w:r>
              <w:rPr>
                <w:lang w:val="en-US"/>
              </w:rPr>
              <w:t>erspeciesM</w:t>
            </w:r>
            <w:r w:rsidR="00DD2FDB">
              <w:rPr>
                <w:lang w:val="en-US"/>
              </w:rPr>
              <w:t>atingC</w:t>
            </w:r>
            <w:r w:rsidR="006C73D6">
              <w:rPr>
                <w:lang w:val="en-US"/>
              </w:rPr>
              <w:t>hance</w:t>
            </w:r>
          </w:p>
        </w:tc>
        <w:tc>
          <w:tcPr>
            <w:tcW w:w="1028" w:type="dxa"/>
          </w:tcPr>
          <w:p w14:paraId="4437C4F5" w14:textId="44122D17" w:rsidR="007C6A07" w:rsidRDefault="006C73D6" w:rsidP="006D3E9A">
            <w:pPr>
              <w:rPr>
                <w:lang w:val="de-AT"/>
              </w:rPr>
            </w:pPr>
            <w:r>
              <w:rPr>
                <w:lang w:val="de-AT"/>
              </w:rPr>
              <w:t>0.001</w:t>
            </w:r>
          </w:p>
        </w:tc>
        <w:tc>
          <w:tcPr>
            <w:tcW w:w="3921" w:type="dxa"/>
          </w:tcPr>
          <w:p w14:paraId="726508FC" w14:textId="370871F6" w:rsidR="007C6A07" w:rsidRDefault="00851E91" w:rsidP="006D3E9A">
            <w:pPr>
              <w:rPr>
                <w:lang w:val="de-AT"/>
              </w:rPr>
            </w:pPr>
            <w:r>
              <w:rPr>
                <w:lang w:val="de-AT"/>
              </w:rPr>
              <w:t>Die Wahrscheinlichkeit von speziesübergreifender Paarung.</w:t>
            </w:r>
            <w:r w:rsidR="00640DEE">
              <w:rPr>
                <w:lang w:val="de-AT"/>
              </w:rPr>
              <w:t xml:space="preserve"> HINWEIS: DIESER WERT HAT AKTUELL KEINE WIRKUNG!</w:t>
            </w:r>
          </w:p>
        </w:tc>
      </w:tr>
    </w:tbl>
    <w:p w14:paraId="2E828867" w14:textId="60D903EE" w:rsidR="007C6A07" w:rsidRDefault="007C6A07" w:rsidP="006D3E9A">
      <w:pPr>
        <w:rPr>
          <w:lang w:val="de-AT"/>
        </w:rPr>
      </w:pPr>
    </w:p>
    <w:p w14:paraId="0583DCE0" w14:textId="45441A24" w:rsidR="006974A9" w:rsidRDefault="00845ADA" w:rsidP="006974A9">
      <w:pPr>
        <w:pStyle w:val="berschrift4"/>
        <w:rPr>
          <w:b/>
        </w:rPr>
      </w:pPr>
      <w:r>
        <w:rPr>
          <w:b/>
        </w:rPr>
        <w:t>SimplisticGenotype</w:t>
      </w:r>
      <w:r w:rsidR="006974A9" w:rsidRPr="0047203C">
        <w:rPr>
          <w:b/>
        </w:rPr>
        <w:t>:</w:t>
      </w:r>
    </w:p>
    <w:p w14:paraId="0078A69E" w14:textId="33DE7D55" w:rsidR="006974A9" w:rsidRDefault="00B2593E" w:rsidP="006D3E9A">
      <w:r>
        <w:t>SimplisticGenotype</w:t>
      </w:r>
      <w:r w:rsidR="006974A9">
        <w:t xml:space="preserve"> ist C# als Klasse realisiert, folglich sind sämtliche Funktionen Klassenmethoden. </w:t>
      </w:r>
      <w:r w:rsidR="004873E3">
        <w:t xml:space="preserve">Objekte dürfen nicht direkt erstellt werden, </w:t>
      </w:r>
      <w:r w:rsidR="00AE7A36">
        <w:t xml:space="preserve">Instanzen </w:t>
      </w:r>
      <w:r w:rsidR="004B3F8C">
        <w:t>sind</w:t>
      </w:r>
      <w:r w:rsidR="00AE7A36">
        <w:t xml:space="preserve"> lediglich über die Funktionen </w:t>
      </w:r>
      <w:r w:rsidR="004B3F8C">
        <w:t>von EvolutionManager zu erhalten.</w:t>
      </w:r>
    </w:p>
    <w:p w14:paraId="797B067F" w14:textId="45CA091B" w:rsidR="00004F3E" w:rsidRPr="00F517FC" w:rsidRDefault="00004F3E" w:rsidP="006D3E9A">
      <w:r>
        <w:t>Ein Objekt entspricht einem Handler, welcher auf ein</w:t>
      </w:r>
      <w:r w:rsidR="008565B6">
        <w:t>en</w:t>
      </w:r>
      <w:r>
        <w:t xml:space="preserve"> </w:t>
      </w:r>
      <w:r w:rsidR="00CC5A0A">
        <w:t>vom</w:t>
      </w:r>
      <w:r>
        <w:t xml:space="preserve"> Evoluti</w:t>
      </w:r>
      <w:r w:rsidR="008565B6">
        <w:t>onManager gespeichertes Genotyp</w:t>
      </w:r>
      <w:r>
        <w:t xml:space="preserve"> verweist. </w:t>
      </w:r>
      <w:r w:rsidR="008565B6">
        <w:t>Dementsprechend können</w:t>
      </w:r>
      <w:r w:rsidR="00635D2C">
        <w:t xml:space="preserve"> diese von</w:t>
      </w:r>
      <w:r w:rsidR="008565B6">
        <w:t xml:space="preserve"> gewissen </w:t>
      </w:r>
      <w:r w:rsidR="008565B6">
        <w:lastRenderedPageBreak/>
        <w:t xml:space="preserve">Methoden des EvolutionManagers  </w:t>
      </w:r>
      <w:r w:rsidR="00461110">
        <w:t>invalidiert werden, g</w:t>
      </w:r>
      <w:r w:rsidR="00F517FC">
        <w:t xml:space="preserve">enaueres ist der Sektion </w:t>
      </w:r>
      <w:r w:rsidR="00F517FC">
        <w:rPr>
          <w:i/>
        </w:rPr>
        <w:t>Seiteneffekte</w:t>
      </w:r>
      <w:r w:rsidR="00F517FC">
        <w:rPr>
          <w:b/>
          <w:i/>
        </w:rPr>
        <w:t xml:space="preserve"> </w:t>
      </w:r>
      <w:r w:rsidR="00F517FC">
        <w:t>der jeweiligen Funktion zu entnehmen.</w:t>
      </w:r>
    </w:p>
    <w:p w14:paraId="5368FEA5" w14:textId="2D4A846B" w:rsidR="006974A9" w:rsidRPr="008122E7" w:rsidRDefault="00840AFF" w:rsidP="006974A9">
      <w:pPr>
        <w:rPr>
          <w:b/>
        </w:rPr>
      </w:pPr>
      <w:r w:rsidRPr="008122E7">
        <w:rPr>
          <w:b/>
        </w:rPr>
        <w:t>Zugriff auf die</w:t>
      </w:r>
      <w:r w:rsidR="00E2510D" w:rsidRPr="008122E7">
        <w:rPr>
          <w:b/>
        </w:rPr>
        <w:t xml:space="preserve"> aktuelle</w:t>
      </w:r>
      <w:r w:rsidR="006D7BBE" w:rsidRPr="008122E7">
        <w:rPr>
          <w:b/>
        </w:rPr>
        <w:t xml:space="preserve"> Fitness</w:t>
      </w:r>
      <w:r w:rsidR="006974A9" w:rsidRPr="008122E7">
        <w:rPr>
          <w:b/>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974A9" w:rsidRPr="00054E06" w14:paraId="396C287F" w14:textId="77777777" w:rsidTr="00EA23B5">
        <w:trPr>
          <w:jc w:val="center"/>
        </w:trPr>
        <w:tc>
          <w:tcPr>
            <w:tcW w:w="1838" w:type="dxa"/>
            <w:tcBorders>
              <w:top w:val="nil"/>
              <w:bottom w:val="single" w:sz="4" w:space="0" w:color="auto"/>
              <w:right w:val="single" w:sz="4" w:space="0" w:color="auto"/>
            </w:tcBorders>
          </w:tcPr>
          <w:p w14:paraId="7DFDDCD9" w14:textId="77777777" w:rsidR="006974A9" w:rsidRDefault="006974A9" w:rsidP="00EA23B5">
            <w:pPr>
              <w:rPr>
                <w:b/>
              </w:rPr>
            </w:pPr>
            <w:r>
              <w:rPr>
                <w:b/>
              </w:rPr>
              <w:t>Signatur</w:t>
            </w:r>
          </w:p>
        </w:tc>
        <w:tc>
          <w:tcPr>
            <w:tcW w:w="6662" w:type="dxa"/>
            <w:tcBorders>
              <w:left w:val="single" w:sz="4" w:space="0" w:color="auto"/>
            </w:tcBorders>
          </w:tcPr>
          <w:p w14:paraId="0F0E7A07" w14:textId="60625FCC" w:rsidR="006974A9" w:rsidRPr="00054E06" w:rsidRDefault="00B935C8" w:rsidP="005D0578">
            <w:pPr>
              <w:rPr>
                <w:lang w:val="en-US"/>
              </w:rPr>
            </w:pPr>
            <w:r>
              <w:rPr>
                <w:lang w:val="en-US"/>
              </w:rPr>
              <w:t>flo</w:t>
            </w:r>
            <w:r w:rsidR="00D07AAB">
              <w:rPr>
                <w:lang w:val="en-US"/>
              </w:rPr>
              <w:t>at</w:t>
            </w:r>
            <w:r w:rsidR="00BC078F">
              <w:rPr>
                <w:lang w:val="en-US"/>
              </w:rPr>
              <w:t xml:space="preserve"> GetF</w:t>
            </w:r>
            <w:r w:rsidR="005D0578">
              <w:rPr>
                <w:lang w:val="en-US"/>
              </w:rPr>
              <w:t>itness()</w:t>
            </w:r>
          </w:p>
        </w:tc>
      </w:tr>
      <w:tr w:rsidR="006974A9" w:rsidRPr="00174A85" w14:paraId="56EA7A87" w14:textId="77777777" w:rsidTr="00EA23B5">
        <w:trPr>
          <w:jc w:val="center"/>
        </w:trPr>
        <w:tc>
          <w:tcPr>
            <w:tcW w:w="1838" w:type="dxa"/>
            <w:tcBorders>
              <w:top w:val="single" w:sz="4" w:space="0" w:color="auto"/>
              <w:bottom w:val="single" w:sz="4" w:space="0" w:color="auto"/>
              <w:right w:val="single" w:sz="4" w:space="0" w:color="auto"/>
            </w:tcBorders>
          </w:tcPr>
          <w:p w14:paraId="055A74B2" w14:textId="77777777" w:rsidR="006974A9" w:rsidRPr="00405013" w:rsidRDefault="006974A9" w:rsidP="00EA23B5">
            <w:pPr>
              <w:rPr>
                <w:b/>
              </w:rPr>
            </w:pPr>
            <w:r>
              <w:rPr>
                <w:b/>
              </w:rPr>
              <w:t>Funktion</w:t>
            </w:r>
          </w:p>
        </w:tc>
        <w:tc>
          <w:tcPr>
            <w:tcW w:w="6662" w:type="dxa"/>
            <w:tcBorders>
              <w:left w:val="single" w:sz="4" w:space="0" w:color="auto"/>
            </w:tcBorders>
          </w:tcPr>
          <w:p w14:paraId="7A3B7AFF" w14:textId="588A8B5F" w:rsidR="006974A9" w:rsidRDefault="004304D1" w:rsidP="00EA23B5">
            <w:pPr>
              <w:spacing w:line="240" w:lineRule="auto"/>
            </w:pPr>
            <w:r>
              <w:t>Liefert die</w:t>
            </w:r>
            <w:r w:rsidR="005D0578">
              <w:t xml:space="preserve"> aktuelle Fitness </w:t>
            </w:r>
            <w:r w:rsidR="00492633">
              <w:t xml:space="preserve">des Genotyps </w:t>
            </w:r>
            <w:r w:rsidR="005D0578">
              <w:t>zurück</w:t>
            </w:r>
            <w:r w:rsidR="00492633">
              <w:t>.</w:t>
            </w:r>
          </w:p>
        </w:tc>
      </w:tr>
      <w:tr w:rsidR="006974A9" w:rsidRPr="00174A85" w14:paraId="2AEF0939" w14:textId="77777777" w:rsidTr="00EA23B5">
        <w:trPr>
          <w:jc w:val="center"/>
        </w:trPr>
        <w:tc>
          <w:tcPr>
            <w:tcW w:w="1838" w:type="dxa"/>
            <w:tcBorders>
              <w:top w:val="single" w:sz="4" w:space="0" w:color="auto"/>
              <w:bottom w:val="single" w:sz="4" w:space="0" w:color="auto"/>
              <w:right w:val="single" w:sz="4" w:space="0" w:color="auto"/>
            </w:tcBorders>
          </w:tcPr>
          <w:p w14:paraId="7C6B6A7A" w14:textId="77777777" w:rsidR="006974A9" w:rsidRDefault="006974A9" w:rsidP="00EA23B5">
            <w:pPr>
              <w:rPr>
                <w:b/>
              </w:rPr>
            </w:pPr>
            <w:r>
              <w:rPr>
                <w:b/>
              </w:rPr>
              <w:t>Verwendung</w:t>
            </w:r>
          </w:p>
        </w:tc>
        <w:tc>
          <w:tcPr>
            <w:tcW w:w="6662" w:type="dxa"/>
            <w:tcBorders>
              <w:left w:val="single" w:sz="4" w:space="0" w:color="auto"/>
              <w:bottom w:val="single" w:sz="4" w:space="0" w:color="auto"/>
            </w:tcBorders>
          </w:tcPr>
          <w:p w14:paraId="3FE0B791" w14:textId="61062C75" w:rsidR="006974A9" w:rsidRDefault="00564D6C" w:rsidP="00FC17A3">
            <w:pPr>
              <w:spacing w:line="240" w:lineRule="auto"/>
            </w:pPr>
            <w:r>
              <w:t xml:space="preserve">Kann zum Vergleichen von Genotypen genutzt werden, insbesondere zur Abfrage der Fitness des </w:t>
            </w:r>
            <w:r w:rsidR="004E082F">
              <w:t>besten Netzwerks</w:t>
            </w:r>
            <w:r w:rsidR="00FC17A3">
              <w:t xml:space="preserve"> der vorigen Generation</w:t>
            </w:r>
            <w:r w:rsidR="001C3FD4">
              <w:t>.</w:t>
            </w:r>
          </w:p>
        </w:tc>
      </w:tr>
      <w:tr w:rsidR="006974A9" w:rsidRPr="00174A85" w14:paraId="7A3C6511" w14:textId="77777777" w:rsidTr="00EA23B5">
        <w:trPr>
          <w:jc w:val="center"/>
        </w:trPr>
        <w:tc>
          <w:tcPr>
            <w:tcW w:w="1838" w:type="dxa"/>
            <w:tcBorders>
              <w:top w:val="single" w:sz="4" w:space="0" w:color="auto"/>
              <w:bottom w:val="single" w:sz="4" w:space="0" w:color="auto"/>
              <w:right w:val="single" w:sz="4" w:space="0" w:color="auto"/>
            </w:tcBorders>
          </w:tcPr>
          <w:p w14:paraId="2F41977D" w14:textId="77777777" w:rsidR="006974A9" w:rsidRDefault="006974A9" w:rsidP="00EA23B5">
            <w:pPr>
              <w:rPr>
                <w:b/>
              </w:rPr>
            </w:pPr>
            <w:r>
              <w:rPr>
                <w:b/>
              </w:rPr>
              <w:t>Argumente</w:t>
            </w:r>
          </w:p>
        </w:tc>
        <w:tc>
          <w:tcPr>
            <w:tcW w:w="6662" w:type="dxa"/>
            <w:tcBorders>
              <w:top w:val="single" w:sz="4" w:space="0" w:color="auto"/>
              <w:left w:val="single" w:sz="4" w:space="0" w:color="auto"/>
              <w:bottom w:val="single" w:sz="4" w:space="0" w:color="auto"/>
            </w:tcBorders>
          </w:tcPr>
          <w:p w14:paraId="42776A78" w14:textId="7409279B" w:rsidR="006974A9" w:rsidRPr="00E3771E" w:rsidRDefault="00E3771E" w:rsidP="00EA23B5">
            <w:pPr>
              <w:ind w:left="463" w:hanging="463"/>
            </w:pPr>
            <w:r>
              <w:t>-</w:t>
            </w:r>
          </w:p>
        </w:tc>
      </w:tr>
      <w:tr w:rsidR="006974A9" w:rsidRPr="00174A85" w14:paraId="7A67ADBE" w14:textId="77777777" w:rsidTr="00EA23B5">
        <w:trPr>
          <w:jc w:val="center"/>
        </w:trPr>
        <w:tc>
          <w:tcPr>
            <w:tcW w:w="1838" w:type="dxa"/>
            <w:tcBorders>
              <w:top w:val="single" w:sz="4" w:space="0" w:color="auto"/>
              <w:bottom w:val="single" w:sz="4" w:space="0" w:color="auto"/>
              <w:right w:val="single" w:sz="4" w:space="0" w:color="auto"/>
            </w:tcBorders>
          </w:tcPr>
          <w:p w14:paraId="79FE3775" w14:textId="77777777" w:rsidR="006974A9" w:rsidRDefault="006974A9" w:rsidP="00EA23B5">
            <w:pPr>
              <w:rPr>
                <w:b/>
              </w:rPr>
            </w:pPr>
            <w:r>
              <w:rPr>
                <w:b/>
              </w:rPr>
              <w:t>Returns</w:t>
            </w:r>
          </w:p>
        </w:tc>
        <w:tc>
          <w:tcPr>
            <w:tcW w:w="6662" w:type="dxa"/>
            <w:tcBorders>
              <w:top w:val="single" w:sz="4" w:space="0" w:color="auto"/>
              <w:left w:val="single" w:sz="4" w:space="0" w:color="auto"/>
            </w:tcBorders>
          </w:tcPr>
          <w:p w14:paraId="28A26E21" w14:textId="20D46F32" w:rsidR="006974A9" w:rsidRDefault="00647680" w:rsidP="004A2814">
            <w:r>
              <w:t xml:space="preserve">Die Fitness als float. Wurde (noch) keine Fitness gesetzt entspricht der Wert </w:t>
            </w:r>
            <w:r w:rsidR="004A2814">
              <w:t>0</w:t>
            </w:r>
            <w:r>
              <w:t>.</w:t>
            </w:r>
          </w:p>
        </w:tc>
      </w:tr>
      <w:tr w:rsidR="00E32630" w:rsidRPr="00174A85" w14:paraId="65D43D8C" w14:textId="77777777" w:rsidTr="00EA23B5">
        <w:trPr>
          <w:jc w:val="center"/>
        </w:trPr>
        <w:tc>
          <w:tcPr>
            <w:tcW w:w="1838" w:type="dxa"/>
            <w:tcBorders>
              <w:top w:val="single" w:sz="4" w:space="0" w:color="auto"/>
              <w:bottom w:val="single" w:sz="4" w:space="0" w:color="auto"/>
              <w:right w:val="single" w:sz="4" w:space="0" w:color="auto"/>
            </w:tcBorders>
          </w:tcPr>
          <w:p w14:paraId="1F22074F"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777F32FE" w14:textId="77777777" w:rsidR="00E32630" w:rsidRDefault="00E32630" w:rsidP="00EA23B5">
            <w:r>
              <w:t>Nein</w:t>
            </w:r>
          </w:p>
        </w:tc>
      </w:tr>
      <w:tr w:rsidR="006974A9" w:rsidRPr="00174A85" w14:paraId="077F6E38" w14:textId="77777777" w:rsidTr="00EA23B5">
        <w:trPr>
          <w:jc w:val="center"/>
        </w:trPr>
        <w:tc>
          <w:tcPr>
            <w:tcW w:w="1838" w:type="dxa"/>
            <w:tcBorders>
              <w:top w:val="single" w:sz="4" w:space="0" w:color="auto"/>
              <w:bottom w:val="nil"/>
              <w:right w:val="single" w:sz="4" w:space="0" w:color="auto"/>
            </w:tcBorders>
          </w:tcPr>
          <w:p w14:paraId="76815658" w14:textId="77777777" w:rsidR="006974A9" w:rsidRPr="00405013" w:rsidRDefault="006974A9" w:rsidP="00EA23B5">
            <w:pPr>
              <w:rPr>
                <w:b/>
              </w:rPr>
            </w:pPr>
            <w:r w:rsidRPr="00405013">
              <w:rPr>
                <w:b/>
              </w:rPr>
              <w:t>Seiteneffekte</w:t>
            </w:r>
          </w:p>
        </w:tc>
        <w:tc>
          <w:tcPr>
            <w:tcW w:w="6662" w:type="dxa"/>
            <w:tcBorders>
              <w:left w:val="single" w:sz="4" w:space="0" w:color="auto"/>
            </w:tcBorders>
          </w:tcPr>
          <w:p w14:paraId="5ADA65C7" w14:textId="5430FC4C" w:rsidR="006974A9" w:rsidRDefault="00D67425" w:rsidP="00EA23B5">
            <w:r>
              <w:t>-</w:t>
            </w:r>
          </w:p>
        </w:tc>
      </w:tr>
    </w:tbl>
    <w:p w14:paraId="3EB4158A" w14:textId="77777777" w:rsidR="006974A9" w:rsidRDefault="006974A9" w:rsidP="006974A9"/>
    <w:p w14:paraId="1DAB15A5" w14:textId="3B47EF58" w:rsidR="006974A9" w:rsidRPr="00523E0A" w:rsidRDefault="008122E7" w:rsidP="006974A9">
      <w:pPr>
        <w:rPr>
          <w:b/>
          <w:lang w:val="de-AT"/>
        </w:rPr>
      </w:pPr>
      <w:r>
        <w:rPr>
          <w:b/>
          <w:lang w:val="de-AT"/>
        </w:rPr>
        <w:t>Setzen der</w:t>
      </w:r>
      <w:r w:rsidR="00962FB5">
        <w:rPr>
          <w:b/>
          <w:lang w:val="de-AT"/>
        </w:rPr>
        <w:t xml:space="preserve"> Fitness</w:t>
      </w:r>
      <w:r w:rsidR="006974A9"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974A9" w:rsidRPr="008F5994" w14:paraId="40D9BC26" w14:textId="77777777" w:rsidTr="00EA23B5">
        <w:trPr>
          <w:jc w:val="center"/>
        </w:trPr>
        <w:tc>
          <w:tcPr>
            <w:tcW w:w="1838" w:type="dxa"/>
          </w:tcPr>
          <w:p w14:paraId="476A0B7F" w14:textId="77777777" w:rsidR="006974A9" w:rsidRDefault="006974A9" w:rsidP="00EA23B5">
            <w:pPr>
              <w:rPr>
                <w:b/>
              </w:rPr>
            </w:pPr>
            <w:r>
              <w:rPr>
                <w:b/>
              </w:rPr>
              <w:t>Signatur</w:t>
            </w:r>
          </w:p>
        </w:tc>
        <w:tc>
          <w:tcPr>
            <w:tcW w:w="6662" w:type="dxa"/>
          </w:tcPr>
          <w:p w14:paraId="4A47D596" w14:textId="0ED8A339" w:rsidR="006974A9" w:rsidRPr="008F5994" w:rsidRDefault="00670316" w:rsidP="0043470E">
            <w:pPr>
              <w:rPr>
                <w:lang w:val="en-US"/>
              </w:rPr>
            </w:pPr>
            <w:r w:rsidRPr="008F5994">
              <w:rPr>
                <w:lang w:val="en-US"/>
              </w:rPr>
              <w:t>void</w:t>
            </w:r>
            <w:r w:rsidR="0043470E" w:rsidRPr="008F5994">
              <w:rPr>
                <w:lang w:val="en-US"/>
              </w:rPr>
              <w:t xml:space="preserve"> SetF</w:t>
            </w:r>
            <w:r w:rsidRPr="008F5994">
              <w:rPr>
                <w:lang w:val="en-US"/>
              </w:rPr>
              <w:t>itness(float t_fitness)</w:t>
            </w:r>
          </w:p>
        </w:tc>
      </w:tr>
      <w:tr w:rsidR="006974A9" w:rsidRPr="00174A85" w14:paraId="4D47B0B6" w14:textId="77777777" w:rsidTr="00EA23B5">
        <w:trPr>
          <w:jc w:val="center"/>
        </w:trPr>
        <w:tc>
          <w:tcPr>
            <w:tcW w:w="1838" w:type="dxa"/>
          </w:tcPr>
          <w:p w14:paraId="7C13E3C7" w14:textId="77777777" w:rsidR="006974A9" w:rsidRPr="00405013" w:rsidRDefault="006974A9" w:rsidP="00EA23B5">
            <w:pPr>
              <w:rPr>
                <w:b/>
              </w:rPr>
            </w:pPr>
            <w:r>
              <w:rPr>
                <w:b/>
              </w:rPr>
              <w:t>Funktion</w:t>
            </w:r>
          </w:p>
        </w:tc>
        <w:tc>
          <w:tcPr>
            <w:tcW w:w="6662" w:type="dxa"/>
          </w:tcPr>
          <w:p w14:paraId="221651AA" w14:textId="64580188" w:rsidR="006974A9" w:rsidRDefault="006974A9" w:rsidP="00D67E56">
            <w:pPr>
              <w:spacing w:line="240" w:lineRule="auto"/>
            </w:pPr>
            <w:r>
              <w:t xml:space="preserve">Ersetzt die </w:t>
            </w:r>
            <w:r w:rsidR="00D67425">
              <w:t>aktuelle Fitness mit dem gegebenen Wert.</w:t>
            </w:r>
            <w:r w:rsidR="00D67E56">
              <w:t xml:space="preserve"> Die Evolution geschieht auf Basis dieser Größe, wobei eine höhere Zahl einem kompetenteren Netzwerk entspricht.</w:t>
            </w:r>
          </w:p>
        </w:tc>
      </w:tr>
      <w:tr w:rsidR="006974A9" w:rsidRPr="00174A85" w14:paraId="15F41B9B" w14:textId="77777777" w:rsidTr="00EA23B5">
        <w:trPr>
          <w:jc w:val="center"/>
        </w:trPr>
        <w:tc>
          <w:tcPr>
            <w:tcW w:w="1838" w:type="dxa"/>
          </w:tcPr>
          <w:p w14:paraId="52531AAC" w14:textId="77777777" w:rsidR="006974A9" w:rsidRDefault="006974A9" w:rsidP="00EA23B5">
            <w:pPr>
              <w:rPr>
                <w:b/>
              </w:rPr>
            </w:pPr>
            <w:r>
              <w:rPr>
                <w:b/>
              </w:rPr>
              <w:t>Verwendung</w:t>
            </w:r>
          </w:p>
        </w:tc>
        <w:tc>
          <w:tcPr>
            <w:tcW w:w="6662" w:type="dxa"/>
          </w:tcPr>
          <w:p w14:paraId="5933092E" w14:textId="7015FFF9" w:rsidR="006974A9" w:rsidRDefault="00D92B15" w:rsidP="00D92B15">
            <w:pPr>
              <w:spacing w:line="240" w:lineRule="auto"/>
            </w:pPr>
            <w:r>
              <w:t>Schlüsselmethode zur Bewertung von Individuen. Mittels dieser Funktion muss jedes Netzwerk jede einzelne Generation bewertet werden.</w:t>
            </w:r>
          </w:p>
        </w:tc>
      </w:tr>
      <w:tr w:rsidR="006974A9" w:rsidRPr="00174A85" w14:paraId="129F0672" w14:textId="77777777" w:rsidTr="00EA23B5">
        <w:trPr>
          <w:jc w:val="center"/>
        </w:trPr>
        <w:tc>
          <w:tcPr>
            <w:tcW w:w="1838" w:type="dxa"/>
          </w:tcPr>
          <w:p w14:paraId="50D3C061" w14:textId="77777777" w:rsidR="006974A9" w:rsidRDefault="006974A9" w:rsidP="00EA23B5">
            <w:pPr>
              <w:rPr>
                <w:b/>
              </w:rPr>
            </w:pPr>
            <w:r>
              <w:rPr>
                <w:b/>
              </w:rPr>
              <w:t>Argumente</w:t>
            </w:r>
          </w:p>
        </w:tc>
        <w:tc>
          <w:tcPr>
            <w:tcW w:w="6662" w:type="dxa"/>
          </w:tcPr>
          <w:p w14:paraId="6688367B" w14:textId="3E2E08B5" w:rsidR="006974A9" w:rsidRPr="00322D9D" w:rsidRDefault="00322D9D" w:rsidP="00EA23B5">
            <w:r>
              <w:rPr>
                <w:i/>
              </w:rPr>
              <w:t xml:space="preserve">t_fitness: </w:t>
            </w:r>
            <w:r>
              <w:t>Eine nicht-negative</w:t>
            </w:r>
            <w:r w:rsidR="002C7830">
              <w:t xml:space="preserve"> Kommazahl, höher bedeutet besser.</w:t>
            </w:r>
          </w:p>
        </w:tc>
      </w:tr>
      <w:tr w:rsidR="006974A9" w:rsidRPr="00174A85" w14:paraId="1CCFE2AC" w14:textId="77777777" w:rsidTr="00EA23B5">
        <w:trPr>
          <w:jc w:val="center"/>
        </w:trPr>
        <w:tc>
          <w:tcPr>
            <w:tcW w:w="1838" w:type="dxa"/>
          </w:tcPr>
          <w:p w14:paraId="79C6FD41" w14:textId="77777777" w:rsidR="006974A9" w:rsidRDefault="006974A9" w:rsidP="00EA23B5">
            <w:pPr>
              <w:rPr>
                <w:b/>
              </w:rPr>
            </w:pPr>
            <w:r>
              <w:rPr>
                <w:b/>
              </w:rPr>
              <w:t>Returns</w:t>
            </w:r>
          </w:p>
        </w:tc>
        <w:tc>
          <w:tcPr>
            <w:tcW w:w="6662" w:type="dxa"/>
          </w:tcPr>
          <w:p w14:paraId="61EEAF81" w14:textId="77777777" w:rsidR="006974A9" w:rsidRDefault="006974A9" w:rsidP="00EA23B5">
            <w:r>
              <w:t>-</w:t>
            </w:r>
          </w:p>
        </w:tc>
      </w:tr>
      <w:tr w:rsidR="00E32630" w:rsidRPr="00174A85" w14:paraId="4A494144" w14:textId="77777777" w:rsidTr="00EA23B5">
        <w:trPr>
          <w:jc w:val="center"/>
        </w:trPr>
        <w:tc>
          <w:tcPr>
            <w:tcW w:w="1838" w:type="dxa"/>
            <w:tcBorders>
              <w:top w:val="single" w:sz="4" w:space="0" w:color="auto"/>
              <w:bottom w:val="single" w:sz="4" w:space="0" w:color="auto"/>
              <w:right w:val="single" w:sz="4" w:space="0" w:color="auto"/>
            </w:tcBorders>
          </w:tcPr>
          <w:p w14:paraId="600F58CA"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47CE2409" w14:textId="77777777" w:rsidR="00E32630" w:rsidRDefault="00E32630" w:rsidP="00EA23B5">
            <w:r>
              <w:t>Nein</w:t>
            </w:r>
          </w:p>
        </w:tc>
      </w:tr>
      <w:tr w:rsidR="006974A9" w:rsidRPr="00174A85" w14:paraId="78167D68" w14:textId="77777777" w:rsidTr="00EA23B5">
        <w:trPr>
          <w:jc w:val="center"/>
        </w:trPr>
        <w:tc>
          <w:tcPr>
            <w:tcW w:w="1838" w:type="dxa"/>
          </w:tcPr>
          <w:p w14:paraId="6E37AF28" w14:textId="77777777" w:rsidR="006974A9" w:rsidRPr="00405013" w:rsidRDefault="006974A9" w:rsidP="00EA23B5">
            <w:pPr>
              <w:rPr>
                <w:b/>
              </w:rPr>
            </w:pPr>
            <w:r w:rsidRPr="00405013">
              <w:rPr>
                <w:b/>
              </w:rPr>
              <w:t>Seiteneffekte</w:t>
            </w:r>
          </w:p>
        </w:tc>
        <w:tc>
          <w:tcPr>
            <w:tcW w:w="6662" w:type="dxa"/>
          </w:tcPr>
          <w:p w14:paraId="69478717" w14:textId="15C51FB9" w:rsidR="006974A9" w:rsidRDefault="00227A36" w:rsidP="00EA23B5">
            <w:r>
              <w:t>-</w:t>
            </w:r>
          </w:p>
        </w:tc>
      </w:tr>
    </w:tbl>
    <w:p w14:paraId="2A557841" w14:textId="77777777" w:rsidR="00F949D6" w:rsidRDefault="00F949D6" w:rsidP="00610355">
      <w:pPr>
        <w:rPr>
          <w:b/>
          <w:lang w:val="de-AT"/>
        </w:rPr>
      </w:pPr>
    </w:p>
    <w:p w14:paraId="6A463FE4" w14:textId="78F83913" w:rsidR="00610355" w:rsidRPr="00523E0A" w:rsidRDefault="009425F3" w:rsidP="00610355">
      <w:pPr>
        <w:rPr>
          <w:b/>
          <w:lang w:val="de-AT"/>
        </w:rPr>
      </w:pPr>
      <w:r>
        <w:rPr>
          <w:b/>
          <w:lang w:val="de-AT"/>
        </w:rPr>
        <w:t>Dekodieren</w:t>
      </w:r>
      <w:r w:rsidR="00610355" w:rsidRPr="00523E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610355" w:rsidRPr="008F5994" w14:paraId="48E2DF96" w14:textId="77777777" w:rsidTr="00EA23B5">
        <w:trPr>
          <w:jc w:val="center"/>
        </w:trPr>
        <w:tc>
          <w:tcPr>
            <w:tcW w:w="1838" w:type="dxa"/>
          </w:tcPr>
          <w:p w14:paraId="240E0424" w14:textId="77777777" w:rsidR="00610355" w:rsidRDefault="00610355" w:rsidP="00EA23B5">
            <w:pPr>
              <w:rPr>
                <w:b/>
              </w:rPr>
            </w:pPr>
            <w:r>
              <w:rPr>
                <w:b/>
              </w:rPr>
              <w:t>Signatur</w:t>
            </w:r>
          </w:p>
        </w:tc>
        <w:tc>
          <w:tcPr>
            <w:tcW w:w="6662" w:type="dxa"/>
          </w:tcPr>
          <w:p w14:paraId="48C1ABA6" w14:textId="39551724" w:rsidR="00610355" w:rsidRPr="008F5994" w:rsidRDefault="0073682C" w:rsidP="00AF03E3">
            <w:pPr>
              <w:rPr>
                <w:lang w:val="en-US"/>
              </w:rPr>
            </w:pPr>
            <w:r>
              <w:rPr>
                <w:lang w:val="en-US"/>
              </w:rPr>
              <w:t>SimplisticPhenotype</w:t>
            </w:r>
            <w:r w:rsidR="00610355" w:rsidRPr="008F5994">
              <w:rPr>
                <w:lang w:val="en-US"/>
              </w:rPr>
              <w:t xml:space="preserve"> </w:t>
            </w:r>
            <w:r w:rsidR="00AF03E3">
              <w:rPr>
                <w:lang w:val="en-US"/>
              </w:rPr>
              <w:t>Decode</w:t>
            </w:r>
            <w:r w:rsidR="00610355" w:rsidRPr="008F5994">
              <w:rPr>
                <w:lang w:val="en-US"/>
              </w:rPr>
              <w:t>()</w:t>
            </w:r>
          </w:p>
        </w:tc>
      </w:tr>
      <w:tr w:rsidR="00610355" w:rsidRPr="00174A85" w14:paraId="4D6252C3" w14:textId="77777777" w:rsidTr="00EA23B5">
        <w:trPr>
          <w:jc w:val="center"/>
        </w:trPr>
        <w:tc>
          <w:tcPr>
            <w:tcW w:w="1838" w:type="dxa"/>
          </w:tcPr>
          <w:p w14:paraId="42A866FE" w14:textId="77777777" w:rsidR="00610355" w:rsidRPr="00405013" w:rsidRDefault="00610355" w:rsidP="00EA23B5">
            <w:pPr>
              <w:rPr>
                <w:b/>
              </w:rPr>
            </w:pPr>
            <w:r>
              <w:rPr>
                <w:b/>
              </w:rPr>
              <w:lastRenderedPageBreak/>
              <w:t>Funktion</w:t>
            </w:r>
          </w:p>
        </w:tc>
        <w:tc>
          <w:tcPr>
            <w:tcW w:w="6662" w:type="dxa"/>
          </w:tcPr>
          <w:p w14:paraId="5183EE85" w14:textId="0B924A40" w:rsidR="00610355" w:rsidRDefault="000F42DB" w:rsidP="00EA23B5">
            <w:pPr>
              <w:spacing w:line="240" w:lineRule="auto"/>
            </w:pPr>
            <w:r>
              <w:t xml:space="preserve">Dekodiert </w:t>
            </w:r>
            <w:r w:rsidR="00DC30E4">
              <w:t>den Genotyp in einen Phänotyp.</w:t>
            </w:r>
          </w:p>
        </w:tc>
      </w:tr>
      <w:tr w:rsidR="00610355" w:rsidRPr="00174A85" w14:paraId="3F99DA24" w14:textId="77777777" w:rsidTr="00EA23B5">
        <w:trPr>
          <w:jc w:val="center"/>
        </w:trPr>
        <w:tc>
          <w:tcPr>
            <w:tcW w:w="1838" w:type="dxa"/>
          </w:tcPr>
          <w:p w14:paraId="500DD2A3" w14:textId="77777777" w:rsidR="00610355" w:rsidRDefault="00610355" w:rsidP="00EA23B5">
            <w:pPr>
              <w:rPr>
                <w:b/>
              </w:rPr>
            </w:pPr>
            <w:r>
              <w:rPr>
                <w:b/>
              </w:rPr>
              <w:t>Verwendung</w:t>
            </w:r>
          </w:p>
        </w:tc>
        <w:tc>
          <w:tcPr>
            <w:tcW w:w="6662" w:type="dxa"/>
          </w:tcPr>
          <w:p w14:paraId="3D56A237" w14:textId="65FFB9DF" w:rsidR="00610355" w:rsidRDefault="000838CF" w:rsidP="000838CF">
            <w:pPr>
              <w:spacing w:line="240" w:lineRule="auto"/>
            </w:pPr>
            <w:r>
              <w:t>Liefert</w:t>
            </w:r>
            <w:r w:rsidR="00B676C3">
              <w:t xml:space="preserve"> </w:t>
            </w:r>
            <w:r>
              <w:t>ein</w:t>
            </w:r>
            <w:r w:rsidR="00F87780">
              <w:t xml:space="preserve"> </w:t>
            </w:r>
            <w:r w:rsidR="00932758">
              <w:t>verwendbare</w:t>
            </w:r>
            <w:r>
              <w:t>s</w:t>
            </w:r>
            <w:r w:rsidR="00932758">
              <w:t xml:space="preserve"> </w:t>
            </w:r>
            <w:r w:rsidR="004A4D58">
              <w:t>neuronales</w:t>
            </w:r>
            <w:r w:rsidR="00B676C3">
              <w:t xml:space="preserve"> </w:t>
            </w:r>
            <w:r w:rsidR="004A4D58">
              <w:t>Netzwerk</w:t>
            </w:r>
            <w:r w:rsidR="00B676C3">
              <w:t xml:space="preserve">, welches eine Repräsentation </w:t>
            </w:r>
            <w:r w:rsidR="00A3649C">
              <w:t xml:space="preserve">des entsprechenden Genotyps darstellt. </w:t>
            </w:r>
            <w:r w:rsidR="00EA4EE3">
              <w:t>Diese</w:t>
            </w:r>
            <w:r w:rsidR="0028267F">
              <w:t>s kann zur E</w:t>
            </w:r>
            <w:r w:rsidR="00EA4EE3">
              <w:t xml:space="preserve">rmittlung der Fitness </w:t>
            </w:r>
            <w:r w:rsidR="00072C6B">
              <w:t xml:space="preserve">im Rahmen einer Aufgabe </w:t>
            </w:r>
            <w:r w:rsidR="00EA4EE3">
              <w:t>getestet werden.</w:t>
            </w:r>
          </w:p>
        </w:tc>
      </w:tr>
      <w:tr w:rsidR="00610355" w:rsidRPr="00174A85" w14:paraId="6EFE04A0" w14:textId="77777777" w:rsidTr="00EA23B5">
        <w:trPr>
          <w:jc w:val="center"/>
        </w:trPr>
        <w:tc>
          <w:tcPr>
            <w:tcW w:w="1838" w:type="dxa"/>
          </w:tcPr>
          <w:p w14:paraId="0C527FD5" w14:textId="77777777" w:rsidR="00610355" w:rsidRDefault="00610355" w:rsidP="00EA23B5">
            <w:pPr>
              <w:rPr>
                <w:b/>
              </w:rPr>
            </w:pPr>
            <w:r>
              <w:rPr>
                <w:b/>
              </w:rPr>
              <w:t>Argumente</w:t>
            </w:r>
          </w:p>
        </w:tc>
        <w:tc>
          <w:tcPr>
            <w:tcW w:w="6662" w:type="dxa"/>
          </w:tcPr>
          <w:p w14:paraId="53FEBF4E" w14:textId="41E135A3" w:rsidR="00610355" w:rsidRPr="00322D9D" w:rsidRDefault="00AF03E3" w:rsidP="00EA23B5">
            <w:r>
              <w:t>-</w:t>
            </w:r>
          </w:p>
        </w:tc>
      </w:tr>
      <w:tr w:rsidR="00610355" w:rsidRPr="00174A85" w14:paraId="02D5F4D2" w14:textId="77777777" w:rsidTr="00EA23B5">
        <w:trPr>
          <w:jc w:val="center"/>
        </w:trPr>
        <w:tc>
          <w:tcPr>
            <w:tcW w:w="1838" w:type="dxa"/>
          </w:tcPr>
          <w:p w14:paraId="2204608B" w14:textId="77777777" w:rsidR="00610355" w:rsidRDefault="00610355" w:rsidP="00EA23B5">
            <w:pPr>
              <w:rPr>
                <w:b/>
              </w:rPr>
            </w:pPr>
            <w:r>
              <w:rPr>
                <w:b/>
              </w:rPr>
              <w:t>Returns</w:t>
            </w:r>
          </w:p>
        </w:tc>
        <w:tc>
          <w:tcPr>
            <w:tcW w:w="6662" w:type="dxa"/>
          </w:tcPr>
          <w:p w14:paraId="1CF87610" w14:textId="785EF337" w:rsidR="00610355" w:rsidRDefault="00B843AA" w:rsidP="00BD0263">
            <w:r>
              <w:t>Eine</w:t>
            </w:r>
            <w:r w:rsidR="00BD0263">
              <w:t xml:space="preserve"> </w:t>
            </w:r>
            <w:r w:rsidR="00BD0263" w:rsidRPr="00175AA0">
              <w:t>Instanz der Klasse</w:t>
            </w:r>
            <w:r>
              <w:t xml:space="preserve"> </w:t>
            </w:r>
            <w:r w:rsidRPr="00175AA0">
              <w:t>SimplisticPhenotype.</w:t>
            </w:r>
          </w:p>
        </w:tc>
      </w:tr>
      <w:tr w:rsidR="00E32630" w:rsidRPr="00174A85" w14:paraId="76B02C18" w14:textId="77777777" w:rsidTr="00EA23B5">
        <w:trPr>
          <w:jc w:val="center"/>
        </w:trPr>
        <w:tc>
          <w:tcPr>
            <w:tcW w:w="1838" w:type="dxa"/>
            <w:tcBorders>
              <w:top w:val="single" w:sz="4" w:space="0" w:color="auto"/>
              <w:bottom w:val="single" w:sz="4" w:space="0" w:color="auto"/>
              <w:right w:val="single" w:sz="4" w:space="0" w:color="auto"/>
            </w:tcBorders>
          </w:tcPr>
          <w:p w14:paraId="3431E19A"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78A896DA" w14:textId="77777777" w:rsidR="00E32630" w:rsidRDefault="00E32630" w:rsidP="00EA23B5">
            <w:r>
              <w:t>Nein</w:t>
            </w:r>
          </w:p>
        </w:tc>
      </w:tr>
      <w:tr w:rsidR="00610355" w:rsidRPr="00174A85" w14:paraId="6AB4A05B" w14:textId="77777777" w:rsidTr="00EA23B5">
        <w:trPr>
          <w:jc w:val="center"/>
        </w:trPr>
        <w:tc>
          <w:tcPr>
            <w:tcW w:w="1838" w:type="dxa"/>
          </w:tcPr>
          <w:p w14:paraId="651DC7D2" w14:textId="77777777" w:rsidR="00610355" w:rsidRPr="00405013" w:rsidRDefault="00610355" w:rsidP="00EA23B5">
            <w:pPr>
              <w:rPr>
                <w:b/>
              </w:rPr>
            </w:pPr>
            <w:r w:rsidRPr="00405013">
              <w:rPr>
                <w:b/>
              </w:rPr>
              <w:t>Seiteneffekte</w:t>
            </w:r>
          </w:p>
        </w:tc>
        <w:tc>
          <w:tcPr>
            <w:tcW w:w="6662" w:type="dxa"/>
          </w:tcPr>
          <w:p w14:paraId="4287B196" w14:textId="77777777" w:rsidR="00610355" w:rsidRDefault="00610355" w:rsidP="00EA23B5">
            <w:r>
              <w:t>-</w:t>
            </w:r>
          </w:p>
        </w:tc>
      </w:tr>
    </w:tbl>
    <w:p w14:paraId="17531181" w14:textId="7C60089D" w:rsidR="00C93492" w:rsidRDefault="00C93492" w:rsidP="00C93492"/>
    <w:p w14:paraId="1010105B" w14:textId="6591DF52" w:rsidR="00A37279" w:rsidRDefault="00A37279" w:rsidP="00A37279">
      <w:pPr>
        <w:pStyle w:val="berschrift4"/>
        <w:rPr>
          <w:b/>
        </w:rPr>
      </w:pPr>
      <w:r>
        <w:rPr>
          <w:b/>
        </w:rPr>
        <w:t>Simplistic</w:t>
      </w:r>
      <w:r w:rsidR="00AD30D1">
        <w:rPr>
          <w:b/>
        </w:rPr>
        <w:t>Phenotype</w:t>
      </w:r>
      <w:r w:rsidRPr="0047203C">
        <w:rPr>
          <w:b/>
        </w:rPr>
        <w:t>:</w:t>
      </w:r>
    </w:p>
    <w:p w14:paraId="484AAA05" w14:textId="0CC0EF98" w:rsidR="0027613E" w:rsidRDefault="0027613E" w:rsidP="0027613E">
      <w:r>
        <w:t xml:space="preserve">SimplisticGenotype ist C# als Klasse realisiert, folglich sind sämtliche Funktionen Klassenmethoden. Objekte dürfen nicht direkt erstellt werden, Instanzen sind lediglich über die </w:t>
      </w:r>
      <w:r w:rsidR="00BF3F33">
        <w:t>Decode-Funktion</w:t>
      </w:r>
      <w:r>
        <w:t xml:space="preserve"> </w:t>
      </w:r>
      <w:r w:rsidR="00BF3F33">
        <w:t>eines Genotyps</w:t>
      </w:r>
      <w:r>
        <w:t xml:space="preserve"> zu erhalten.</w:t>
      </w:r>
    </w:p>
    <w:p w14:paraId="28312D26" w14:textId="582C19D4" w:rsidR="00154E94" w:rsidRPr="00154E94" w:rsidRDefault="006C0D91" w:rsidP="00154E94">
      <w:r>
        <w:t xml:space="preserve">SimplisticGenotype </w:t>
      </w:r>
      <w:r w:rsidR="00CE089C">
        <w:t xml:space="preserve">implementiert ebenfalls das IDisposable-Interface. </w:t>
      </w:r>
      <w:r w:rsidR="006D01B7">
        <w:t xml:space="preserve">Dies ist relevant, </w:t>
      </w:r>
      <w:r w:rsidR="00D65F8C">
        <w:t>da die Netze durchaus einen</w:t>
      </w:r>
      <w:r w:rsidR="00E9162D">
        <w:t xml:space="preserve"> erheblichen Speicherbedarf aufweisen können</w:t>
      </w:r>
      <w:r w:rsidR="00237BC7">
        <w:t xml:space="preserve">. Um nicht auf unregelmäßige Garbage-Collection angewiesen zu sein, sollte </w:t>
      </w:r>
      <w:r w:rsidR="009D057C">
        <w:t>die Funktion Dispose() aufgerufen werden, sobald das Objekt nicht mehr benötigt wird.</w:t>
      </w:r>
    </w:p>
    <w:p w14:paraId="634CBF14" w14:textId="688F85BA" w:rsidR="00A37279" w:rsidRPr="008122E7" w:rsidRDefault="006128CB" w:rsidP="00A37279">
      <w:pPr>
        <w:rPr>
          <w:b/>
        </w:rPr>
      </w:pPr>
      <w:r>
        <w:rPr>
          <w:b/>
        </w:rPr>
        <w:t>Dispose</w:t>
      </w:r>
      <w:r w:rsidR="00A37279" w:rsidRPr="008122E7">
        <w:rPr>
          <w:b/>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A37279" w:rsidRPr="00054E06" w14:paraId="16FC523E" w14:textId="77777777" w:rsidTr="00EA23B5">
        <w:trPr>
          <w:jc w:val="center"/>
        </w:trPr>
        <w:tc>
          <w:tcPr>
            <w:tcW w:w="1838" w:type="dxa"/>
            <w:tcBorders>
              <w:top w:val="nil"/>
              <w:bottom w:val="single" w:sz="4" w:space="0" w:color="auto"/>
              <w:right w:val="single" w:sz="4" w:space="0" w:color="auto"/>
            </w:tcBorders>
          </w:tcPr>
          <w:p w14:paraId="124B513D" w14:textId="77777777" w:rsidR="00A37279" w:rsidRDefault="00A37279" w:rsidP="00EA23B5">
            <w:pPr>
              <w:rPr>
                <w:b/>
              </w:rPr>
            </w:pPr>
            <w:r>
              <w:rPr>
                <w:b/>
              </w:rPr>
              <w:t>Signatur</w:t>
            </w:r>
          </w:p>
        </w:tc>
        <w:tc>
          <w:tcPr>
            <w:tcW w:w="6662" w:type="dxa"/>
            <w:tcBorders>
              <w:left w:val="single" w:sz="4" w:space="0" w:color="auto"/>
            </w:tcBorders>
          </w:tcPr>
          <w:p w14:paraId="6E784502" w14:textId="1B63A6A4" w:rsidR="00A37279" w:rsidRPr="00054E06" w:rsidRDefault="00F23998" w:rsidP="00EA23B5">
            <w:pPr>
              <w:rPr>
                <w:lang w:val="en-US"/>
              </w:rPr>
            </w:pPr>
            <w:r w:rsidRPr="00206927">
              <w:rPr>
                <w:rFonts w:cs="Arial"/>
                <w:color w:val="0000FF"/>
                <w:szCs w:val="19"/>
                <w:lang w:val="en-US" w:eastAsia="de-AT"/>
              </w:rPr>
              <w:t>void</w:t>
            </w:r>
            <w:r>
              <w:rPr>
                <w:lang w:val="en-US"/>
              </w:rPr>
              <w:t xml:space="preserve"> Dispose()</w:t>
            </w:r>
          </w:p>
        </w:tc>
      </w:tr>
      <w:tr w:rsidR="00A37279" w:rsidRPr="00174A85" w14:paraId="716C8B81" w14:textId="77777777" w:rsidTr="00EA23B5">
        <w:trPr>
          <w:jc w:val="center"/>
        </w:trPr>
        <w:tc>
          <w:tcPr>
            <w:tcW w:w="1838" w:type="dxa"/>
            <w:tcBorders>
              <w:top w:val="single" w:sz="4" w:space="0" w:color="auto"/>
              <w:bottom w:val="single" w:sz="4" w:space="0" w:color="auto"/>
              <w:right w:val="single" w:sz="4" w:space="0" w:color="auto"/>
            </w:tcBorders>
          </w:tcPr>
          <w:p w14:paraId="68EBD961" w14:textId="77777777" w:rsidR="00A37279" w:rsidRPr="00405013" w:rsidRDefault="00A37279" w:rsidP="00EA23B5">
            <w:pPr>
              <w:rPr>
                <w:b/>
              </w:rPr>
            </w:pPr>
            <w:r>
              <w:rPr>
                <w:b/>
              </w:rPr>
              <w:t>Funktion</w:t>
            </w:r>
          </w:p>
        </w:tc>
        <w:tc>
          <w:tcPr>
            <w:tcW w:w="6662" w:type="dxa"/>
            <w:tcBorders>
              <w:left w:val="single" w:sz="4" w:space="0" w:color="auto"/>
            </w:tcBorders>
          </w:tcPr>
          <w:p w14:paraId="3AFF5BAB" w14:textId="07FCDA8C" w:rsidR="00A37279" w:rsidRDefault="00B73660" w:rsidP="00EA23B5">
            <w:pPr>
              <w:spacing w:line="240" w:lineRule="auto"/>
            </w:pPr>
            <w:r>
              <w:t xml:space="preserve">Gibt die von der Instanz </w:t>
            </w:r>
            <w:r w:rsidR="006D683B">
              <w:t>beanspruchten Ressourcen frei.</w:t>
            </w:r>
          </w:p>
        </w:tc>
      </w:tr>
      <w:tr w:rsidR="00A37279" w:rsidRPr="00174A85" w14:paraId="3330BF60" w14:textId="77777777" w:rsidTr="00EA23B5">
        <w:trPr>
          <w:jc w:val="center"/>
        </w:trPr>
        <w:tc>
          <w:tcPr>
            <w:tcW w:w="1838" w:type="dxa"/>
            <w:tcBorders>
              <w:top w:val="single" w:sz="4" w:space="0" w:color="auto"/>
              <w:bottom w:val="single" w:sz="4" w:space="0" w:color="auto"/>
              <w:right w:val="single" w:sz="4" w:space="0" w:color="auto"/>
            </w:tcBorders>
          </w:tcPr>
          <w:p w14:paraId="6C30D2A4" w14:textId="77777777" w:rsidR="00A37279" w:rsidRDefault="00A37279" w:rsidP="00EA23B5">
            <w:pPr>
              <w:rPr>
                <w:b/>
              </w:rPr>
            </w:pPr>
            <w:r>
              <w:rPr>
                <w:b/>
              </w:rPr>
              <w:t>Verwendung</w:t>
            </w:r>
          </w:p>
        </w:tc>
        <w:tc>
          <w:tcPr>
            <w:tcW w:w="6662" w:type="dxa"/>
            <w:tcBorders>
              <w:left w:val="single" w:sz="4" w:space="0" w:color="auto"/>
              <w:bottom w:val="single" w:sz="4" w:space="0" w:color="auto"/>
            </w:tcBorders>
          </w:tcPr>
          <w:p w14:paraId="280DC44E" w14:textId="10A17ECE" w:rsidR="00A37279" w:rsidRDefault="000142B2" w:rsidP="00857D02">
            <w:pPr>
              <w:spacing w:line="240" w:lineRule="auto"/>
            </w:pPr>
            <w:r>
              <w:t>Diese Funktion sollte aufgerufen werden, sobald das Objekt nicht mehr benötigt wird</w:t>
            </w:r>
            <w:r w:rsidR="001646B1">
              <w:t xml:space="preserve">, um </w:t>
            </w:r>
            <w:r w:rsidR="000E1CDB">
              <w:t xml:space="preserve">die </w:t>
            </w:r>
            <w:r w:rsidR="00C307CB">
              <w:t>RAM-</w:t>
            </w:r>
            <w:r w:rsidR="005D4515">
              <w:t xml:space="preserve">Auslastung </w:t>
            </w:r>
            <w:r w:rsidR="00306ECD">
              <w:t xml:space="preserve">zu </w:t>
            </w:r>
            <w:r w:rsidR="00857D02">
              <w:t>begrenzen</w:t>
            </w:r>
            <w:r w:rsidR="00306ECD">
              <w:t>.</w:t>
            </w:r>
          </w:p>
        </w:tc>
      </w:tr>
      <w:tr w:rsidR="00A37279" w:rsidRPr="00174A85" w14:paraId="7A901DCC" w14:textId="77777777" w:rsidTr="00EA23B5">
        <w:trPr>
          <w:jc w:val="center"/>
        </w:trPr>
        <w:tc>
          <w:tcPr>
            <w:tcW w:w="1838" w:type="dxa"/>
            <w:tcBorders>
              <w:top w:val="single" w:sz="4" w:space="0" w:color="auto"/>
              <w:bottom w:val="single" w:sz="4" w:space="0" w:color="auto"/>
              <w:right w:val="single" w:sz="4" w:space="0" w:color="auto"/>
            </w:tcBorders>
          </w:tcPr>
          <w:p w14:paraId="702A93F3" w14:textId="77777777" w:rsidR="00A37279" w:rsidRDefault="00A37279" w:rsidP="00EA23B5">
            <w:pPr>
              <w:rPr>
                <w:b/>
              </w:rPr>
            </w:pPr>
            <w:r>
              <w:rPr>
                <w:b/>
              </w:rPr>
              <w:t>Argumente</w:t>
            </w:r>
          </w:p>
        </w:tc>
        <w:tc>
          <w:tcPr>
            <w:tcW w:w="6662" w:type="dxa"/>
            <w:tcBorders>
              <w:top w:val="single" w:sz="4" w:space="0" w:color="auto"/>
              <w:left w:val="single" w:sz="4" w:space="0" w:color="auto"/>
              <w:bottom w:val="single" w:sz="4" w:space="0" w:color="auto"/>
            </w:tcBorders>
          </w:tcPr>
          <w:p w14:paraId="2C7AB575" w14:textId="45C082B7" w:rsidR="00A37279" w:rsidRPr="00E3771E" w:rsidRDefault="00811DD9" w:rsidP="00EA23B5">
            <w:pPr>
              <w:ind w:left="463" w:hanging="463"/>
            </w:pPr>
            <w:r>
              <w:t>-</w:t>
            </w:r>
          </w:p>
        </w:tc>
      </w:tr>
      <w:tr w:rsidR="00A37279" w:rsidRPr="00174A85" w14:paraId="24137D51" w14:textId="77777777" w:rsidTr="00EA23B5">
        <w:trPr>
          <w:jc w:val="center"/>
        </w:trPr>
        <w:tc>
          <w:tcPr>
            <w:tcW w:w="1838" w:type="dxa"/>
            <w:tcBorders>
              <w:top w:val="single" w:sz="4" w:space="0" w:color="auto"/>
              <w:bottom w:val="single" w:sz="4" w:space="0" w:color="auto"/>
              <w:right w:val="single" w:sz="4" w:space="0" w:color="auto"/>
            </w:tcBorders>
          </w:tcPr>
          <w:p w14:paraId="05D40237" w14:textId="77777777" w:rsidR="00A37279" w:rsidRDefault="00A37279" w:rsidP="00EA23B5">
            <w:pPr>
              <w:rPr>
                <w:b/>
              </w:rPr>
            </w:pPr>
            <w:r>
              <w:rPr>
                <w:b/>
              </w:rPr>
              <w:t>Returns</w:t>
            </w:r>
          </w:p>
        </w:tc>
        <w:tc>
          <w:tcPr>
            <w:tcW w:w="6662" w:type="dxa"/>
            <w:tcBorders>
              <w:top w:val="single" w:sz="4" w:space="0" w:color="auto"/>
              <w:left w:val="single" w:sz="4" w:space="0" w:color="auto"/>
            </w:tcBorders>
          </w:tcPr>
          <w:p w14:paraId="3165A90F" w14:textId="394A4CB7" w:rsidR="00A37279" w:rsidRDefault="00811DD9" w:rsidP="00EA23B5">
            <w:r>
              <w:t>-</w:t>
            </w:r>
          </w:p>
        </w:tc>
      </w:tr>
      <w:tr w:rsidR="00E32630" w:rsidRPr="00174A85" w14:paraId="1F47FA54" w14:textId="77777777" w:rsidTr="00EA23B5">
        <w:trPr>
          <w:jc w:val="center"/>
        </w:trPr>
        <w:tc>
          <w:tcPr>
            <w:tcW w:w="1838" w:type="dxa"/>
            <w:tcBorders>
              <w:top w:val="single" w:sz="4" w:space="0" w:color="auto"/>
              <w:bottom w:val="single" w:sz="4" w:space="0" w:color="auto"/>
              <w:right w:val="single" w:sz="4" w:space="0" w:color="auto"/>
            </w:tcBorders>
          </w:tcPr>
          <w:p w14:paraId="508548C6"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2445A7ED" w14:textId="77777777" w:rsidR="00E32630" w:rsidRDefault="00E32630" w:rsidP="00EA23B5">
            <w:r>
              <w:t>Nein</w:t>
            </w:r>
          </w:p>
        </w:tc>
      </w:tr>
      <w:tr w:rsidR="00A37279" w:rsidRPr="00174A85" w14:paraId="29567069" w14:textId="77777777" w:rsidTr="00EA23B5">
        <w:trPr>
          <w:jc w:val="center"/>
        </w:trPr>
        <w:tc>
          <w:tcPr>
            <w:tcW w:w="1838" w:type="dxa"/>
            <w:tcBorders>
              <w:top w:val="single" w:sz="4" w:space="0" w:color="auto"/>
              <w:bottom w:val="nil"/>
              <w:right w:val="single" w:sz="4" w:space="0" w:color="auto"/>
            </w:tcBorders>
          </w:tcPr>
          <w:p w14:paraId="1ABB503D" w14:textId="77777777" w:rsidR="00A37279" w:rsidRPr="00405013" w:rsidRDefault="00A37279" w:rsidP="00EA23B5">
            <w:pPr>
              <w:rPr>
                <w:b/>
              </w:rPr>
            </w:pPr>
            <w:r w:rsidRPr="00405013">
              <w:rPr>
                <w:b/>
              </w:rPr>
              <w:t>Seiteneffekte</w:t>
            </w:r>
          </w:p>
        </w:tc>
        <w:tc>
          <w:tcPr>
            <w:tcW w:w="6662" w:type="dxa"/>
            <w:tcBorders>
              <w:left w:val="single" w:sz="4" w:space="0" w:color="auto"/>
            </w:tcBorders>
          </w:tcPr>
          <w:p w14:paraId="1F01F666" w14:textId="1E70FA13" w:rsidR="00A37279" w:rsidRDefault="003F20E0" w:rsidP="00EA23B5">
            <w:r>
              <w:t>Invalidiert das Objekt.</w:t>
            </w:r>
          </w:p>
        </w:tc>
      </w:tr>
    </w:tbl>
    <w:p w14:paraId="74233F50" w14:textId="77777777" w:rsidR="00A37279" w:rsidRDefault="00A37279" w:rsidP="00A37279"/>
    <w:p w14:paraId="0740D1BC" w14:textId="0C12DD2C" w:rsidR="00A37279" w:rsidRPr="00523E0A" w:rsidRDefault="0068084B" w:rsidP="00A37279">
      <w:pPr>
        <w:rPr>
          <w:b/>
          <w:lang w:val="de-AT"/>
        </w:rPr>
      </w:pPr>
      <w:r>
        <w:rPr>
          <w:b/>
          <w:lang w:val="de-AT"/>
        </w:rPr>
        <w:lastRenderedPageBreak/>
        <w:t>Setzen der Eingänge</w:t>
      </w:r>
      <w:r w:rsidR="00540A07">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A37279" w:rsidRPr="008F5994" w14:paraId="20245F7C" w14:textId="77777777" w:rsidTr="00EA23B5">
        <w:trPr>
          <w:jc w:val="center"/>
        </w:trPr>
        <w:tc>
          <w:tcPr>
            <w:tcW w:w="1838" w:type="dxa"/>
          </w:tcPr>
          <w:p w14:paraId="5CBABB8A" w14:textId="77777777" w:rsidR="00A37279" w:rsidRDefault="00A37279" w:rsidP="00EA23B5">
            <w:pPr>
              <w:rPr>
                <w:b/>
              </w:rPr>
            </w:pPr>
            <w:r>
              <w:rPr>
                <w:b/>
              </w:rPr>
              <w:t>Signatur</w:t>
            </w:r>
          </w:p>
        </w:tc>
        <w:tc>
          <w:tcPr>
            <w:tcW w:w="6662" w:type="dxa"/>
          </w:tcPr>
          <w:p w14:paraId="02B9775A" w14:textId="7831DA97" w:rsidR="00E91708" w:rsidRPr="00E91708" w:rsidRDefault="00E91708" w:rsidP="00EA23B5">
            <w:pPr>
              <w:rPr>
                <w:rFonts w:cs="Arial"/>
                <w:lang w:val="en-US"/>
              </w:rPr>
            </w:pPr>
            <w:r w:rsidRPr="00E91708">
              <w:rPr>
                <w:rFonts w:cs="Arial"/>
                <w:color w:val="0000FF"/>
                <w:szCs w:val="19"/>
                <w:lang w:val="en-US" w:eastAsia="de-AT"/>
              </w:rPr>
              <w:t>void</w:t>
            </w:r>
            <w:r w:rsidRPr="00E91708">
              <w:rPr>
                <w:rFonts w:cs="Arial"/>
                <w:color w:val="000000"/>
                <w:szCs w:val="19"/>
                <w:lang w:val="en-US" w:eastAsia="de-AT"/>
              </w:rPr>
              <w:t xml:space="preserve"> SetInput(</w:t>
            </w:r>
            <w:r w:rsidRPr="00E91708">
              <w:rPr>
                <w:rFonts w:cs="Arial"/>
                <w:color w:val="0000FF"/>
                <w:szCs w:val="19"/>
                <w:lang w:val="en-US" w:eastAsia="de-AT"/>
              </w:rPr>
              <w:t>ulong</w:t>
            </w:r>
            <w:r w:rsidRPr="00E91708">
              <w:rPr>
                <w:rFonts w:cs="Arial"/>
                <w:color w:val="000000"/>
                <w:szCs w:val="19"/>
                <w:lang w:val="en-US" w:eastAsia="de-AT"/>
              </w:rPr>
              <w:t xml:space="preserve"> t_index, </w:t>
            </w:r>
            <w:r w:rsidRPr="00E91708">
              <w:rPr>
                <w:rFonts w:cs="Arial"/>
                <w:color w:val="0000FF"/>
                <w:szCs w:val="19"/>
                <w:lang w:val="en-US" w:eastAsia="de-AT"/>
              </w:rPr>
              <w:t>float</w:t>
            </w:r>
            <w:r w:rsidRPr="00E91708">
              <w:rPr>
                <w:rFonts w:cs="Arial"/>
                <w:color w:val="000000"/>
                <w:szCs w:val="19"/>
                <w:lang w:val="en-US" w:eastAsia="de-AT"/>
              </w:rPr>
              <w:t xml:space="preserve"> t_value)</w:t>
            </w:r>
          </w:p>
        </w:tc>
      </w:tr>
      <w:tr w:rsidR="00A37279" w:rsidRPr="00174A85" w14:paraId="50D34C20" w14:textId="77777777" w:rsidTr="00EA23B5">
        <w:trPr>
          <w:jc w:val="center"/>
        </w:trPr>
        <w:tc>
          <w:tcPr>
            <w:tcW w:w="1838" w:type="dxa"/>
          </w:tcPr>
          <w:p w14:paraId="2E6FDCD6" w14:textId="77777777" w:rsidR="00A37279" w:rsidRPr="00405013" w:rsidRDefault="00A37279" w:rsidP="00EA23B5">
            <w:pPr>
              <w:rPr>
                <w:b/>
              </w:rPr>
            </w:pPr>
            <w:r>
              <w:rPr>
                <w:b/>
              </w:rPr>
              <w:t>Funktion</w:t>
            </w:r>
          </w:p>
        </w:tc>
        <w:tc>
          <w:tcPr>
            <w:tcW w:w="6662" w:type="dxa"/>
          </w:tcPr>
          <w:p w14:paraId="1477BE7C" w14:textId="527B0F29" w:rsidR="00A37279" w:rsidRDefault="00F45DDD" w:rsidP="00EA23B5">
            <w:pPr>
              <w:spacing w:line="240" w:lineRule="auto"/>
            </w:pPr>
            <w:r>
              <w:t>Setzt den spezifizierten Eingang auf den gegebenen Wert.</w:t>
            </w:r>
          </w:p>
        </w:tc>
      </w:tr>
      <w:tr w:rsidR="00A37279" w:rsidRPr="00174A85" w14:paraId="168E6DBB" w14:textId="77777777" w:rsidTr="00EA23B5">
        <w:trPr>
          <w:jc w:val="center"/>
        </w:trPr>
        <w:tc>
          <w:tcPr>
            <w:tcW w:w="1838" w:type="dxa"/>
          </w:tcPr>
          <w:p w14:paraId="551C407D" w14:textId="77777777" w:rsidR="00A37279" w:rsidRDefault="00A37279" w:rsidP="00EA23B5">
            <w:pPr>
              <w:rPr>
                <w:b/>
              </w:rPr>
            </w:pPr>
            <w:r>
              <w:rPr>
                <w:b/>
              </w:rPr>
              <w:t>Verwendung</w:t>
            </w:r>
          </w:p>
        </w:tc>
        <w:tc>
          <w:tcPr>
            <w:tcW w:w="6662" w:type="dxa"/>
          </w:tcPr>
          <w:p w14:paraId="37E2E596" w14:textId="23DDFB76" w:rsidR="00A37279" w:rsidRDefault="00C92710" w:rsidP="00EA23B5">
            <w:pPr>
              <w:spacing w:line="240" w:lineRule="auto"/>
            </w:pPr>
            <w:r>
              <w:t>Vorbereitung des Netzwerks für die Aktivierung.</w:t>
            </w:r>
          </w:p>
        </w:tc>
      </w:tr>
      <w:tr w:rsidR="00A37279" w:rsidRPr="00174A85" w14:paraId="71488E89" w14:textId="77777777" w:rsidTr="00EA23B5">
        <w:trPr>
          <w:jc w:val="center"/>
        </w:trPr>
        <w:tc>
          <w:tcPr>
            <w:tcW w:w="1838" w:type="dxa"/>
          </w:tcPr>
          <w:p w14:paraId="71146849" w14:textId="77777777" w:rsidR="00A37279" w:rsidRDefault="00A37279" w:rsidP="00EA23B5">
            <w:pPr>
              <w:rPr>
                <w:b/>
              </w:rPr>
            </w:pPr>
            <w:r>
              <w:rPr>
                <w:b/>
              </w:rPr>
              <w:t>Argumente</w:t>
            </w:r>
          </w:p>
        </w:tc>
        <w:tc>
          <w:tcPr>
            <w:tcW w:w="6662" w:type="dxa"/>
          </w:tcPr>
          <w:p w14:paraId="2F1188D1" w14:textId="791EE4D7" w:rsidR="00A37279" w:rsidRPr="00801A5B" w:rsidRDefault="00801A5B" w:rsidP="00B909B9">
            <w:pPr>
              <w:ind w:left="466" w:hanging="466"/>
            </w:pPr>
            <w:r>
              <w:rPr>
                <w:i/>
              </w:rPr>
              <w:t xml:space="preserve">t_index: </w:t>
            </w:r>
            <w:r w:rsidR="000C10EA">
              <w:t xml:space="preserve">Zahl im Bereich </w:t>
            </w:r>
            <w:r w:rsidR="000C10EA" w:rsidRPr="00D40FC8">
              <w:rPr>
                <w:i/>
              </w:rPr>
              <w:t xml:space="preserve">0 &lt;= x &lt; </w:t>
            </w:r>
            <w:r w:rsidR="00F92BAF" w:rsidRPr="00D40FC8">
              <w:rPr>
                <w:i/>
              </w:rPr>
              <w:t>Eingangsanzahl</w:t>
            </w:r>
            <w:r w:rsidR="000C10EA">
              <w:t>, s</w:t>
            </w:r>
            <w:r>
              <w:t>pezifiziert den zu setzenden Eingang</w:t>
            </w:r>
            <w:r w:rsidR="006368CA">
              <w:t xml:space="preserve">. </w:t>
            </w:r>
            <w:r w:rsidR="00B909B9">
              <w:t>Dieser</w:t>
            </w:r>
            <w:r w:rsidR="006368CA">
              <w:t xml:space="preserve"> Wert wird </w:t>
            </w:r>
            <w:r>
              <w:t xml:space="preserve"> </w:t>
            </w:r>
            <w:r w:rsidR="00B909B9">
              <w:t>auf Validität überprüft.</w:t>
            </w:r>
          </w:p>
          <w:p w14:paraId="36F1B20E" w14:textId="31903F70" w:rsidR="00801A5B" w:rsidRPr="00D64389" w:rsidRDefault="00801A5B" w:rsidP="00D627E2">
            <w:r>
              <w:rPr>
                <w:i/>
              </w:rPr>
              <w:t>t_value:</w:t>
            </w:r>
            <w:r w:rsidR="00131603">
              <w:rPr>
                <w:i/>
              </w:rPr>
              <w:t xml:space="preserve"> </w:t>
            </w:r>
            <w:r w:rsidR="00D627E2">
              <w:t>Eingangsgröße als Fließkommazahl.</w:t>
            </w:r>
          </w:p>
        </w:tc>
      </w:tr>
      <w:tr w:rsidR="00A37279" w:rsidRPr="00174A85" w14:paraId="41520D0A" w14:textId="77777777" w:rsidTr="00EA23B5">
        <w:trPr>
          <w:jc w:val="center"/>
        </w:trPr>
        <w:tc>
          <w:tcPr>
            <w:tcW w:w="1838" w:type="dxa"/>
          </w:tcPr>
          <w:p w14:paraId="07911A9B" w14:textId="77777777" w:rsidR="00A37279" w:rsidRDefault="00A37279" w:rsidP="00EA23B5">
            <w:pPr>
              <w:rPr>
                <w:b/>
              </w:rPr>
            </w:pPr>
            <w:r>
              <w:rPr>
                <w:b/>
              </w:rPr>
              <w:t>Returns</w:t>
            </w:r>
          </w:p>
        </w:tc>
        <w:tc>
          <w:tcPr>
            <w:tcW w:w="6662" w:type="dxa"/>
          </w:tcPr>
          <w:p w14:paraId="64B65119" w14:textId="2874A858" w:rsidR="00A37279" w:rsidRDefault="00160087" w:rsidP="00EA23B5">
            <w:r>
              <w:t>-</w:t>
            </w:r>
          </w:p>
        </w:tc>
      </w:tr>
      <w:tr w:rsidR="00E32630" w:rsidRPr="00174A85" w14:paraId="379DA482" w14:textId="77777777" w:rsidTr="00EA23B5">
        <w:trPr>
          <w:jc w:val="center"/>
        </w:trPr>
        <w:tc>
          <w:tcPr>
            <w:tcW w:w="1838" w:type="dxa"/>
            <w:tcBorders>
              <w:top w:val="single" w:sz="4" w:space="0" w:color="auto"/>
              <w:bottom w:val="single" w:sz="4" w:space="0" w:color="auto"/>
              <w:right w:val="single" w:sz="4" w:space="0" w:color="auto"/>
            </w:tcBorders>
          </w:tcPr>
          <w:p w14:paraId="29D84249" w14:textId="77777777" w:rsidR="00E32630" w:rsidRDefault="00E32630" w:rsidP="00EA23B5">
            <w:pPr>
              <w:rPr>
                <w:b/>
              </w:rPr>
            </w:pPr>
            <w:r>
              <w:rPr>
                <w:b/>
              </w:rPr>
              <w:t>Threadsafe</w:t>
            </w:r>
          </w:p>
        </w:tc>
        <w:tc>
          <w:tcPr>
            <w:tcW w:w="6662" w:type="dxa"/>
            <w:tcBorders>
              <w:top w:val="single" w:sz="4" w:space="0" w:color="auto"/>
              <w:left w:val="single" w:sz="4" w:space="0" w:color="auto"/>
            </w:tcBorders>
          </w:tcPr>
          <w:p w14:paraId="6873A569" w14:textId="77777777" w:rsidR="00E32630" w:rsidRDefault="00E32630" w:rsidP="00EA23B5">
            <w:r>
              <w:t>Nein</w:t>
            </w:r>
          </w:p>
        </w:tc>
      </w:tr>
      <w:tr w:rsidR="00A37279" w:rsidRPr="00174A85" w14:paraId="5C3D7C79" w14:textId="77777777" w:rsidTr="00EA23B5">
        <w:trPr>
          <w:jc w:val="center"/>
        </w:trPr>
        <w:tc>
          <w:tcPr>
            <w:tcW w:w="1838" w:type="dxa"/>
          </w:tcPr>
          <w:p w14:paraId="03CB1420" w14:textId="77777777" w:rsidR="00A37279" w:rsidRPr="00405013" w:rsidRDefault="00A37279" w:rsidP="00EA23B5">
            <w:pPr>
              <w:rPr>
                <w:b/>
              </w:rPr>
            </w:pPr>
            <w:r w:rsidRPr="00405013">
              <w:rPr>
                <w:b/>
              </w:rPr>
              <w:t>Seiteneffekte</w:t>
            </w:r>
          </w:p>
        </w:tc>
        <w:tc>
          <w:tcPr>
            <w:tcW w:w="6662" w:type="dxa"/>
          </w:tcPr>
          <w:p w14:paraId="20CFBAC9" w14:textId="416ADD6D" w:rsidR="00A37279" w:rsidRDefault="00A37B5C" w:rsidP="00EA23B5">
            <w:r>
              <w:t>-</w:t>
            </w:r>
          </w:p>
        </w:tc>
      </w:tr>
    </w:tbl>
    <w:p w14:paraId="0B375F0E" w14:textId="34456214" w:rsidR="00A37279" w:rsidRDefault="00A37279" w:rsidP="00C93492"/>
    <w:p w14:paraId="40A3762F" w14:textId="0686368E" w:rsidR="0044360A" w:rsidRPr="00523E0A" w:rsidRDefault="00B86128" w:rsidP="0044360A">
      <w:pPr>
        <w:rPr>
          <w:b/>
          <w:lang w:val="de-AT"/>
        </w:rPr>
      </w:pPr>
      <w:r>
        <w:rPr>
          <w:b/>
          <w:lang w:val="de-AT"/>
        </w:rPr>
        <w:t>Zugriff auf</w:t>
      </w:r>
      <w:r w:rsidR="0044360A">
        <w:rPr>
          <w:b/>
          <w:lang w:val="de-AT"/>
        </w:rPr>
        <w:t xml:space="preserve"> </w:t>
      </w:r>
      <w:r>
        <w:rPr>
          <w:b/>
          <w:lang w:val="de-AT"/>
        </w:rPr>
        <w:t>die aktuellen Eingangswerte</w:t>
      </w:r>
      <w:r w:rsidR="0044360A">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44360A" w:rsidRPr="008F5994" w14:paraId="434E6B47" w14:textId="77777777" w:rsidTr="00EA23B5">
        <w:trPr>
          <w:jc w:val="center"/>
        </w:trPr>
        <w:tc>
          <w:tcPr>
            <w:tcW w:w="1838" w:type="dxa"/>
          </w:tcPr>
          <w:p w14:paraId="59F9B0A1" w14:textId="77777777" w:rsidR="0044360A" w:rsidRDefault="0044360A" w:rsidP="00EA23B5">
            <w:pPr>
              <w:rPr>
                <w:b/>
              </w:rPr>
            </w:pPr>
            <w:r>
              <w:rPr>
                <w:b/>
              </w:rPr>
              <w:t>Signatur</w:t>
            </w:r>
          </w:p>
        </w:tc>
        <w:tc>
          <w:tcPr>
            <w:tcW w:w="6662" w:type="dxa"/>
          </w:tcPr>
          <w:p w14:paraId="5AF9FC3C" w14:textId="08CE00D9" w:rsidR="0044360A" w:rsidRPr="00E91708" w:rsidRDefault="00E8678E" w:rsidP="00B91D2A">
            <w:pPr>
              <w:rPr>
                <w:rFonts w:cs="Arial"/>
                <w:lang w:val="en-US"/>
              </w:rPr>
            </w:pPr>
            <w:r>
              <w:rPr>
                <w:rFonts w:cs="Arial"/>
                <w:color w:val="0000FF"/>
                <w:szCs w:val="19"/>
                <w:lang w:val="en-US" w:eastAsia="de-AT"/>
              </w:rPr>
              <w:t>float</w:t>
            </w:r>
            <w:r w:rsidR="0044360A" w:rsidRPr="00E91708">
              <w:rPr>
                <w:rFonts w:cs="Arial"/>
                <w:color w:val="000000"/>
                <w:szCs w:val="19"/>
                <w:lang w:val="en-US" w:eastAsia="de-AT"/>
              </w:rPr>
              <w:t xml:space="preserve"> </w:t>
            </w:r>
            <w:r>
              <w:rPr>
                <w:rFonts w:cs="Arial"/>
                <w:color w:val="000000"/>
                <w:szCs w:val="19"/>
                <w:lang w:val="en-US" w:eastAsia="de-AT"/>
              </w:rPr>
              <w:t>Get</w:t>
            </w:r>
            <w:r w:rsidR="0044360A" w:rsidRPr="00E91708">
              <w:rPr>
                <w:rFonts w:cs="Arial"/>
                <w:color w:val="000000"/>
                <w:szCs w:val="19"/>
                <w:lang w:val="en-US" w:eastAsia="de-AT"/>
              </w:rPr>
              <w:t>Input(</w:t>
            </w:r>
            <w:r w:rsidR="0044360A" w:rsidRPr="00E91708">
              <w:rPr>
                <w:rFonts w:cs="Arial"/>
                <w:color w:val="0000FF"/>
                <w:szCs w:val="19"/>
                <w:lang w:val="en-US" w:eastAsia="de-AT"/>
              </w:rPr>
              <w:t>ulong</w:t>
            </w:r>
            <w:r w:rsidR="0044360A" w:rsidRPr="00E91708">
              <w:rPr>
                <w:rFonts w:cs="Arial"/>
                <w:color w:val="000000"/>
                <w:szCs w:val="19"/>
                <w:lang w:val="en-US" w:eastAsia="de-AT"/>
              </w:rPr>
              <w:t xml:space="preserve"> t_index)</w:t>
            </w:r>
          </w:p>
        </w:tc>
      </w:tr>
      <w:tr w:rsidR="0044360A" w:rsidRPr="00174A85" w14:paraId="784D7A76" w14:textId="77777777" w:rsidTr="00EA23B5">
        <w:trPr>
          <w:jc w:val="center"/>
        </w:trPr>
        <w:tc>
          <w:tcPr>
            <w:tcW w:w="1838" w:type="dxa"/>
          </w:tcPr>
          <w:p w14:paraId="327668B2" w14:textId="77777777" w:rsidR="0044360A" w:rsidRPr="00405013" w:rsidRDefault="0044360A" w:rsidP="00EA23B5">
            <w:pPr>
              <w:rPr>
                <w:b/>
              </w:rPr>
            </w:pPr>
            <w:r>
              <w:rPr>
                <w:b/>
              </w:rPr>
              <w:t>Funktion</w:t>
            </w:r>
          </w:p>
        </w:tc>
        <w:tc>
          <w:tcPr>
            <w:tcW w:w="6662" w:type="dxa"/>
          </w:tcPr>
          <w:p w14:paraId="039B4FB5" w14:textId="5CA9A284" w:rsidR="0044360A" w:rsidRDefault="00042684" w:rsidP="00EA23B5">
            <w:pPr>
              <w:spacing w:line="240" w:lineRule="auto"/>
            </w:pPr>
            <w:r>
              <w:t>Liefert den aktuellen Eingangswert zurück.</w:t>
            </w:r>
          </w:p>
        </w:tc>
      </w:tr>
      <w:tr w:rsidR="0044360A" w:rsidRPr="00174A85" w14:paraId="2165A2CB" w14:textId="77777777" w:rsidTr="00EA23B5">
        <w:trPr>
          <w:jc w:val="center"/>
        </w:trPr>
        <w:tc>
          <w:tcPr>
            <w:tcW w:w="1838" w:type="dxa"/>
          </w:tcPr>
          <w:p w14:paraId="4F600B69" w14:textId="77777777" w:rsidR="0044360A" w:rsidRDefault="0044360A" w:rsidP="00EA23B5">
            <w:pPr>
              <w:rPr>
                <w:b/>
              </w:rPr>
            </w:pPr>
            <w:r>
              <w:rPr>
                <w:b/>
              </w:rPr>
              <w:t>Verwendung</w:t>
            </w:r>
          </w:p>
        </w:tc>
        <w:tc>
          <w:tcPr>
            <w:tcW w:w="6662" w:type="dxa"/>
          </w:tcPr>
          <w:p w14:paraId="32A28F71" w14:textId="5B6AB934" w:rsidR="0044360A" w:rsidRDefault="00D14704" w:rsidP="00EA23B5">
            <w:pPr>
              <w:spacing w:line="240" w:lineRule="auto"/>
            </w:pPr>
            <w:r>
              <w:t>-</w:t>
            </w:r>
          </w:p>
        </w:tc>
      </w:tr>
      <w:tr w:rsidR="0044360A" w:rsidRPr="00174A85" w14:paraId="75019B4C" w14:textId="77777777" w:rsidTr="00EA23B5">
        <w:trPr>
          <w:jc w:val="center"/>
        </w:trPr>
        <w:tc>
          <w:tcPr>
            <w:tcW w:w="1838" w:type="dxa"/>
          </w:tcPr>
          <w:p w14:paraId="5322F6D3" w14:textId="77777777" w:rsidR="0044360A" w:rsidRDefault="0044360A" w:rsidP="00EA23B5">
            <w:pPr>
              <w:rPr>
                <w:b/>
              </w:rPr>
            </w:pPr>
            <w:r>
              <w:rPr>
                <w:b/>
              </w:rPr>
              <w:t>Argumente</w:t>
            </w:r>
          </w:p>
        </w:tc>
        <w:tc>
          <w:tcPr>
            <w:tcW w:w="6662" w:type="dxa"/>
          </w:tcPr>
          <w:p w14:paraId="34031321" w14:textId="0CBB1B3C" w:rsidR="0044360A" w:rsidRPr="00D64389" w:rsidRDefault="009436FE" w:rsidP="001366BD">
            <w:pPr>
              <w:ind w:left="466" w:hanging="466"/>
            </w:pPr>
            <w:r w:rsidRPr="009436FE">
              <w:rPr>
                <w:rFonts w:cs="Arial"/>
                <w:i/>
                <w:color w:val="0000FF"/>
                <w:szCs w:val="19"/>
                <w:lang w:eastAsia="de-AT"/>
              </w:rPr>
              <w:t>ulong</w:t>
            </w:r>
            <w:r w:rsidRPr="009436FE">
              <w:rPr>
                <w:rFonts w:cs="Arial"/>
                <w:color w:val="000000"/>
                <w:szCs w:val="19"/>
                <w:lang w:eastAsia="de-AT"/>
              </w:rPr>
              <w:t xml:space="preserve"> </w:t>
            </w:r>
            <w:r w:rsidR="0044360A">
              <w:rPr>
                <w:i/>
              </w:rPr>
              <w:t xml:space="preserve">t_index: </w:t>
            </w:r>
            <w:r w:rsidR="0044360A">
              <w:t xml:space="preserve">Zahl im Bereich </w:t>
            </w:r>
            <w:r w:rsidR="0044360A" w:rsidRPr="00D40FC8">
              <w:rPr>
                <w:i/>
              </w:rPr>
              <w:t>0 &lt;= x &lt; Eingangsanzahl</w:t>
            </w:r>
            <w:r w:rsidR="0044360A">
              <w:t>, spezifiziert den zu setzenden Eingang. Dieser Wert wird  auf Validität überprüft.</w:t>
            </w:r>
          </w:p>
        </w:tc>
      </w:tr>
      <w:tr w:rsidR="0044360A" w:rsidRPr="00174A85" w14:paraId="3C0CFA13" w14:textId="77777777" w:rsidTr="00EA23B5">
        <w:trPr>
          <w:jc w:val="center"/>
        </w:trPr>
        <w:tc>
          <w:tcPr>
            <w:tcW w:w="1838" w:type="dxa"/>
          </w:tcPr>
          <w:p w14:paraId="59AFA94B" w14:textId="77777777" w:rsidR="0044360A" w:rsidRDefault="0044360A" w:rsidP="00EA23B5">
            <w:pPr>
              <w:rPr>
                <w:b/>
              </w:rPr>
            </w:pPr>
            <w:r>
              <w:rPr>
                <w:b/>
              </w:rPr>
              <w:t>Returns</w:t>
            </w:r>
          </w:p>
        </w:tc>
        <w:tc>
          <w:tcPr>
            <w:tcW w:w="6662" w:type="dxa"/>
          </w:tcPr>
          <w:p w14:paraId="42FE97A9" w14:textId="62DE8C6E" w:rsidR="0044360A" w:rsidRDefault="00E13845" w:rsidP="00E13845">
            <w:r>
              <w:rPr>
                <w:rFonts w:cs="Arial"/>
                <w:i/>
                <w:color w:val="0000FF"/>
                <w:szCs w:val="19"/>
                <w:lang w:eastAsia="de-AT"/>
              </w:rPr>
              <w:t>float</w:t>
            </w:r>
            <w:r w:rsidR="00FF398C">
              <w:rPr>
                <w:rFonts w:cs="Arial"/>
                <w:i/>
                <w:color w:val="0000FF"/>
                <w:szCs w:val="19"/>
                <w:lang w:eastAsia="de-AT"/>
              </w:rPr>
              <w:t>:</w:t>
            </w:r>
            <w:r w:rsidR="00FF398C" w:rsidRPr="009436FE">
              <w:rPr>
                <w:rFonts w:cs="Arial"/>
                <w:color w:val="000000"/>
                <w:szCs w:val="19"/>
                <w:lang w:eastAsia="de-AT"/>
              </w:rPr>
              <w:t xml:space="preserve"> </w:t>
            </w:r>
            <w:r>
              <w:rPr>
                <w:rFonts w:cs="Arial"/>
                <w:color w:val="000000"/>
                <w:szCs w:val="19"/>
                <w:lang w:eastAsia="de-AT"/>
              </w:rPr>
              <w:t xml:space="preserve">Aktuelle </w:t>
            </w:r>
            <w:r w:rsidR="009B1683">
              <w:t>Eingangsgröße</w:t>
            </w:r>
            <w:r>
              <w:t>.</w:t>
            </w:r>
          </w:p>
        </w:tc>
      </w:tr>
      <w:tr w:rsidR="0044360A" w:rsidRPr="00174A85" w14:paraId="5AFA0E73" w14:textId="77777777" w:rsidTr="00EA23B5">
        <w:trPr>
          <w:jc w:val="center"/>
        </w:trPr>
        <w:tc>
          <w:tcPr>
            <w:tcW w:w="1838" w:type="dxa"/>
            <w:tcBorders>
              <w:top w:val="single" w:sz="4" w:space="0" w:color="auto"/>
              <w:bottom w:val="single" w:sz="4" w:space="0" w:color="auto"/>
              <w:right w:val="single" w:sz="4" w:space="0" w:color="auto"/>
            </w:tcBorders>
          </w:tcPr>
          <w:p w14:paraId="58E26FE9" w14:textId="77777777" w:rsidR="0044360A" w:rsidRDefault="0044360A" w:rsidP="00EA23B5">
            <w:pPr>
              <w:rPr>
                <w:b/>
              </w:rPr>
            </w:pPr>
            <w:r>
              <w:rPr>
                <w:b/>
              </w:rPr>
              <w:t>Threadsafe</w:t>
            </w:r>
          </w:p>
        </w:tc>
        <w:tc>
          <w:tcPr>
            <w:tcW w:w="6662" w:type="dxa"/>
            <w:tcBorders>
              <w:top w:val="single" w:sz="4" w:space="0" w:color="auto"/>
              <w:left w:val="single" w:sz="4" w:space="0" w:color="auto"/>
            </w:tcBorders>
          </w:tcPr>
          <w:p w14:paraId="01EC22A7" w14:textId="77777777" w:rsidR="0044360A" w:rsidRDefault="0044360A" w:rsidP="00EA23B5">
            <w:r>
              <w:t>Nein</w:t>
            </w:r>
          </w:p>
        </w:tc>
      </w:tr>
      <w:tr w:rsidR="0044360A" w:rsidRPr="00174A85" w14:paraId="5C163135" w14:textId="77777777" w:rsidTr="00EA23B5">
        <w:trPr>
          <w:jc w:val="center"/>
        </w:trPr>
        <w:tc>
          <w:tcPr>
            <w:tcW w:w="1838" w:type="dxa"/>
          </w:tcPr>
          <w:p w14:paraId="46092AF2" w14:textId="77777777" w:rsidR="0044360A" w:rsidRPr="00405013" w:rsidRDefault="0044360A" w:rsidP="00EA23B5">
            <w:pPr>
              <w:rPr>
                <w:b/>
              </w:rPr>
            </w:pPr>
            <w:r w:rsidRPr="00405013">
              <w:rPr>
                <w:b/>
              </w:rPr>
              <w:t>Seiteneffekte</w:t>
            </w:r>
          </w:p>
        </w:tc>
        <w:tc>
          <w:tcPr>
            <w:tcW w:w="6662" w:type="dxa"/>
          </w:tcPr>
          <w:p w14:paraId="68C1563C" w14:textId="77777777" w:rsidR="0044360A" w:rsidRDefault="0044360A" w:rsidP="00EA23B5">
            <w:r>
              <w:t>-</w:t>
            </w:r>
          </w:p>
        </w:tc>
      </w:tr>
    </w:tbl>
    <w:p w14:paraId="3E461E93" w14:textId="77777777" w:rsidR="002E0E7A" w:rsidRDefault="002E0E7A" w:rsidP="002E0E7A">
      <w:pPr>
        <w:rPr>
          <w:b/>
          <w:lang w:val="de-AT"/>
        </w:rPr>
      </w:pPr>
    </w:p>
    <w:p w14:paraId="65181FE4" w14:textId="03252463" w:rsidR="002E0E7A" w:rsidRPr="00523E0A" w:rsidRDefault="002E0E7A" w:rsidP="002E0E7A">
      <w:pPr>
        <w:rPr>
          <w:b/>
          <w:lang w:val="de-AT"/>
        </w:rPr>
      </w:pPr>
      <w:r>
        <w:rPr>
          <w:b/>
          <w:lang w:val="de-AT"/>
        </w:rPr>
        <w:t>Netzwerkaktivierung:</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2E0E7A" w:rsidRPr="008F5994" w14:paraId="1D50DB9B" w14:textId="77777777" w:rsidTr="00EA23B5">
        <w:trPr>
          <w:jc w:val="center"/>
        </w:trPr>
        <w:tc>
          <w:tcPr>
            <w:tcW w:w="1838" w:type="dxa"/>
          </w:tcPr>
          <w:p w14:paraId="698C48B7" w14:textId="77777777" w:rsidR="002E0E7A" w:rsidRDefault="002E0E7A" w:rsidP="00EA23B5">
            <w:pPr>
              <w:rPr>
                <w:b/>
              </w:rPr>
            </w:pPr>
            <w:r>
              <w:rPr>
                <w:b/>
              </w:rPr>
              <w:t>Signatur</w:t>
            </w:r>
          </w:p>
        </w:tc>
        <w:tc>
          <w:tcPr>
            <w:tcW w:w="6662" w:type="dxa"/>
          </w:tcPr>
          <w:p w14:paraId="45CE7AFB" w14:textId="07BA7781" w:rsidR="002E0E7A" w:rsidRPr="00E91708" w:rsidRDefault="00762876" w:rsidP="00CF0312">
            <w:pPr>
              <w:rPr>
                <w:rFonts w:cs="Arial"/>
                <w:lang w:val="en-US"/>
              </w:rPr>
            </w:pPr>
            <w:r>
              <w:rPr>
                <w:rFonts w:cs="Arial"/>
                <w:color w:val="0000FF"/>
                <w:szCs w:val="19"/>
                <w:lang w:val="en-US" w:eastAsia="de-AT"/>
              </w:rPr>
              <w:t>void</w:t>
            </w:r>
            <w:r w:rsidR="002E0E7A" w:rsidRPr="00E91708">
              <w:rPr>
                <w:rFonts w:cs="Arial"/>
                <w:color w:val="000000"/>
                <w:szCs w:val="19"/>
                <w:lang w:val="en-US" w:eastAsia="de-AT"/>
              </w:rPr>
              <w:t xml:space="preserve"> </w:t>
            </w:r>
            <w:r>
              <w:rPr>
                <w:rFonts w:cs="Arial"/>
                <w:color w:val="000000"/>
                <w:szCs w:val="19"/>
                <w:lang w:val="en-US" w:eastAsia="de-AT"/>
              </w:rPr>
              <w:t>Activate</w:t>
            </w:r>
            <w:r w:rsidR="002E0E7A" w:rsidRPr="00E91708">
              <w:rPr>
                <w:rFonts w:cs="Arial"/>
                <w:color w:val="000000"/>
                <w:szCs w:val="19"/>
                <w:lang w:val="en-US" w:eastAsia="de-AT"/>
              </w:rPr>
              <w:t>(</w:t>
            </w:r>
            <w:r w:rsidR="00CF0312">
              <w:rPr>
                <w:rFonts w:cs="Arial"/>
                <w:color w:val="0000FF"/>
                <w:szCs w:val="19"/>
                <w:lang w:val="en-US" w:eastAsia="de-AT"/>
              </w:rPr>
              <w:t>uint</w:t>
            </w:r>
            <w:r w:rsidR="002E0E7A" w:rsidRPr="00E91708">
              <w:rPr>
                <w:rFonts w:cs="Arial"/>
                <w:color w:val="000000"/>
                <w:szCs w:val="19"/>
                <w:lang w:val="en-US" w:eastAsia="de-AT"/>
              </w:rPr>
              <w:t xml:space="preserve"> t_</w:t>
            </w:r>
            <w:r w:rsidR="00CF0312">
              <w:rPr>
                <w:rFonts w:cs="Arial"/>
                <w:color w:val="000000"/>
                <w:szCs w:val="19"/>
                <w:lang w:val="en-US" w:eastAsia="de-AT"/>
              </w:rPr>
              <w:t>iterations</w:t>
            </w:r>
            <w:r w:rsidR="002E0E7A" w:rsidRPr="00E91708">
              <w:rPr>
                <w:rFonts w:cs="Arial"/>
                <w:color w:val="000000"/>
                <w:szCs w:val="19"/>
                <w:lang w:val="en-US" w:eastAsia="de-AT"/>
              </w:rPr>
              <w:t>)</w:t>
            </w:r>
          </w:p>
        </w:tc>
      </w:tr>
      <w:tr w:rsidR="002E0E7A" w:rsidRPr="00174A85" w14:paraId="2FAD8B01" w14:textId="77777777" w:rsidTr="00EA23B5">
        <w:trPr>
          <w:jc w:val="center"/>
        </w:trPr>
        <w:tc>
          <w:tcPr>
            <w:tcW w:w="1838" w:type="dxa"/>
          </w:tcPr>
          <w:p w14:paraId="42059CC7" w14:textId="77777777" w:rsidR="002E0E7A" w:rsidRPr="00405013" w:rsidRDefault="002E0E7A" w:rsidP="00EA23B5">
            <w:pPr>
              <w:rPr>
                <w:b/>
              </w:rPr>
            </w:pPr>
            <w:r>
              <w:rPr>
                <w:b/>
              </w:rPr>
              <w:t>Funktion</w:t>
            </w:r>
          </w:p>
        </w:tc>
        <w:tc>
          <w:tcPr>
            <w:tcW w:w="6662" w:type="dxa"/>
          </w:tcPr>
          <w:p w14:paraId="37600FBF" w14:textId="77777777" w:rsidR="00D81435" w:rsidRDefault="00400980" w:rsidP="00F52039">
            <w:pPr>
              <w:spacing w:line="240" w:lineRule="auto"/>
            </w:pPr>
            <w:r>
              <w:t xml:space="preserve">Aktiviert das neuronale Netzwerk, dies resultiert in der internen Verarbeitung der Eingänge und </w:t>
            </w:r>
            <w:r w:rsidR="0092455E">
              <w:t>entsprechender A</w:t>
            </w:r>
            <w:r w:rsidR="006135F7">
              <w:t>ktualisierung der Ausgänge.</w:t>
            </w:r>
          </w:p>
          <w:p w14:paraId="6C5C6578" w14:textId="1CE2E741" w:rsidR="002E0E7A" w:rsidRDefault="00647C84" w:rsidP="00046540">
            <w:pPr>
              <w:spacing w:line="240" w:lineRule="auto"/>
            </w:pPr>
            <w:r>
              <w:lastRenderedPageBreak/>
              <w:t xml:space="preserve">Der NEAT-Algorithmus </w:t>
            </w:r>
            <w:r w:rsidR="009A3A88">
              <w:t xml:space="preserve">ermöglicht die Bildung interner Rückkopplungen und somit </w:t>
            </w:r>
            <w:r w:rsidR="00FB603D">
              <w:t>Neuronen mit Speicherfunktion.</w:t>
            </w:r>
            <w:r>
              <w:t xml:space="preserve"> </w:t>
            </w:r>
            <w:r w:rsidR="00684C98">
              <w:t>Die gegebenen Iterationen be</w:t>
            </w:r>
            <w:r w:rsidR="00143833">
              <w:t xml:space="preserve">stimmen die Anzahl </w:t>
            </w:r>
            <w:r w:rsidR="00030104">
              <w:t xml:space="preserve">an </w:t>
            </w:r>
            <w:r w:rsidR="00F52039">
              <w:t>Berechungsd</w:t>
            </w:r>
            <w:r w:rsidR="00030104">
              <w:t>urchläufen</w:t>
            </w:r>
            <w:r w:rsidR="00E95FFD">
              <w:t xml:space="preserve"> und somit die </w:t>
            </w:r>
            <w:r w:rsidR="00CC07E2">
              <w:t>Signifikanz dieser Schleifen</w:t>
            </w:r>
            <w:r w:rsidR="009F5C51">
              <w:t>.</w:t>
            </w:r>
          </w:p>
        </w:tc>
      </w:tr>
      <w:tr w:rsidR="002E0E7A" w:rsidRPr="00174A85" w14:paraId="2043B024" w14:textId="77777777" w:rsidTr="00EA23B5">
        <w:trPr>
          <w:jc w:val="center"/>
        </w:trPr>
        <w:tc>
          <w:tcPr>
            <w:tcW w:w="1838" w:type="dxa"/>
          </w:tcPr>
          <w:p w14:paraId="2FBA7A1C" w14:textId="77777777" w:rsidR="002E0E7A" w:rsidRDefault="002E0E7A" w:rsidP="00EA23B5">
            <w:pPr>
              <w:rPr>
                <w:b/>
              </w:rPr>
            </w:pPr>
            <w:r>
              <w:rPr>
                <w:b/>
              </w:rPr>
              <w:lastRenderedPageBreak/>
              <w:t>Verwendung</w:t>
            </w:r>
          </w:p>
        </w:tc>
        <w:tc>
          <w:tcPr>
            <w:tcW w:w="6662" w:type="dxa"/>
          </w:tcPr>
          <w:p w14:paraId="1FEB485C" w14:textId="56CC9F48" w:rsidR="002E0E7A" w:rsidRDefault="00B54B42" w:rsidP="00177324">
            <w:pPr>
              <w:spacing w:line="240" w:lineRule="auto"/>
            </w:pPr>
            <w:r>
              <w:t>Kernfunktionalität des neuronalen Netzwerks</w:t>
            </w:r>
            <w:r w:rsidR="00177324">
              <w:t>.</w:t>
            </w:r>
          </w:p>
        </w:tc>
      </w:tr>
      <w:tr w:rsidR="002E0E7A" w:rsidRPr="00174A85" w14:paraId="709C2281" w14:textId="77777777" w:rsidTr="00EA23B5">
        <w:trPr>
          <w:jc w:val="center"/>
        </w:trPr>
        <w:tc>
          <w:tcPr>
            <w:tcW w:w="1838" w:type="dxa"/>
          </w:tcPr>
          <w:p w14:paraId="5FC909D3" w14:textId="77777777" w:rsidR="002E0E7A" w:rsidRDefault="002E0E7A" w:rsidP="00EA23B5">
            <w:pPr>
              <w:rPr>
                <w:b/>
              </w:rPr>
            </w:pPr>
            <w:r>
              <w:rPr>
                <w:b/>
              </w:rPr>
              <w:t>Argumente</w:t>
            </w:r>
          </w:p>
        </w:tc>
        <w:tc>
          <w:tcPr>
            <w:tcW w:w="6662" w:type="dxa"/>
          </w:tcPr>
          <w:p w14:paraId="3E8ADF0F" w14:textId="188625D5" w:rsidR="002E0E7A" w:rsidRPr="0083067A" w:rsidRDefault="002E0E7A" w:rsidP="0014337F">
            <w:pPr>
              <w:ind w:left="466" w:hanging="466"/>
            </w:pPr>
            <w:r w:rsidRPr="009436FE">
              <w:rPr>
                <w:rFonts w:cs="Arial"/>
                <w:i/>
                <w:color w:val="0000FF"/>
                <w:szCs w:val="19"/>
                <w:lang w:eastAsia="de-AT"/>
              </w:rPr>
              <w:t>u</w:t>
            </w:r>
            <w:r w:rsidR="00A72AD3">
              <w:rPr>
                <w:rFonts w:cs="Arial"/>
                <w:i/>
                <w:color w:val="0000FF"/>
                <w:szCs w:val="19"/>
                <w:lang w:eastAsia="de-AT"/>
              </w:rPr>
              <w:t>int</w:t>
            </w:r>
            <w:r w:rsidRPr="009436FE">
              <w:rPr>
                <w:rFonts w:cs="Arial"/>
                <w:color w:val="000000"/>
                <w:szCs w:val="19"/>
                <w:lang w:eastAsia="de-AT"/>
              </w:rPr>
              <w:t xml:space="preserve"> </w:t>
            </w:r>
            <w:r>
              <w:rPr>
                <w:i/>
              </w:rPr>
              <w:t>t_</w:t>
            </w:r>
            <w:r w:rsidR="00087034">
              <w:rPr>
                <w:i/>
              </w:rPr>
              <w:t>iterations</w:t>
            </w:r>
            <w:r>
              <w:rPr>
                <w:i/>
              </w:rPr>
              <w:t xml:space="preserve">: </w:t>
            </w:r>
            <w:r w:rsidR="009F5C51">
              <w:t xml:space="preserve">Bestimmt die Anzahl an internen Berechnungsiterationen. Eine höhere Zahl </w:t>
            </w:r>
            <w:r w:rsidR="007D3C64">
              <w:t xml:space="preserve">verbessert die Speichermöglichkeiten eines Netzwerkes, </w:t>
            </w:r>
            <w:r w:rsidR="000112BC">
              <w:t xml:space="preserve">wirkt sich jedoch auf die Performance aus. Erfahrungsgemäß sollte dieser Wert 3 nicht unterschreiten, dies ist jedoch Szenario abhängig und </w:t>
            </w:r>
            <w:r w:rsidR="0014337F">
              <w:t>sollte individuell</w:t>
            </w:r>
            <w:r w:rsidR="000112BC">
              <w:t xml:space="preserve"> experimentell </w:t>
            </w:r>
            <w:r w:rsidR="003075E7">
              <w:t>überprüft werden.</w:t>
            </w:r>
          </w:p>
        </w:tc>
      </w:tr>
      <w:tr w:rsidR="002E0E7A" w:rsidRPr="00174A85" w14:paraId="5A1279BF" w14:textId="77777777" w:rsidTr="00EA23B5">
        <w:trPr>
          <w:jc w:val="center"/>
        </w:trPr>
        <w:tc>
          <w:tcPr>
            <w:tcW w:w="1838" w:type="dxa"/>
          </w:tcPr>
          <w:p w14:paraId="30E4A9D2" w14:textId="77777777" w:rsidR="002E0E7A" w:rsidRDefault="002E0E7A" w:rsidP="00EA23B5">
            <w:pPr>
              <w:rPr>
                <w:b/>
              </w:rPr>
            </w:pPr>
            <w:r>
              <w:rPr>
                <w:b/>
              </w:rPr>
              <w:t>Returns</w:t>
            </w:r>
          </w:p>
        </w:tc>
        <w:tc>
          <w:tcPr>
            <w:tcW w:w="6662" w:type="dxa"/>
          </w:tcPr>
          <w:p w14:paraId="4F53B9FA" w14:textId="48D4B700" w:rsidR="002E0E7A" w:rsidRDefault="00DB01EC" w:rsidP="00EA23B5">
            <w:r w:rsidRPr="00DB01EC">
              <w:rPr>
                <w:rFonts w:cs="Arial"/>
                <w:i/>
                <w:szCs w:val="19"/>
                <w:lang w:eastAsia="de-AT"/>
              </w:rPr>
              <w:t>-</w:t>
            </w:r>
          </w:p>
        </w:tc>
      </w:tr>
      <w:tr w:rsidR="002E0E7A" w:rsidRPr="00174A85" w14:paraId="1ADB0FAA" w14:textId="77777777" w:rsidTr="00EA23B5">
        <w:trPr>
          <w:jc w:val="center"/>
        </w:trPr>
        <w:tc>
          <w:tcPr>
            <w:tcW w:w="1838" w:type="dxa"/>
            <w:tcBorders>
              <w:top w:val="single" w:sz="4" w:space="0" w:color="auto"/>
              <w:bottom w:val="single" w:sz="4" w:space="0" w:color="auto"/>
              <w:right w:val="single" w:sz="4" w:space="0" w:color="auto"/>
            </w:tcBorders>
          </w:tcPr>
          <w:p w14:paraId="11D56AA2" w14:textId="77777777" w:rsidR="002E0E7A" w:rsidRDefault="002E0E7A" w:rsidP="00EA23B5">
            <w:pPr>
              <w:rPr>
                <w:b/>
              </w:rPr>
            </w:pPr>
            <w:r>
              <w:rPr>
                <w:b/>
              </w:rPr>
              <w:t>Threadsafe</w:t>
            </w:r>
          </w:p>
        </w:tc>
        <w:tc>
          <w:tcPr>
            <w:tcW w:w="6662" w:type="dxa"/>
            <w:tcBorders>
              <w:top w:val="single" w:sz="4" w:space="0" w:color="auto"/>
              <w:left w:val="single" w:sz="4" w:space="0" w:color="auto"/>
            </w:tcBorders>
          </w:tcPr>
          <w:p w14:paraId="43687EF3" w14:textId="77777777" w:rsidR="002E0E7A" w:rsidRDefault="002E0E7A" w:rsidP="00EA23B5">
            <w:r>
              <w:t>Nein</w:t>
            </w:r>
          </w:p>
        </w:tc>
      </w:tr>
      <w:tr w:rsidR="002E0E7A" w:rsidRPr="00174A85" w14:paraId="2F250D31" w14:textId="77777777" w:rsidTr="00EA23B5">
        <w:trPr>
          <w:jc w:val="center"/>
        </w:trPr>
        <w:tc>
          <w:tcPr>
            <w:tcW w:w="1838" w:type="dxa"/>
          </w:tcPr>
          <w:p w14:paraId="60F4A900" w14:textId="77777777" w:rsidR="002E0E7A" w:rsidRPr="00405013" w:rsidRDefault="002E0E7A" w:rsidP="00EA23B5">
            <w:pPr>
              <w:rPr>
                <w:b/>
              </w:rPr>
            </w:pPr>
            <w:r w:rsidRPr="00405013">
              <w:rPr>
                <w:b/>
              </w:rPr>
              <w:t>Seiteneffekte</w:t>
            </w:r>
          </w:p>
        </w:tc>
        <w:tc>
          <w:tcPr>
            <w:tcW w:w="6662" w:type="dxa"/>
          </w:tcPr>
          <w:p w14:paraId="25044057" w14:textId="77777777" w:rsidR="002E0E7A" w:rsidRDefault="002E0E7A" w:rsidP="00EA23B5">
            <w:r>
              <w:t>-</w:t>
            </w:r>
          </w:p>
        </w:tc>
      </w:tr>
    </w:tbl>
    <w:p w14:paraId="64D0708E" w14:textId="6570C9EA" w:rsidR="0044360A" w:rsidRDefault="0044360A" w:rsidP="00C93492"/>
    <w:p w14:paraId="1087BD05" w14:textId="63961696" w:rsidR="001B31A3" w:rsidRPr="00523E0A" w:rsidRDefault="009E4C88" w:rsidP="001B31A3">
      <w:pPr>
        <w:rPr>
          <w:b/>
          <w:lang w:val="de-AT"/>
        </w:rPr>
      </w:pPr>
      <w:r>
        <w:rPr>
          <w:b/>
          <w:lang w:val="de-AT"/>
        </w:rPr>
        <w:t>Reset der Zustände</w:t>
      </w:r>
      <w:r w:rsidR="001B31A3">
        <w:rPr>
          <w:b/>
          <w:lang w:val="de-AT"/>
        </w:rPr>
        <w:t>:</w:t>
      </w:r>
    </w:p>
    <w:tbl>
      <w:tblPr>
        <w:tblStyle w:val="Tabellenraster"/>
        <w:tblW w:w="8500"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838"/>
        <w:gridCol w:w="6662"/>
      </w:tblGrid>
      <w:tr w:rsidR="001B31A3" w:rsidRPr="009F5C51" w14:paraId="2693EAE4" w14:textId="77777777" w:rsidTr="00EA23B5">
        <w:trPr>
          <w:jc w:val="center"/>
        </w:trPr>
        <w:tc>
          <w:tcPr>
            <w:tcW w:w="1838" w:type="dxa"/>
          </w:tcPr>
          <w:p w14:paraId="426B21B0" w14:textId="77777777" w:rsidR="001B31A3" w:rsidRDefault="001B31A3" w:rsidP="00EA23B5">
            <w:pPr>
              <w:rPr>
                <w:b/>
              </w:rPr>
            </w:pPr>
            <w:r>
              <w:rPr>
                <w:b/>
              </w:rPr>
              <w:t>Signatur</w:t>
            </w:r>
          </w:p>
        </w:tc>
        <w:tc>
          <w:tcPr>
            <w:tcW w:w="6662" w:type="dxa"/>
          </w:tcPr>
          <w:p w14:paraId="22F8319C" w14:textId="02BA5F8B" w:rsidR="001B31A3" w:rsidRPr="009F5C51" w:rsidRDefault="001B31A3" w:rsidP="00254B70">
            <w:pPr>
              <w:rPr>
                <w:rFonts w:cs="Arial"/>
              </w:rPr>
            </w:pPr>
            <w:r w:rsidRPr="009F5C51">
              <w:rPr>
                <w:rFonts w:cs="Arial"/>
                <w:color w:val="0000FF"/>
                <w:szCs w:val="19"/>
                <w:lang w:eastAsia="de-AT"/>
              </w:rPr>
              <w:t>void</w:t>
            </w:r>
            <w:r w:rsidRPr="009F5C51">
              <w:rPr>
                <w:rFonts w:cs="Arial"/>
                <w:color w:val="000000"/>
                <w:szCs w:val="19"/>
                <w:lang w:eastAsia="de-AT"/>
              </w:rPr>
              <w:t xml:space="preserve"> </w:t>
            </w:r>
            <w:r w:rsidR="00254B70" w:rsidRPr="009F5C51">
              <w:rPr>
                <w:rFonts w:cs="Arial"/>
                <w:color w:val="000000"/>
                <w:szCs w:val="19"/>
                <w:lang w:eastAsia="de-AT"/>
              </w:rPr>
              <w:t>Reset</w:t>
            </w:r>
            <w:r w:rsidRPr="009F5C51">
              <w:rPr>
                <w:rFonts w:cs="Arial"/>
                <w:color w:val="000000"/>
                <w:szCs w:val="19"/>
                <w:lang w:eastAsia="de-AT"/>
              </w:rPr>
              <w:t>()</w:t>
            </w:r>
          </w:p>
        </w:tc>
      </w:tr>
      <w:tr w:rsidR="001B31A3" w:rsidRPr="00174A85" w14:paraId="26090BB4" w14:textId="77777777" w:rsidTr="00EA23B5">
        <w:trPr>
          <w:jc w:val="center"/>
        </w:trPr>
        <w:tc>
          <w:tcPr>
            <w:tcW w:w="1838" w:type="dxa"/>
          </w:tcPr>
          <w:p w14:paraId="13A6EFAB" w14:textId="77777777" w:rsidR="001B31A3" w:rsidRPr="00405013" w:rsidRDefault="001B31A3" w:rsidP="00EA23B5">
            <w:pPr>
              <w:rPr>
                <w:b/>
              </w:rPr>
            </w:pPr>
            <w:r>
              <w:rPr>
                <w:b/>
              </w:rPr>
              <w:t>Funktion</w:t>
            </w:r>
          </w:p>
        </w:tc>
        <w:tc>
          <w:tcPr>
            <w:tcW w:w="6662" w:type="dxa"/>
          </w:tcPr>
          <w:p w14:paraId="06452780" w14:textId="6E869D13" w:rsidR="001B31A3" w:rsidRDefault="00C54F93" w:rsidP="00EA23B5">
            <w:pPr>
              <w:spacing w:line="240" w:lineRule="auto"/>
            </w:pPr>
            <w:r>
              <w:t>Setzt den internen Netzwerkzustand</w:t>
            </w:r>
            <w:r w:rsidR="00C57D8F">
              <w:t xml:space="preserve"> und die Ausgänge</w:t>
            </w:r>
            <w:r>
              <w:t xml:space="preserve"> zurück.</w:t>
            </w:r>
          </w:p>
        </w:tc>
      </w:tr>
      <w:tr w:rsidR="001B31A3" w:rsidRPr="00174A85" w14:paraId="587A7909" w14:textId="77777777" w:rsidTr="00EA23B5">
        <w:trPr>
          <w:jc w:val="center"/>
        </w:trPr>
        <w:tc>
          <w:tcPr>
            <w:tcW w:w="1838" w:type="dxa"/>
          </w:tcPr>
          <w:p w14:paraId="4412C6B1" w14:textId="77777777" w:rsidR="001B31A3" w:rsidRDefault="001B31A3" w:rsidP="00EA23B5">
            <w:pPr>
              <w:rPr>
                <w:b/>
              </w:rPr>
            </w:pPr>
            <w:r>
              <w:rPr>
                <w:b/>
              </w:rPr>
              <w:t>Verwendung</w:t>
            </w:r>
          </w:p>
        </w:tc>
        <w:tc>
          <w:tcPr>
            <w:tcW w:w="6662" w:type="dxa"/>
          </w:tcPr>
          <w:p w14:paraId="1F5D4706" w14:textId="0DE99B55" w:rsidR="001B31A3" w:rsidRDefault="006625AB" w:rsidP="00C57D8F">
            <w:pPr>
              <w:spacing w:line="240" w:lineRule="auto"/>
            </w:pPr>
            <w:r>
              <w:t xml:space="preserve">Die Verwendung </w:t>
            </w:r>
            <w:r w:rsidR="006E68A7">
              <w:t>dieser Funktion wird vom gewünschten Speichervermögen des Netzwerks bestimmt.</w:t>
            </w:r>
            <w:r>
              <w:t xml:space="preserve"> </w:t>
            </w:r>
            <w:r w:rsidR="00F821E5">
              <w:t>Ist die Aufgabe rein</w:t>
            </w:r>
            <w:r w:rsidR="007F0C0C">
              <w:t xml:space="preserve"> </w:t>
            </w:r>
            <w:r w:rsidR="00BC11CF">
              <w:t>kombinatorisch</w:t>
            </w:r>
            <w:r w:rsidR="00F821E5">
              <w:t xml:space="preserve">, also ausschließlich </w:t>
            </w:r>
            <w:r w:rsidR="00E43122">
              <w:t xml:space="preserve">von den Eingängen und nicht von inneren Zuständen abhängig, so </w:t>
            </w:r>
            <w:r w:rsidR="00C71D82">
              <w:t xml:space="preserve">sollten </w:t>
            </w:r>
            <w:r w:rsidR="00C57D8F">
              <w:t>Reset() vor jeder Aktivierung</w:t>
            </w:r>
            <w:r w:rsidR="00C71D82">
              <w:t xml:space="preserve"> </w:t>
            </w:r>
            <w:r w:rsidR="00E43122">
              <w:t xml:space="preserve"> </w:t>
            </w:r>
            <w:r w:rsidR="0072050F">
              <w:t>aufgerufen werden.</w:t>
            </w:r>
          </w:p>
        </w:tc>
      </w:tr>
      <w:tr w:rsidR="001B31A3" w:rsidRPr="00174A85" w14:paraId="06C1AA1D" w14:textId="77777777" w:rsidTr="00EA23B5">
        <w:trPr>
          <w:jc w:val="center"/>
        </w:trPr>
        <w:tc>
          <w:tcPr>
            <w:tcW w:w="1838" w:type="dxa"/>
          </w:tcPr>
          <w:p w14:paraId="6D822F86" w14:textId="77777777" w:rsidR="001B31A3" w:rsidRDefault="001B31A3" w:rsidP="00EA23B5">
            <w:pPr>
              <w:rPr>
                <w:b/>
              </w:rPr>
            </w:pPr>
            <w:r>
              <w:rPr>
                <w:b/>
              </w:rPr>
              <w:t>Argumente</w:t>
            </w:r>
          </w:p>
        </w:tc>
        <w:tc>
          <w:tcPr>
            <w:tcW w:w="6662" w:type="dxa"/>
          </w:tcPr>
          <w:p w14:paraId="36661F0B" w14:textId="275DB404" w:rsidR="001B31A3" w:rsidRPr="00D56B78" w:rsidRDefault="00757A4B" w:rsidP="00EA23B5">
            <w:pPr>
              <w:ind w:left="466" w:hanging="466"/>
            </w:pPr>
            <w:r w:rsidRPr="00D56B78">
              <w:rPr>
                <w:rFonts w:cs="Arial"/>
                <w:i/>
                <w:szCs w:val="19"/>
                <w:lang w:eastAsia="de-AT"/>
              </w:rPr>
              <w:t>-</w:t>
            </w:r>
          </w:p>
        </w:tc>
      </w:tr>
      <w:tr w:rsidR="001B31A3" w:rsidRPr="00174A85" w14:paraId="362FD6DE" w14:textId="77777777" w:rsidTr="00EA23B5">
        <w:trPr>
          <w:jc w:val="center"/>
        </w:trPr>
        <w:tc>
          <w:tcPr>
            <w:tcW w:w="1838" w:type="dxa"/>
          </w:tcPr>
          <w:p w14:paraId="4EA7C817" w14:textId="77777777" w:rsidR="001B31A3" w:rsidRDefault="001B31A3" w:rsidP="00EA23B5">
            <w:pPr>
              <w:rPr>
                <w:b/>
              </w:rPr>
            </w:pPr>
            <w:r>
              <w:rPr>
                <w:b/>
              </w:rPr>
              <w:t>Returns</w:t>
            </w:r>
          </w:p>
        </w:tc>
        <w:tc>
          <w:tcPr>
            <w:tcW w:w="6662" w:type="dxa"/>
          </w:tcPr>
          <w:p w14:paraId="15B404FB" w14:textId="77777777" w:rsidR="001B31A3" w:rsidRPr="00105870" w:rsidRDefault="001B31A3" w:rsidP="00EA23B5">
            <w:r w:rsidRPr="00DB01EC">
              <w:rPr>
                <w:rFonts w:cs="Arial"/>
                <w:i/>
                <w:szCs w:val="19"/>
                <w:lang w:eastAsia="de-AT"/>
              </w:rPr>
              <w:t>-</w:t>
            </w:r>
          </w:p>
        </w:tc>
      </w:tr>
      <w:tr w:rsidR="001B31A3" w:rsidRPr="00174A85" w14:paraId="5B7B3C2C" w14:textId="77777777" w:rsidTr="00EA23B5">
        <w:trPr>
          <w:jc w:val="center"/>
        </w:trPr>
        <w:tc>
          <w:tcPr>
            <w:tcW w:w="1838" w:type="dxa"/>
            <w:tcBorders>
              <w:top w:val="single" w:sz="4" w:space="0" w:color="auto"/>
              <w:bottom w:val="single" w:sz="4" w:space="0" w:color="auto"/>
              <w:right w:val="single" w:sz="4" w:space="0" w:color="auto"/>
            </w:tcBorders>
          </w:tcPr>
          <w:p w14:paraId="6452D9A3" w14:textId="77777777" w:rsidR="001B31A3" w:rsidRDefault="001B31A3" w:rsidP="00EA23B5">
            <w:pPr>
              <w:rPr>
                <w:b/>
              </w:rPr>
            </w:pPr>
            <w:r>
              <w:rPr>
                <w:b/>
              </w:rPr>
              <w:t>Threadsafe</w:t>
            </w:r>
          </w:p>
        </w:tc>
        <w:tc>
          <w:tcPr>
            <w:tcW w:w="6662" w:type="dxa"/>
            <w:tcBorders>
              <w:top w:val="single" w:sz="4" w:space="0" w:color="auto"/>
              <w:left w:val="single" w:sz="4" w:space="0" w:color="auto"/>
            </w:tcBorders>
          </w:tcPr>
          <w:p w14:paraId="59743DFF" w14:textId="77777777" w:rsidR="001B31A3" w:rsidRDefault="001B31A3" w:rsidP="00EA23B5">
            <w:r>
              <w:t>Nein</w:t>
            </w:r>
          </w:p>
        </w:tc>
      </w:tr>
      <w:tr w:rsidR="001B31A3" w:rsidRPr="00174A85" w14:paraId="72C5F248" w14:textId="77777777" w:rsidTr="00EA23B5">
        <w:trPr>
          <w:jc w:val="center"/>
        </w:trPr>
        <w:tc>
          <w:tcPr>
            <w:tcW w:w="1838" w:type="dxa"/>
          </w:tcPr>
          <w:p w14:paraId="21C04A57" w14:textId="77777777" w:rsidR="001B31A3" w:rsidRPr="00405013" w:rsidRDefault="001B31A3" w:rsidP="00EA23B5">
            <w:pPr>
              <w:rPr>
                <w:b/>
              </w:rPr>
            </w:pPr>
            <w:r w:rsidRPr="00405013">
              <w:rPr>
                <w:b/>
              </w:rPr>
              <w:t>Seiteneffekte</w:t>
            </w:r>
          </w:p>
        </w:tc>
        <w:tc>
          <w:tcPr>
            <w:tcW w:w="6662" w:type="dxa"/>
          </w:tcPr>
          <w:p w14:paraId="68F0A3B9" w14:textId="77777777" w:rsidR="001B31A3" w:rsidRDefault="001B31A3" w:rsidP="00EA23B5">
            <w:r>
              <w:t>-</w:t>
            </w:r>
          </w:p>
        </w:tc>
      </w:tr>
    </w:tbl>
    <w:p w14:paraId="32FEF1F2" w14:textId="77777777" w:rsidR="001B31A3" w:rsidRPr="005C4E74" w:rsidRDefault="001B31A3" w:rsidP="00C93492"/>
    <w:p w14:paraId="4CBC7309" w14:textId="345FFDEC" w:rsidR="00C93492" w:rsidRDefault="00C93492" w:rsidP="00D07945">
      <w:pPr>
        <w:pStyle w:val="berschrift4"/>
        <w:rPr>
          <w:b/>
        </w:rPr>
      </w:pPr>
      <w:r w:rsidRPr="00EE18A7">
        <w:rPr>
          <w:b/>
        </w:rPr>
        <w:t>Beispielhafte Verwendung</w:t>
      </w:r>
    </w:p>
    <w:p w14:paraId="75AEA86E" w14:textId="364ED6D8" w:rsidR="0054178C" w:rsidRPr="0054178C" w:rsidRDefault="0054178C"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54178C">
        <w:rPr>
          <w:rFonts w:ascii="Consolas" w:hAnsi="Consolas" w:cs="Consolas"/>
          <w:color w:val="008000"/>
          <w:sz w:val="19"/>
          <w:szCs w:val="19"/>
          <w:lang w:val="en-US" w:eastAsia="de-AT"/>
        </w:rPr>
        <w:t>// Settings for Evolution</w:t>
      </w:r>
    </w:p>
    <w:p w14:paraId="721BBAA6" w14:textId="0E1FD15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lastRenderedPageBreak/>
        <w:t xml:space="preserve">NeatEvolutionSettings settings = </w:t>
      </w:r>
      <w:r>
        <w:rPr>
          <w:rFonts w:ascii="Consolas" w:hAnsi="Consolas" w:cs="Consolas"/>
          <w:color w:val="0000FF"/>
          <w:sz w:val="19"/>
          <w:szCs w:val="19"/>
          <w:lang w:val="en-US" w:eastAsia="de-AT"/>
        </w:rPr>
        <w:t>new</w:t>
      </w:r>
      <w:r>
        <w:rPr>
          <w:rFonts w:ascii="Consolas" w:hAnsi="Consolas" w:cs="Consolas"/>
          <w:color w:val="000000"/>
          <w:sz w:val="19"/>
          <w:szCs w:val="19"/>
          <w:lang w:val="en-US" w:eastAsia="de-AT"/>
        </w:rPr>
        <w:t xml:space="preserve"> NeatEvolutionSettings()</w:t>
      </w:r>
    </w:p>
    <w:p w14:paraId="2CD465B2"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w:t>
      </w:r>
    </w:p>
    <w:p w14:paraId="6B4E2D03"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PopulationSize = 100,</w:t>
      </w:r>
    </w:p>
    <w:p w14:paraId="3121B3A4"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SpeciesCount = 10,</w:t>
      </w:r>
    </w:p>
    <w:p w14:paraId="74F5759D"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InterspeciesMatingChance = 0.001f</w:t>
      </w:r>
    </w:p>
    <w:p w14:paraId="07ADFC7A"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w:t>
      </w:r>
    </w:p>
    <w:p w14:paraId="38BB9249" w14:textId="32F81A9D"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7321B93F" w14:textId="4200C444" w:rsidR="00803281" w:rsidRPr="00803281" w:rsidRDefault="00803281"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803281">
        <w:rPr>
          <w:rFonts w:ascii="Consolas" w:hAnsi="Consolas" w:cs="Consolas"/>
          <w:color w:val="008000"/>
          <w:sz w:val="19"/>
          <w:szCs w:val="19"/>
          <w:lang w:val="en-US" w:eastAsia="de-AT"/>
        </w:rPr>
        <w:t>// create evolution manager</w:t>
      </w:r>
    </w:p>
    <w:p w14:paraId="0EE7DCAE"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NeatEvolutionManager manager = </w:t>
      </w:r>
      <w:r>
        <w:rPr>
          <w:rFonts w:ascii="Consolas" w:hAnsi="Consolas" w:cs="Consolas"/>
          <w:color w:val="0000FF"/>
          <w:sz w:val="19"/>
          <w:szCs w:val="19"/>
          <w:lang w:val="en-US" w:eastAsia="de-AT"/>
        </w:rPr>
        <w:t>new</w:t>
      </w:r>
      <w:r>
        <w:rPr>
          <w:rFonts w:ascii="Consolas" w:hAnsi="Consolas" w:cs="Consolas"/>
          <w:color w:val="000000"/>
          <w:sz w:val="19"/>
          <w:szCs w:val="19"/>
          <w:lang w:val="en-US" w:eastAsia="de-AT"/>
        </w:rPr>
        <w:t xml:space="preserve"> NeatEvolutionManager(2, 1, settings);</w:t>
      </w:r>
    </w:p>
    <w:p w14:paraId="7009B0BC"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3ECE1EF9" w14:textId="5731839A"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Pr>
          <w:rFonts w:ascii="Consolas" w:hAnsi="Consolas" w:cs="Consolas"/>
          <w:color w:val="008000"/>
          <w:sz w:val="19"/>
          <w:szCs w:val="19"/>
          <w:lang w:val="en-US" w:eastAsia="de-AT"/>
        </w:rPr>
        <w:t xml:space="preserve">// </w:t>
      </w:r>
      <w:r w:rsidR="000F37ED">
        <w:rPr>
          <w:rFonts w:ascii="Consolas" w:hAnsi="Consolas" w:cs="Consolas"/>
          <w:color w:val="008000"/>
          <w:sz w:val="19"/>
          <w:szCs w:val="19"/>
          <w:lang w:val="en-US" w:eastAsia="de-AT"/>
        </w:rPr>
        <w:t xml:space="preserve">try to load population, </w:t>
      </w:r>
      <w:r w:rsidR="00F1122F">
        <w:rPr>
          <w:rFonts w:ascii="Consolas" w:hAnsi="Consolas" w:cs="Consolas"/>
          <w:color w:val="008000"/>
          <w:sz w:val="19"/>
          <w:szCs w:val="19"/>
          <w:lang w:val="en-US" w:eastAsia="de-AT"/>
        </w:rPr>
        <w:t>if no file exists:</w:t>
      </w:r>
      <w:r w:rsidR="000F37ED">
        <w:rPr>
          <w:rFonts w:ascii="Consolas" w:hAnsi="Consolas" w:cs="Consolas"/>
          <w:color w:val="008000"/>
          <w:sz w:val="19"/>
          <w:szCs w:val="19"/>
          <w:lang w:val="en-US" w:eastAsia="de-AT"/>
        </w:rPr>
        <w:t xml:space="preserve"> </w:t>
      </w:r>
      <w:r w:rsidR="00CA4BCD">
        <w:rPr>
          <w:rFonts w:ascii="Consolas" w:hAnsi="Consolas" w:cs="Consolas"/>
          <w:color w:val="008000"/>
          <w:sz w:val="19"/>
          <w:szCs w:val="19"/>
          <w:lang w:val="en-US" w:eastAsia="de-AT"/>
        </w:rPr>
        <w:t xml:space="preserve">create </w:t>
      </w:r>
      <w:r w:rsidR="006962E1">
        <w:rPr>
          <w:rFonts w:ascii="Consolas" w:hAnsi="Consolas" w:cs="Consolas"/>
          <w:color w:val="008000"/>
          <w:sz w:val="19"/>
          <w:szCs w:val="19"/>
          <w:lang w:val="en-US" w:eastAsia="de-AT"/>
        </w:rPr>
        <w:t>starting population</w:t>
      </w:r>
    </w:p>
    <w:p w14:paraId="3E2C0174" w14:textId="0AB1CB4A" w:rsidR="005E38A9" w:rsidRPr="00B760C1" w:rsidRDefault="005E38A9"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sidRPr="00D322D3">
        <w:rPr>
          <w:rFonts w:ascii="Consolas" w:hAnsi="Consolas" w:cs="Consolas"/>
          <w:color w:val="0000FF"/>
          <w:sz w:val="19"/>
          <w:szCs w:val="19"/>
          <w:lang w:val="en-US" w:eastAsia="de-AT"/>
        </w:rPr>
        <w:t>try</w:t>
      </w:r>
    </w:p>
    <w:p w14:paraId="61D09340" w14:textId="4CC23A59" w:rsidR="005E38A9" w:rsidRPr="00B760C1" w:rsidRDefault="005E38A9"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sidRPr="00B760C1">
        <w:rPr>
          <w:rFonts w:ascii="Consolas" w:hAnsi="Consolas" w:cs="Consolas"/>
          <w:sz w:val="19"/>
          <w:szCs w:val="19"/>
          <w:lang w:val="en-US" w:eastAsia="de-AT"/>
        </w:rPr>
        <w:t>{</w:t>
      </w:r>
    </w:p>
    <w:p w14:paraId="524555CD" w14:textId="5B515AF2" w:rsidR="005E38A9" w:rsidRPr="00B760C1" w:rsidRDefault="006C5165"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Pr>
          <w:rFonts w:ascii="Consolas" w:hAnsi="Consolas" w:cs="Consolas"/>
          <w:sz w:val="19"/>
          <w:szCs w:val="19"/>
          <w:lang w:val="en-US" w:eastAsia="de-AT"/>
        </w:rPr>
        <w:t xml:space="preserve">    </w:t>
      </w:r>
      <w:r w:rsidR="00B760C1">
        <w:rPr>
          <w:rFonts w:ascii="Consolas" w:hAnsi="Consolas" w:cs="Consolas"/>
          <w:sz w:val="19"/>
          <w:szCs w:val="19"/>
          <w:lang w:val="en-US" w:eastAsia="de-AT"/>
        </w:rPr>
        <w:t>manager.Load</w:t>
      </w:r>
      <w:r w:rsidR="00B760C1">
        <w:rPr>
          <w:rFonts w:ascii="Consolas" w:hAnsi="Consolas" w:cs="Consolas"/>
          <w:color w:val="000000"/>
          <w:sz w:val="19"/>
          <w:szCs w:val="19"/>
          <w:lang w:val="en-US" w:eastAsia="de-AT"/>
        </w:rPr>
        <w:t>(</w:t>
      </w:r>
      <w:r w:rsidR="00B760C1">
        <w:rPr>
          <w:rFonts w:ascii="Consolas" w:hAnsi="Consolas" w:cs="Consolas"/>
          <w:color w:val="A31515"/>
          <w:sz w:val="19"/>
          <w:szCs w:val="19"/>
          <w:lang w:val="en-US" w:eastAsia="de-AT"/>
        </w:rPr>
        <w:t>"</w:t>
      </w:r>
      <w:r w:rsidR="00343FB5">
        <w:rPr>
          <w:rFonts w:ascii="Consolas" w:hAnsi="Consolas" w:cs="Consolas"/>
          <w:color w:val="A31515"/>
          <w:sz w:val="19"/>
          <w:szCs w:val="19"/>
          <w:lang w:val="en-US" w:eastAsia="de-AT"/>
        </w:rPr>
        <w:t>population</w:t>
      </w:r>
      <w:r w:rsidR="00B760C1">
        <w:rPr>
          <w:rFonts w:ascii="Consolas" w:hAnsi="Consolas" w:cs="Consolas"/>
          <w:color w:val="A31515"/>
          <w:sz w:val="19"/>
          <w:szCs w:val="19"/>
          <w:lang w:val="en-US" w:eastAsia="de-AT"/>
        </w:rPr>
        <w:t>.xml"</w:t>
      </w:r>
      <w:r w:rsidR="00B760C1" w:rsidRPr="00B760C1">
        <w:rPr>
          <w:rFonts w:ascii="Consolas" w:hAnsi="Consolas" w:cs="Consolas"/>
          <w:sz w:val="19"/>
          <w:szCs w:val="19"/>
          <w:lang w:val="en-US" w:eastAsia="de-AT"/>
        </w:rPr>
        <w:t>);</w:t>
      </w:r>
    </w:p>
    <w:p w14:paraId="74946673" w14:textId="75CEC790" w:rsidR="005E38A9" w:rsidRPr="00B760C1" w:rsidRDefault="005E38A9"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sidRPr="00B760C1">
        <w:rPr>
          <w:rFonts w:ascii="Consolas" w:hAnsi="Consolas" w:cs="Consolas"/>
          <w:sz w:val="19"/>
          <w:szCs w:val="19"/>
          <w:lang w:val="en-US" w:eastAsia="de-AT"/>
        </w:rPr>
        <w:t>}</w:t>
      </w:r>
    </w:p>
    <w:p w14:paraId="18CAE390" w14:textId="494D759A" w:rsidR="005E38A9" w:rsidRPr="00B760C1" w:rsidRDefault="005E38A9"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sidRPr="00D322D3">
        <w:rPr>
          <w:rFonts w:ascii="Consolas" w:hAnsi="Consolas" w:cs="Consolas"/>
          <w:color w:val="0000FF"/>
          <w:sz w:val="19"/>
          <w:szCs w:val="19"/>
          <w:lang w:val="en-US" w:eastAsia="de-AT"/>
        </w:rPr>
        <w:t>catch</w:t>
      </w:r>
    </w:p>
    <w:p w14:paraId="20F97AE0" w14:textId="55DEFCDF" w:rsidR="005E38A9" w:rsidRPr="00B760C1" w:rsidRDefault="005E38A9"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sidRPr="00B760C1">
        <w:rPr>
          <w:rFonts w:ascii="Consolas" w:hAnsi="Consolas" w:cs="Consolas"/>
          <w:sz w:val="19"/>
          <w:szCs w:val="19"/>
          <w:lang w:val="en-US" w:eastAsia="de-AT"/>
        </w:rPr>
        <w:t>{</w:t>
      </w:r>
    </w:p>
    <w:p w14:paraId="6697D964" w14:textId="42118424" w:rsidR="005E38A9" w:rsidRPr="00B760C1" w:rsidRDefault="005E38A9"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sidRPr="00B760C1">
        <w:rPr>
          <w:rFonts w:ascii="Consolas" w:hAnsi="Consolas" w:cs="Consolas"/>
          <w:sz w:val="19"/>
          <w:szCs w:val="19"/>
          <w:lang w:val="en-US" w:eastAsia="de-AT"/>
        </w:rPr>
        <w:t xml:space="preserve">    ma</w:t>
      </w:r>
      <w:r w:rsidR="00BB1E2B" w:rsidRPr="00B760C1">
        <w:rPr>
          <w:rFonts w:ascii="Consolas" w:hAnsi="Consolas" w:cs="Consolas"/>
          <w:sz w:val="19"/>
          <w:szCs w:val="19"/>
          <w:lang w:val="en-US" w:eastAsia="de-AT"/>
        </w:rPr>
        <w:t>nager.CreateRandomPopulation();</w:t>
      </w:r>
    </w:p>
    <w:p w14:paraId="4C80F329" w14:textId="7729AA00" w:rsidR="005E38A9" w:rsidRPr="00B760C1" w:rsidRDefault="005E38A9"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sidRPr="00B760C1">
        <w:rPr>
          <w:rFonts w:ascii="Consolas" w:hAnsi="Consolas" w:cs="Consolas"/>
          <w:sz w:val="19"/>
          <w:szCs w:val="19"/>
          <w:lang w:val="en-US" w:eastAsia="de-AT"/>
        </w:rPr>
        <w:t>}</w:t>
      </w:r>
    </w:p>
    <w:p w14:paraId="4B4713C4"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00CE20CC"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FF"/>
          <w:sz w:val="19"/>
          <w:szCs w:val="19"/>
          <w:lang w:val="en-US" w:eastAsia="de-AT"/>
        </w:rPr>
        <w:t>uint</w:t>
      </w:r>
      <w:r>
        <w:rPr>
          <w:rFonts w:ascii="Consolas" w:hAnsi="Consolas" w:cs="Consolas"/>
          <w:color w:val="000000"/>
          <w:sz w:val="19"/>
          <w:szCs w:val="19"/>
          <w:lang w:val="en-US" w:eastAsia="de-AT"/>
        </w:rPr>
        <w:t xml:space="preserve"> generation = 0;</w:t>
      </w:r>
    </w:p>
    <w:p w14:paraId="175A67F1" w14:textId="77777777" w:rsidR="00072BD6" w:rsidRDefault="00072BD6"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71B82A4A"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FF"/>
          <w:sz w:val="19"/>
          <w:szCs w:val="19"/>
          <w:lang w:val="en-US" w:eastAsia="de-AT"/>
        </w:rPr>
        <w:t>while</w:t>
      </w:r>
      <w:r>
        <w:rPr>
          <w:rFonts w:ascii="Consolas" w:hAnsi="Consolas" w:cs="Consolas"/>
          <w:color w:val="000000"/>
          <w:sz w:val="19"/>
          <w:szCs w:val="19"/>
          <w:lang w:val="en-US" w:eastAsia="de-AT"/>
        </w:rPr>
        <w:t xml:space="preserve"> (</w:t>
      </w:r>
      <w:r>
        <w:rPr>
          <w:rFonts w:ascii="Consolas" w:hAnsi="Consolas" w:cs="Consolas"/>
          <w:color w:val="0000FF"/>
          <w:sz w:val="19"/>
          <w:szCs w:val="19"/>
          <w:lang w:val="en-US" w:eastAsia="de-AT"/>
        </w:rPr>
        <w:t>true</w:t>
      </w:r>
      <w:r>
        <w:rPr>
          <w:rFonts w:ascii="Consolas" w:hAnsi="Consolas" w:cs="Consolas"/>
          <w:color w:val="000000"/>
          <w:sz w:val="19"/>
          <w:szCs w:val="19"/>
          <w:lang w:val="en-US" w:eastAsia="de-AT"/>
        </w:rPr>
        <w:t>)</w:t>
      </w:r>
    </w:p>
    <w:p w14:paraId="413B5ABC" w14:textId="06FECE1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w:t>
      </w:r>
    </w:p>
    <w:p w14:paraId="72B42959" w14:textId="61D24948" w:rsidR="006D337C" w:rsidRDefault="0041798C" w:rsidP="007945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682065">
        <w:rPr>
          <w:rFonts w:ascii="Consolas" w:hAnsi="Consolas" w:cs="Consolas"/>
          <w:color w:val="008000"/>
          <w:sz w:val="19"/>
          <w:szCs w:val="19"/>
          <w:lang w:val="en-US" w:eastAsia="de-AT"/>
        </w:rPr>
        <w:t xml:space="preserve">    </w:t>
      </w:r>
      <w:r w:rsidR="006D337C">
        <w:rPr>
          <w:rFonts w:ascii="Consolas" w:hAnsi="Consolas" w:cs="Consolas"/>
          <w:color w:val="008000"/>
          <w:sz w:val="19"/>
          <w:szCs w:val="19"/>
          <w:lang w:val="en-US" w:eastAsia="de-AT"/>
        </w:rPr>
        <w:t>// print generations best fitness via acquiring of best genotype</w:t>
      </w:r>
    </w:p>
    <w:p w14:paraId="5B522A31" w14:textId="5CCBADEB" w:rsidR="00B44624" w:rsidRDefault="00B44624" w:rsidP="007945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8000"/>
          <w:sz w:val="19"/>
          <w:szCs w:val="19"/>
          <w:lang w:val="en-US" w:eastAsia="de-AT"/>
        </w:rPr>
        <w:t xml:space="preserve">    // the best genotype is updated after calling EvolvePopulation()</w:t>
      </w:r>
    </w:p>
    <w:p w14:paraId="04A32655" w14:textId="5B6E041B" w:rsidR="006D337C" w:rsidRDefault="00794598" w:rsidP="007945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sidR="006D337C">
        <w:rPr>
          <w:rFonts w:ascii="Consolas" w:hAnsi="Consolas" w:cs="Consolas"/>
          <w:color w:val="0000FF"/>
          <w:sz w:val="19"/>
          <w:szCs w:val="19"/>
          <w:lang w:val="en-US" w:eastAsia="de-AT"/>
        </w:rPr>
        <w:t>float</w:t>
      </w:r>
      <w:r w:rsidR="006D337C">
        <w:rPr>
          <w:rFonts w:ascii="Consolas" w:hAnsi="Consolas" w:cs="Consolas"/>
          <w:color w:val="000000"/>
          <w:sz w:val="19"/>
          <w:szCs w:val="19"/>
          <w:lang w:val="en-US" w:eastAsia="de-AT"/>
        </w:rPr>
        <w:t xml:space="preserve"> bestFitness = manager.GetPreviousBestGenotype().GetFitness();</w:t>
      </w:r>
    </w:p>
    <w:p w14:paraId="25E67762" w14:textId="1FE23E10" w:rsidR="00917698" w:rsidRDefault="00794598" w:rsidP="007945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sidR="006D337C">
        <w:rPr>
          <w:rFonts w:ascii="Consolas" w:hAnsi="Consolas" w:cs="Consolas"/>
          <w:color w:val="000000"/>
          <w:sz w:val="19"/>
          <w:szCs w:val="19"/>
          <w:lang w:val="en-US" w:eastAsia="de-AT"/>
        </w:rPr>
        <w:t>Console.WriteLine(</w:t>
      </w:r>
      <w:r w:rsidR="006D337C">
        <w:rPr>
          <w:rFonts w:ascii="Consolas" w:hAnsi="Consolas" w:cs="Consolas"/>
          <w:color w:val="A31515"/>
          <w:sz w:val="19"/>
          <w:szCs w:val="19"/>
          <w:lang w:val="en-US" w:eastAsia="de-AT"/>
        </w:rPr>
        <w:t xml:space="preserve">$"Best fitness: </w:t>
      </w:r>
      <w:r w:rsidR="006D337C">
        <w:rPr>
          <w:rFonts w:ascii="Consolas" w:hAnsi="Consolas" w:cs="Consolas"/>
          <w:color w:val="000000"/>
          <w:sz w:val="19"/>
          <w:szCs w:val="19"/>
          <w:lang w:val="en-US" w:eastAsia="de-AT"/>
        </w:rPr>
        <w:t>{bestFitness}</w:t>
      </w:r>
      <w:r w:rsidR="006D337C">
        <w:rPr>
          <w:rFonts w:ascii="Consolas" w:hAnsi="Consolas" w:cs="Consolas"/>
          <w:color w:val="A31515"/>
          <w:sz w:val="19"/>
          <w:szCs w:val="19"/>
          <w:lang w:val="en-US" w:eastAsia="de-AT"/>
        </w:rPr>
        <w:t>"</w:t>
      </w:r>
      <w:r w:rsidR="006D337C">
        <w:rPr>
          <w:rFonts w:ascii="Consolas" w:hAnsi="Consolas" w:cs="Consolas"/>
          <w:color w:val="000000"/>
          <w:sz w:val="19"/>
          <w:szCs w:val="19"/>
          <w:lang w:val="en-US" w:eastAsia="de-AT"/>
        </w:rPr>
        <w:t>);</w:t>
      </w:r>
    </w:p>
    <w:p w14:paraId="157EB5FB" w14:textId="44C22F6A"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68A1DCE8" w14:textId="3B09BB5E" w:rsidR="002C4AAB" w:rsidRPr="002C4AAB" w:rsidRDefault="002C4AAB"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2C4AAB">
        <w:rPr>
          <w:rFonts w:ascii="Consolas" w:hAnsi="Consolas" w:cs="Consolas"/>
          <w:color w:val="008000"/>
          <w:sz w:val="19"/>
          <w:szCs w:val="19"/>
          <w:lang w:val="en-US" w:eastAsia="de-AT"/>
        </w:rPr>
        <w:t xml:space="preserve">    // increase generation and print current number</w:t>
      </w:r>
    </w:p>
    <w:p w14:paraId="1D130EC6" w14:textId="24E215EC" w:rsidR="003F2AD0" w:rsidRDefault="003F2AD0"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Console.WriteLine(</w:t>
      </w:r>
      <w:r>
        <w:rPr>
          <w:rFonts w:ascii="Consolas" w:hAnsi="Consolas" w:cs="Consolas"/>
          <w:color w:val="A31515"/>
          <w:sz w:val="19"/>
          <w:szCs w:val="19"/>
          <w:lang w:val="en-US" w:eastAsia="de-AT"/>
        </w:rPr>
        <w:t xml:space="preserve">$"\n============== Generation </w:t>
      </w:r>
      <w:r>
        <w:rPr>
          <w:rFonts w:ascii="Consolas" w:hAnsi="Consolas" w:cs="Consolas"/>
          <w:color w:val="000000"/>
          <w:sz w:val="19"/>
          <w:szCs w:val="19"/>
          <w:lang w:val="en-US" w:eastAsia="de-AT"/>
        </w:rPr>
        <w:t>{++generation}</w:t>
      </w:r>
      <w:r>
        <w:rPr>
          <w:rFonts w:ascii="Consolas" w:hAnsi="Consolas" w:cs="Consolas"/>
          <w:color w:val="A31515"/>
          <w:sz w:val="19"/>
          <w:szCs w:val="19"/>
          <w:lang w:val="en-US" w:eastAsia="de-AT"/>
        </w:rPr>
        <w:t xml:space="preserve"> =============="</w:t>
      </w:r>
      <w:r>
        <w:rPr>
          <w:rFonts w:ascii="Consolas" w:hAnsi="Consolas" w:cs="Consolas"/>
          <w:color w:val="000000"/>
          <w:sz w:val="19"/>
          <w:szCs w:val="19"/>
          <w:lang w:val="en-US" w:eastAsia="de-AT"/>
        </w:rPr>
        <w:t>);</w:t>
      </w:r>
    </w:p>
    <w:p w14:paraId="36FC6365" w14:textId="77777777" w:rsidR="003F2AD0" w:rsidRDefault="003F2AD0"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39182DAF" w14:textId="3A640A2C"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Pr>
          <w:rFonts w:ascii="Consolas" w:hAnsi="Consolas" w:cs="Consolas"/>
          <w:color w:val="008000"/>
          <w:sz w:val="19"/>
          <w:szCs w:val="19"/>
          <w:lang w:val="en-US" w:eastAsia="de-AT"/>
        </w:rPr>
        <w:t>// eval</w:t>
      </w:r>
      <w:r w:rsidR="00D216B4">
        <w:rPr>
          <w:rFonts w:ascii="Consolas" w:hAnsi="Consolas" w:cs="Consolas"/>
          <w:color w:val="008000"/>
          <w:sz w:val="19"/>
          <w:szCs w:val="19"/>
          <w:lang w:val="en-US" w:eastAsia="de-AT"/>
        </w:rPr>
        <w:t>uate</w:t>
      </w:r>
      <w:r>
        <w:rPr>
          <w:rFonts w:ascii="Consolas" w:hAnsi="Consolas" w:cs="Consolas"/>
          <w:color w:val="008000"/>
          <w:sz w:val="19"/>
          <w:szCs w:val="19"/>
          <w:lang w:val="en-US" w:eastAsia="de-AT"/>
        </w:rPr>
        <w:t xml:space="preserve"> fitness</w:t>
      </w:r>
      <w:r w:rsidR="00D216B4">
        <w:rPr>
          <w:rFonts w:ascii="Consolas" w:hAnsi="Consolas" w:cs="Consolas"/>
          <w:color w:val="008000"/>
          <w:sz w:val="19"/>
          <w:szCs w:val="19"/>
          <w:lang w:val="en-US" w:eastAsia="de-AT"/>
        </w:rPr>
        <w:t xml:space="preserve"> of networks</w:t>
      </w:r>
    </w:p>
    <w:p w14:paraId="6F9D61B2" w14:textId="6E1DBC3D"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Pr>
          <w:rFonts w:ascii="Consolas" w:hAnsi="Consolas" w:cs="Consolas"/>
          <w:color w:val="0000FF"/>
          <w:sz w:val="19"/>
          <w:szCs w:val="19"/>
          <w:lang w:val="en-US" w:eastAsia="de-AT"/>
        </w:rPr>
        <w:t>foreach</w:t>
      </w:r>
      <w:r>
        <w:rPr>
          <w:rFonts w:ascii="Consolas" w:hAnsi="Consolas" w:cs="Consolas"/>
          <w:color w:val="000000"/>
          <w:sz w:val="19"/>
          <w:szCs w:val="19"/>
          <w:lang w:val="en-US" w:eastAsia="de-AT"/>
        </w:rPr>
        <w:t xml:space="preserve"> (</w:t>
      </w:r>
      <w:r w:rsidR="00C7596A">
        <w:rPr>
          <w:rFonts w:ascii="Consolas" w:hAnsi="Consolas" w:cs="Consolas"/>
          <w:color w:val="000000"/>
          <w:sz w:val="19"/>
          <w:szCs w:val="19"/>
          <w:lang w:val="en-US" w:eastAsia="de-AT"/>
        </w:rPr>
        <w:t>SimplisticGenotype</w:t>
      </w:r>
      <w:r>
        <w:rPr>
          <w:rFonts w:ascii="Consolas" w:hAnsi="Consolas" w:cs="Consolas"/>
          <w:color w:val="000000"/>
          <w:sz w:val="19"/>
          <w:szCs w:val="19"/>
          <w:lang w:val="en-US" w:eastAsia="de-AT"/>
        </w:rPr>
        <w:t xml:space="preserve"> </w:t>
      </w:r>
      <w:r w:rsidR="00102435">
        <w:rPr>
          <w:rFonts w:ascii="Consolas" w:hAnsi="Consolas" w:cs="Consolas"/>
          <w:color w:val="000000"/>
          <w:sz w:val="19"/>
          <w:szCs w:val="19"/>
          <w:lang w:val="en-US" w:eastAsia="de-AT"/>
        </w:rPr>
        <w:t>genotype</w:t>
      </w:r>
      <w:r>
        <w:rPr>
          <w:rFonts w:ascii="Consolas" w:hAnsi="Consolas" w:cs="Consolas"/>
          <w:color w:val="000000"/>
          <w:sz w:val="19"/>
          <w:szCs w:val="19"/>
          <w:lang w:val="en-US" w:eastAsia="de-AT"/>
        </w:rPr>
        <w:t xml:space="preserve"> </w:t>
      </w:r>
      <w:r>
        <w:rPr>
          <w:rFonts w:ascii="Consolas" w:hAnsi="Consolas" w:cs="Consolas"/>
          <w:color w:val="0000FF"/>
          <w:sz w:val="19"/>
          <w:szCs w:val="19"/>
          <w:lang w:val="en-US" w:eastAsia="de-AT"/>
        </w:rPr>
        <w:t>in</w:t>
      </w:r>
      <w:r>
        <w:rPr>
          <w:rFonts w:ascii="Consolas" w:hAnsi="Consolas" w:cs="Consolas"/>
          <w:color w:val="000000"/>
          <w:sz w:val="19"/>
          <w:szCs w:val="19"/>
          <w:lang w:val="en-US" w:eastAsia="de-AT"/>
        </w:rPr>
        <w:t xml:space="preserve"> manager.GetPopulation())</w:t>
      </w:r>
    </w:p>
    <w:p w14:paraId="03B9E2AD" w14:textId="2051A503"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p>
    <w:p w14:paraId="77342EB7" w14:textId="6AD29021" w:rsidR="00EC405F" w:rsidRPr="00320BC6" w:rsidRDefault="00EC405F"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320BC6">
        <w:rPr>
          <w:rFonts w:ascii="Consolas" w:hAnsi="Consolas" w:cs="Consolas"/>
          <w:color w:val="008000"/>
          <w:sz w:val="19"/>
          <w:szCs w:val="19"/>
          <w:lang w:val="en-US" w:eastAsia="de-AT"/>
        </w:rPr>
        <w:tab/>
        <w:t xml:space="preserve"> // decode genotype into phenotype</w:t>
      </w:r>
    </w:p>
    <w:p w14:paraId="6938570A" w14:textId="7F388B6C" w:rsidR="00887D20" w:rsidRDefault="00887D20"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sidR="00887641">
        <w:rPr>
          <w:rFonts w:ascii="Consolas" w:hAnsi="Consolas" w:cs="Consolas"/>
          <w:color w:val="000000"/>
          <w:sz w:val="19"/>
          <w:szCs w:val="19"/>
          <w:lang w:val="en-US" w:eastAsia="de-AT"/>
        </w:rPr>
        <w:t xml:space="preserve">SimplisticPhenotype phenotype </w:t>
      </w:r>
      <w:r w:rsidR="00102435">
        <w:rPr>
          <w:rFonts w:ascii="Consolas" w:hAnsi="Consolas" w:cs="Consolas"/>
          <w:color w:val="000000"/>
          <w:sz w:val="19"/>
          <w:szCs w:val="19"/>
          <w:lang w:val="en-US" w:eastAsia="de-AT"/>
        </w:rPr>
        <w:t xml:space="preserve">= </w:t>
      </w:r>
      <w:r w:rsidR="005966CA">
        <w:rPr>
          <w:rFonts w:ascii="Consolas" w:hAnsi="Consolas" w:cs="Consolas"/>
          <w:color w:val="000000"/>
          <w:sz w:val="19"/>
          <w:szCs w:val="19"/>
          <w:lang w:val="en-US" w:eastAsia="de-AT"/>
        </w:rPr>
        <w:t>genotype.Decode();</w:t>
      </w:r>
    </w:p>
    <w:p w14:paraId="0D39C7D0" w14:textId="2E488023"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p>
    <w:p w14:paraId="66B2BB2F" w14:textId="272AB2DC" w:rsidR="00F643C5" w:rsidRPr="00320BC6" w:rsidRDefault="00773181"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320BC6">
        <w:rPr>
          <w:rFonts w:ascii="Consolas" w:hAnsi="Consolas" w:cs="Consolas"/>
          <w:color w:val="008000"/>
          <w:sz w:val="19"/>
          <w:szCs w:val="19"/>
          <w:lang w:val="en-US" w:eastAsia="de-AT"/>
        </w:rPr>
        <w:tab/>
        <w:t xml:space="preserve"> // set inputs</w:t>
      </w:r>
      <w:r w:rsidR="008F02DA" w:rsidRPr="00320BC6">
        <w:rPr>
          <w:rFonts w:ascii="Consolas" w:hAnsi="Consolas" w:cs="Consolas"/>
          <w:color w:val="008000"/>
          <w:sz w:val="19"/>
          <w:szCs w:val="19"/>
          <w:lang w:val="en-US" w:eastAsia="de-AT"/>
        </w:rPr>
        <w:t xml:space="preserve"> – GetNextInput() is custom function</w:t>
      </w:r>
    </w:p>
    <w:p w14:paraId="02AC9D19" w14:textId="11B1AB1A" w:rsidR="00F643C5" w:rsidRPr="00773181" w:rsidRDefault="00B13749"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sidRPr="00773181">
        <w:rPr>
          <w:rFonts w:ascii="Consolas" w:hAnsi="Consolas" w:cs="Consolas"/>
          <w:color w:val="000000"/>
          <w:sz w:val="19"/>
          <w:szCs w:val="19"/>
          <w:lang w:val="en-US" w:eastAsia="de-AT"/>
        </w:rPr>
        <w:t xml:space="preserve">        </w:t>
      </w:r>
      <w:r w:rsidR="008F02DA">
        <w:rPr>
          <w:rFonts w:ascii="Consolas" w:hAnsi="Consolas" w:cs="Consolas"/>
          <w:color w:val="000000"/>
          <w:sz w:val="19"/>
          <w:szCs w:val="19"/>
          <w:lang w:val="en-US" w:eastAsia="de-AT"/>
        </w:rPr>
        <w:t>phenotype</w:t>
      </w:r>
      <w:r w:rsidR="00F643C5" w:rsidRPr="00773181">
        <w:rPr>
          <w:rFonts w:ascii="Consolas" w:hAnsi="Consolas" w:cs="Consolas"/>
          <w:color w:val="000000"/>
          <w:sz w:val="19"/>
          <w:szCs w:val="19"/>
          <w:lang w:val="en-US" w:eastAsia="de-AT"/>
        </w:rPr>
        <w:t>.SetInput(0,</w:t>
      </w:r>
      <w:r w:rsidR="008E36AA">
        <w:rPr>
          <w:rFonts w:ascii="Consolas" w:hAnsi="Consolas" w:cs="Consolas"/>
          <w:color w:val="000000"/>
          <w:sz w:val="19"/>
          <w:szCs w:val="19"/>
          <w:lang w:val="en-US" w:eastAsia="de-AT"/>
        </w:rPr>
        <w:t xml:space="preserve"> GetNextInput()</w:t>
      </w:r>
      <w:r w:rsidR="00F643C5" w:rsidRPr="00773181">
        <w:rPr>
          <w:rFonts w:ascii="Consolas" w:hAnsi="Consolas" w:cs="Consolas"/>
          <w:color w:val="000000"/>
          <w:sz w:val="19"/>
          <w:szCs w:val="19"/>
          <w:lang w:val="en-US" w:eastAsia="de-AT"/>
        </w:rPr>
        <w:t>);</w:t>
      </w:r>
    </w:p>
    <w:p w14:paraId="33138AEB" w14:textId="2A145BD3" w:rsidR="00F643C5" w:rsidRPr="00773181" w:rsidRDefault="00B13749"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sidRPr="00773181">
        <w:rPr>
          <w:rFonts w:ascii="Consolas" w:hAnsi="Consolas" w:cs="Consolas"/>
          <w:color w:val="000000"/>
          <w:sz w:val="19"/>
          <w:szCs w:val="19"/>
          <w:lang w:val="en-US" w:eastAsia="de-AT"/>
        </w:rPr>
        <w:t xml:space="preserve">        </w:t>
      </w:r>
      <w:r w:rsidR="008F02DA">
        <w:rPr>
          <w:rFonts w:ascii="Consolas" w:hAnsi="Consolas" w:cs="Consolas"/>
          <w:color w:val="000000"/>
          <w:sz w:val="19"/>
          <w:szCs w:val="19"/>
          <w:lang w:val="en-US" w:eastAsia="de-AT"/>
        </w:rPr>
        <w:t>phenotype</w:t>
      </w:r>
      <w:r w:rsidR="00F643C5" w:rsidRPr="00773181">
        <w:rPr>
          <w:rFonts w:ascii="Consolas" w:hAnsi="Consolas" w:cs="Consolas"/>
          <w:color w:val="000000"/>
          <w:sz w:val="19"/>
          <w:szCs w:val="19"/>
          <w:lang w:val="en-US" w:eastAsia="de-AT"/>
        </w:rPr>
        <w:t xml:space="preserve">.SetInput(1, </w:t>
      </w:r>
      <w:r w:rsidR="008E36AA">
        <w:rPr>
          <w:rFonts w:ascii="Consolas" w:hAnsi="Consolas" w:cs="Consolas"/>
          <w:color w:val="000000"/>
          <w:sz w:val="19"/>
          <w:szCs w:val="19"/>
          <w:lang w:val="en-US" w:eastAsia="de-AT"/>
        </w:rPr>
        <w:t>GetNextInput()</w:t>
      </w:r>
      <w:r w:rsidR="00F643C5" w:rsidRPr="00773181">
        <w:rPr>
          <w:rFonts w:ascii="Consolas" w:hAnsi="Consolas" w:cs="Consolas"/>
          <w:color w:val="000000"/>
          <w:sz w:val="19"/>
          <w:szCs w:val="19"/>
          <w:lang w:val="en-US" w:eastAsia="de-AT"/>
        </w:rPr>
        <w:t>);</w:t>
      </w:r>
    </w:p>
    <w:p w14:paraId="0425A512" w14:textId="6DD52EF6" w:rsidR="00E10FAE" w:rsidRPr="00773181" w:rsidRDefault="00E10FAE"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26778C3A" w14:textId="5B5024C1" w:rsidR="00E10FAE" w:rsidRPr="00320BC6" w:rsidRDefault="00E10FAE"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320BC6">
        <w:rPr>
          <w:rFonts w:ascii="Consolas" w:hAnsi="Consolas" w:cs="Consolas"/>
          <w:color w:val="008000"/>
          <w:sz w:val="19"/>
          <w:szCs w:val="19"/>
          <w:lang w:val="en-US" w:eastAsia="de-AT"/>
        </w:rPr>
        <w:tab/>
      </w:r>
      <w:r w:rsidR="00D73C30" w:rsidRPr="00320BC6">
        <w:rPr>
          <w:rFonts w:ascii="Consolas" w:hAnsi="Consolas" w:cs="Consolas"/>
          <w:color w:val="008000"/>
          <w:sz w:val="19"/>
          <w:szCs w:val="19"/>
          <w:lang w:val="en-US" w:eastAsia="de-AT"/>
        </w:rPr>
        <w:t xml:space="preserve"> // R</w:t>
      </w:r>
      <w:r w:rsidRPr="00320BC6">
        <w:rPr>
          <w:rFonts w:ascii="Consolas" w:hAnsi="Consolas" w:cs="Consolas"/>
          <w:color w:val="008000"/>
          <w:sz w:val="19"/>
          <w:szCs w:val="19"/>
          <w:lang w:val="en-US" w:eastAsia="de-AT"/>
        </w:rPr>
        <w:t xml:space="preserve">eset because should be </w:t>
      </w:r>
      <w:r w:rsidR="00D73C30" w:rsidRPr="00320BC6">
        <w:rPr>
          <w:rFonts w:ascii="Consolas" w:hAnsi="Consolas" w:cs="Consolas"/>
          <w:color w:val="008000"/>
          <w:sz w:val="19"/>
          <w:szCs w:val="19"/>
          <w:lang w:val="en-US" w:eastAsia="de-AT"/>
        </w:rPr>
        <w:t>combinatorial</w:t>
      </w:r>
      <w:r w:rsidR="0096018B" w:rsidRPr="00320BC6">
        <w:rPr>
          <w:rFonts w:ascii="Consolas" w:hAnsi="Consolas" w:cs="Consolas"/>
          <w:color w:val="008000"/>
          <w:sz w:val="19"/>
          <w:szCs w:val="19"/>
          <w:lang w:val="en-US" w:eastAsia="de-AT"/>
        </w:rPr>
        <w:t xml:space="preserve"> network</w:t>
      </w:r>
    </w:p>
    <w:p w14:paraId="5039CBCD" w14:textId="28195B57" w:rsidR="001A61E6" w:rsidRPr="00D73C30" w:rsidRDefault="001A61E6" w:rsidP="001A61E6">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sidRPr="00D73C30">
        <w:rPr>
          <w:rFonts w:ascii="Consolas" w:hAnsi="Consolas" w:cs="Consolas"/>
          <w:color w:val="000000"/>
          <w:sz w:val="19"/>
          <w:szCs w:val="19"/>
          <w:lang w:val="en-US" w:eastAsia="de-AT"/>
        </w:rPr>
        <w:t xml:space="preserve">        phenotype.Reset();</w:t>
      </w:r>
    </w:p>
    <w:p w14:paraId="2BE8282D" w14:textId="31E33127" w:rsidR="001A61E6" w:rsidRDefault="001A61E6"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73E17603" w14:textId="3DC34218" w:rsidR="00A06BD9" w:rsidRDefault="00A06BD9"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A06BD9">
        <w:rPr>
          <w:rFonts w:ascii="Consolas" w:hAnsi="Consolas" w:cs="Consolas"/>
          <w:color w:val="008000"/>
          <w:sz w:val="19"/>
          <w:szCs w:val="19"/>
          <w:lang w:val="en-US" w:eastAsia="de-AT"/>
        </w:rPr>
        <w:tab/>
        <w:t xml:space="preserve"> //</w:t>
      </w:r>
      <w:r>
        <w:rPr>
          <w:rFonts w:ascii="Consolas" w:hAnsi="Consolas" w:cs="Consolas"/>
          <w:color w:val="008000"/>
          <w:sz w:val="19"/>
          <w:szCs w:val="19"/>
          <w:lang w:val="en-US" w:eastAsia="de-AT"/>
        </w:rPr>
        <w:t xml:space="preserve"> </w:t>
      </w:r>
      <w:r w:rsidR="008E2831">
        <w:rPr>
          <w:rFonts w:ascii="Consolas" w:hAnsi="Consolas" w:cs="Consolas"/>
          <w:color w:val="008000"/>
          <w:sz w:val="19"/>
          <w:szCs w:val="19"/>
          <w:lang w:val="en-US" w:eastAsia="de-AT"/>
        </w:rPr>
        <w:t>in this case, the (arbitrary) problem doesn’t require internal states, so</w:t>
      </w:r>
    </w:p>
    <w:p w14:paraId="06CB71A8" w14:textId="0B743F50" w:rsidR="008E2831" w:rsidRPr="00A06BD9" w:rsidRDefault="008E2831"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Pr>
          <w:rFonts w:ascii="Consolas" w:hAnsi="Consolas" w:cs="Consolas"/>
          <w:color w:val="008000"/>
          <w:sz w:val="19"/>
          <w:szCs w:val="19"/>
          <w:lang w:val="en-US" w:eastAsia="de-AT"/>
        </w:rPr>
        <w:tab/>
        <w:t xml:space="preserve"> // </w:t>
      </w:r>
      <w:r w:rsidR="008B083E">
        <w:rPr>
          <w:rFonts w:ascii="Consolas" w:hAnsi="Consolas" w:cs="Consolas"/>
          <w:color w:val="008000"/>
          <w:sz w:val="19"/>
          <w:szCs w:val="19"/>
          <w:lang w:val="en-US" w:eastAsia="de-AT"/>
        </w:rPr>
        <w:t>iterations should be kept low</w:t>
      </w:r>
    </w:p>
    <w:p w14:paraId="1B6D05BE" w14:textId="1427A7BE" w:rsidR="00F643C5" w:rsidRDefault="00B13749"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sidRPr="00D73C30">
        <w:rPr>
          <w:rFonts w:ascii="Consolas" w:hAnsi="Consolas" w:cs="Consolas"/>
          <w:color w:val="000000"/>
          <w:sz w:val="19"/>
          <w:szCs w:val="19"/>
          <w:lang w:val="en-US" w:eastAsia="de-AT"/>
        </w:rPr>
        <w:t xml:space="preserve">        </w:t>
      </w:r>
      <w:r w:rsidR="00F643C5">
        <w:rPr>
          <w:rFonts w:ascii="Consolas" w:hAnsi="Consolas" w:cs="Consolas"/>
          <w:color w:val="000000"/>
          <w:sz w:val="19"/>
          <w:szCs w:val="19"/>
          <w:lang w:val="en-US" w:eastAsia="de-AT"/>
        </w:rPr>
        <w:t>phenotype.Activate(</w:t>
      </w:r>
      <w:r w:rsidR="008378D0">
        <w:rPr>
          <w:rFonts w:ascii="Consolas" w:hAnsi="Consolas" w:cs="Consolas"/>
          <w:color w:val="000000"/>
          <w:sz w:val="19"/>
          <w:szCs w:val="19"/>
          <w:lang w:val="en-US" w:eastAsia="de-AT"/>
        </w:rPr>
        <w:t>3</w:t>
      </w:r>
      <w:r w:rsidR="00F643C5">
        <w:rPr>
          <w:rFonts w:ascii="Consolas" w:hAnsi="Consolas" w:cs="Consolas"/>
          <w:color w:val="000000"/>
          <w:sz w:val="19"/>
          <w:szCs w:val="19"/>
          <w:lang w:val="en-US" w:eastAsia="de-AT"/>
        </w:rPr>
        <w:t>);</w:t>
      </w:r>
    </w:p>
    <w:p w14:paraId="505AE1B0" w14:textId="77777777" w:rsidR="00A63AAF" w:rsidRDefault="00A63AAF"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40B3A5EC" w14:textId="479EAC07" w:rsidR="008F02DA" w:rsidRDefault="00B13749"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sidR="008378D0" w:rsidRPr="008378D0">
        <w:rPr>
          <w:rFonts w:ascii="Consolas" w:hAnsi="Consolas" w:cs="Consolas"/>
          <w:color w:val="0000FF"/>
          <w:sz w:val="19"/>
          <w:szCs w:val="19"/>
          <w:lang w:val="en-US" w:eastAsia="de-AT"/>
        </w:rPr>
        <w:t>float</w:t>
      </w:r>
      <w:r w:rsidR="008378D0">
        <w:rPr>
          <w:rFonts w:ascii="Consolas" w:hAnsi="Consolas" w:cs="Consolas"/>
          <w:color w:val="000000"/>
          <w:sz w:val="19"/>
          <w:szCs w:val="19"/>
          <w:lang w:val="en-US" w:eastAsia="de-AT"/>
        </w:rPr>
        <w:t xml:space="preserve"> output = </w:t>
      </w:r>
      <w:r w:rsidR="00F643C5">
        <w:rPr>
          <w:rFonts w:ascii="Consolas" w:hAnsi="Consolas" w:cs="Consolas"/>
          <w:color w:val="000000"/>
          <w:sz w:val="19"/>
          <w:szCs w:val="19"/>
          <w:lang w:val="en-US" w:eastAsia="de-AT"/>
        </w:rPr>
        <w:t>phenotype.GetOutput(0);</w:t>
      </w:r>
    </w:p>
    <w:p w14:paraId="403E85D9" w14:textId="416D1B42" w:rsidR="0029061C" w:rsidRDefault="0029061C"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11BB8FF7" w14:textId="2629AFC0" w:rsidR="00EC405F" w:rsidRDefault="00EC405F"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320BC6">
        <w:rPr>
          <w:rFonts w:ascii="Consolas" w:hAnsi="Consolas" w:cs="Consolas"/>
          <w:color w:val="008000"/>
          <w:sz w:val="19"/>
          <w:szCs w:val="19"/>
          <w:lang w:val="en-US" w:eastAsia="de-AT"/>
        </w:rPr>
        <w:tab/>
        <w:t xml:space="preserve"> // </w:t>
      </w:r>
      <w:r w:rsidR="00C51B59">
        <w:rPr>
          <w:rFonts w:ascii="Consolas" w:hAnsi="Consolas" w:cs="Consolas"/>
          <w:color w:val="008000"/>
          <w:sz w:val="19"/>
          <w:szCs w:val="19"/>
          <w:lang w:val="en-US" w:eastAsia="de-AT"/>
        </w:rPr>
        <w:t>CalculateFitness is a custom function</w:t>
      </w:r>
    </w:p>
    <w:p w14:paraId="7108A0D6" w14:textId="6E5A6B35" w:rsidR="008A18F2" w:rsidRPr="0075055D" w:rsidRDefault="008A18F2" w:rsidP="00F643C5">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sz w:val="19"/>
          <w:szCs w:val="19"/>
          <w:lang w:val="en-US" w:eastAsia="de-AT"/>
        </w:rPr>
      </w:pPr>
      <w:r>
        <w:rPr>
          <w:rFonts w:ascii="Consolas" w:hAnsi="Consolas" w:cs="Consolas"/>
          <w:color w:val="008000"/>
          <w:sz w:val="19"/>
          <w:szCs w:val="19"/>
          <w:lang w:val="en-US" w:eastAsia="de-AT"/>
        </w:rPr>
        <w:tab/>
        <w:t xml:space="preserve"> </w:t>
      </w:r>
      <w:r w:rsidRPr="00F6320C">
        <w:rPr>
          <w:rFonts w:ascii="Consolas" w:hAnsi="Consolas" w:cs="Consolas"/>
          <w:color w:val="0000FF"/>
          <w:sz w:val="19"/>
          <w:szCs w:val="19"/>
          <w:lang w:val="en-US" w:eastAsia="de-AT"/>
        </w:rPr>
        <w:t>float</w:t>
      </w:r>
      <w:r>
        <w:rPr>
          <w:rFonts w:ascii="Consolas" w:hAnsi="Consolas" w:cs="Consolas"/>
          <w:sz w:val="19"/>
          <w:szCs w:val="19"/>
          <w:lang w:val="en-US" w:eastAsia="de-AT"/>
        </w:rPr>
        <w:t xml:space="preserve"> fitness</w:t>
      </w:r>
      <w:r w:rsidR="00F6320C">
        <w:rPr>
          <w:rFonts w:ascii="Consolas" w:hAnsi="Consolas" w:cs="Consolas"/>
          <w:sz w:val="19"/>
          <w:szCs w:val="19"/>
          <w:lang w:val="en-US" w:eastAsia="de-AT"/>
        </w:rPr>
        <w:t xml:space="preserve"> = CalculateFitness(output);</w:t>
      </w:r>
    </w:p>
    <w:p w14:paraId="55F3745A" w14:textId="003B8960" w:rsidR="0029061C" w:rsidRDefault="00E46D56" w:rsidP="0029061C">
      <w:pPr>
        <w:pBdr>
          <w:top w:val="single" w:sz="4" w:space="1" w:color="auto"/>
          <w:left w:val="single" w:sz="4" w:space="4" w:color="auto"/>
          <w:bottom w:val="single" w:sz="4" w:space="1" w:color="auto"/>
          <w:right w:val="single" w:sz="4" w:space="4" w:color="auto"/>
        </w:pBdr>
        <w:tabs>
          <w:tab w:val="left" w:pos="851"/>
        </w:tabs>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sidR="00A766B7">
        <w:rPr>
          <w:rFonts w:ascii="Consolas" w:hAnsi="Consolas" w:cs="Consolas"/>
          <w:color w:val="000000"/>
          <w:sz w:val="19"/>
          <w:szCs w:val="19"/>
          <w:lang w:val="en-US" w:eastAsia="de-AT"/>
        </w:rPr>
        <w:t>genotype</w:t>
      </w:r>
      <w:r w:rsidR="0029061C">
        <w:rPr>
          <w:rFonts w:ascii="Consolas" w:hAnsi="Consolas" w:cs="Consolas"/>
          <w:color w:val="000000"/>
          <w:sz w:val="19"/>
          <w:szCs w:val="19"/>
          <w:lang w:val="en-US" w:eastAsia="de-AT"/>
        </w:rPr>
        <w:t>.SetFitness(</w:t>
      </w:r>
      <w:r w:rsidR="00320BC6">
        <w:rPr>
          <w:rFonts w:ascii="Consolas" w:hAnsi="Consolas" w:cs="Consolas"/>
          <w:color w:val="000000"/>
          <w:sz w:val="19"/>
          <w:szCs w:val="19"/>
          <w:lang w:val="en-US" w:eastAsia="de-AT"/>
        </w:rPr>
        <w:t>fitness</w:t>
      </w:r>
      <w:r w:rsidR="00812B45">
        <w:rPr>
          <w:rFonts w:ascii="Consolas" w:hAnsi="Consolas" w:cs="Consolas"/>
          <w:color w:val="000000"/>
          <w:sz w:val="19"/>
          <w:szCs w:val="19"/>
          <w:lang w:val="en-US" w:eastAsia="de-AT"/>
        </w:rPr>
        <w:t>);</w:t>
      </w:r>
    </w:p>
    <w:p w14:paraId="479AF61B" w14:textId="77777777" w:rsidR="00724E5B" w:rsidRDefault="00724E5B" w:rsidP="00724E5B">
      <w:pPr>
        <w:pBdr>
          <w:top w:val="single" w:sz="4" w:space="1" w:color="auto"/>
          <w:left w:val="single" w:sz="4" w:space="4" w:color="auto"/>
          <w:bottom w:val="single" w:sz="4" w:space="1" w:color="auto"/>
          <w:right w:val="single" w:sz="4" w:space="4" w:color="auto"/>
        </w:pBdr>
        <w:tabs>
          <w:tab w:val="left" w:pos="851"/>
        </w:tabs>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p>
    <w:p w14:paraId="6431F3D8" w14:textId="4F1F711B" w:rsidR="00D9671B" w:rsidRDefault="00724E5B" w:rsidP="00724E5B">
      <w:pPr>
        <w:pBdr>
          <w:top w:val="single" w:sz="4" w:space="1" w:color="auto"/>
          <w:left w:val="single" w:sz="4" w:space="4" w:color="auto"/>
          <w:bottom w:val="single" w:sz="4" w:space="1" w:color="auto"/>
          <w:right w:val="single" w:sz="4" w:space="4" w:color="auto"/>
        </w:pBdr>
        <w:tabs>
          <w:tab w:val="left" w:pos="851"/>
        </w:tabs>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Pr>
          <w:rFonts w:ascii="Consolas" w:hAnsi="Consolas" w:cs="Consolas"/>
          <w:color w:val="000000"/>
          <w:sz w:val="19"/>
          <w:szCs w:val="19"/>
          <w:lang w:val="en-US" w:eastAsia="de-AT"/>
        </w:rPr>
        <w:t xml:space="preserve">        </w:t>
      </w:r>
      <w:r w:rsidR="00D9671B" w:rsidRPr="009F68E4">
        <w:rPr>
          <w:rFonts w:ascii="Consolas" w:hAnsi="Consolas" w:cs="Consolas"/>
          <w:color w:val="008000"/>
          <w:sz w:val="19"/>
          <w:szCs w:val="19"/>
          <w:lang w:val="en-US" w:eastAsia="de-AT"/>
        </w:rPr>
        <w:t>//</w:t>
      </w:r>
      <w:r w:rsidR="00E20D56">
        <w:rPr>
          <w:rFonts w:ascii="Consolas" w:hAnsi="Consolas" w:cs="Consolas"/>
          <w:color w:val="008000"/>
          <w:sz w:val="19"/>
          <w:szCs w:val="19"/>
          <w:lang w:val="en-US" w:eastAsia="de-AT"/>
        </w:rPr>
        <w:t xml:space="preserve"> </w:t>
      </w:r>
      <w:r w:rsidR="004A7BD3">
        <w:rPr>
          <w:rFonts w:ascii="Consolas" w:hAnsi="Consolas" w:cs="Consolas"/>
          <w:color w:val="008000"/>
          <w:sz w:val="19"/>
          <w:szCs w:val="19"/>
          <w:lang w:val="en-US" w:eastAsia="de-AT"/>
        </w:rPr>
        <w:t>phenotype is not needed anymore</w:t>
      </w:r>
      <w:r w:rsidR="00E625E6">
        <w:rPr>
          <w:rFonts w:ascii="Consolas" w:hAnsi="Consolas" w:cs="Consolas"/>
          <w:color w:val="008000"/>
          <w:sz w:val="19"/>
          <w:szCs w:val="19"/>
          <w:lang w:val="en-US" w:eastAsia="de-AT"/>
        </w:rPr>
        <w:t xml:space="preserve"> – </w:t>
      </w:r>
      <w:r w:rsidR="009A6BF1">
        <w:rPr>
          <w:rFonts w:ascii="Consolas" w:hAnsi="Consolas" w:cs="Consolas"/>
          <w:color w:val="008000"/>
          <w:sz w:val="19"/>
          <w:szCs w:val="19"/>
          <w:lang w:val="en-US" w:eastAsia="de-AT"/>
        </w:rPr>
        <w:t>should</w:t>
      </w:r>
      <w:r w:rsidR="00E625E6">
        <w:rPr>
          <w:rFonts w:ascii="Consolas" w:hAnsi="Consolas" w:cs="Consolas"/>
          <w:color w:val="008000"/>
          <w:sz w:val="19"/>
          <w:szCs w:val="19"/>
          <w:lang w:val="en-US" w:eastAsia="de-AT"/>
        </w:rPr>
        <w:t xml:space="preserve"> be done with try </w:t>
      </w:r>
      <w:r w:rsidR="00414222">
        <w:rPr>
          <w:rFonts w:ascii="Consolas" w:hAnsi="Consolas" w:cs="Consolas"/>
          <w:color w:val="008000"/>
          <w:sz w:val="19"/>
          <w:szCs w:val="19"/>
          <w:lang w:val="en-US" w:eastAsia="de-AT"/>
        </w:rPr>
        <w:t>–</w:t>
      </w:r>
      <w:r w:rsidR="00E625E6">
        <w:rPr>
          <w:rFonts w:ascii="Consolas" w:hAnsi="Consolas" w:cs="Consolas"/>
          <w:color w:val="008000"/>
          <w:sz w:val="19"/>
          <w:szCs w:val="19"/>
          <w:lang w:val="en-US" w:eastAsia="de-AT"/>
        </w:rPr>
        <w:t xml:space="preserve"> catch</w:t>
      </w:r>
      <w:r w:rsidR="00414222">
        <w:rPr>
          <w:rFonts w:ascii="Consolas" w:hAnsi="Consolas" w:cs="Consolas"/>
          <w:color w:val="008000"/>
          <w:sz w:val="19"/>
          <w:szCs w:val="19"/>
          <w:lang w:val="en-US" w:eastAsia="de-AT"/>
        </w:rPr>
        <w:t xml:space="preserve"> in an</w:t>
      </w:r>
    </w:p>
    <w:p w14:paraId="0442F1FA" w14:textId="693DF2C4" w:rsidR="00414222" w:rsidRPr="00724E5B" w:rsidRDefault="00414222" w:rsidP="00724E5B">
      <w:pPr>
        <w:pBdr>
          <w:top w:val="single" w:sz="4" w:space="1" w:color="auto"/>
          <w:left w:val="single" w:sz="4" w:space="4" w:color="auto"/>
          <w:bottom w:val="single" w:sz="4" w:space="1" w:color="auto"/>
          <w:right w:val="single" w:sz="4" w:space="4" w:color="auto"/>
        </w:pBdr>
        <w:tabs>
          <w:tab w:val="left" w:pos="851"/>
        </w:tabs>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8000"/>
          <w:sz w:val="19"/>
          <w:szCs w:val="19"/>
          <w:lang w:val="en-US" w:eastAsia="de-AT"/>
        </w:rPr>
        <w:t xml:space="preserve">        // actual program</w:t>
      </w:r>
    </w:p>
    <w:p w14:paraId="27821D65" w14:textId="14EF6212" w:rsidR="00D9671B" w:rsidRDefault="00724E5B" w:rsidP="00D9671B">
      <w:pPr>
        <w:pBdr>
          <w:top w:val="single" w:sz="4" w:space="1" w:color="auto"/>
          <w:left w:val="single" w:sz="4" w:space="4" w:color="auto"/>
          <w:bottom w:val="single" w:sz="4" w:space="1" w:color="auto"/>
          <w:right w:val="single" w:sz="4" w:space="4" w:color="auto"/>
        </w:pBdr>
        <w:tabs>
          <w:tab w:val="left" w:pos="851"/>
        </w:tabs>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r w:rsidR="00D9671B">
        <w:rPr>
          <w:rFonts w:ascii="Consolas" w:hAnsi="Consolas" w:cs="Consolas"/>
          <w:color w:val="000000"/>
          <w:sz w:val="19"/>
          <w:szCs w:val="19"/>
          <w:lang w:val="en-US" w:eastAsia="de-AT"/>
        </w:rPr>
        <w:t>phenotype.Dispose();</w:t>
      </w:r>
    </w:p>
    <w:p w14:paraId="7CB33C8B" w14:textId="7777777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p>
    <w:p w14:paraId="0326935D" w14:textId="71C6F147"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78232C92" w14:textId="62405C67" w:rsidR="00CD75C2" w:rsidRPr="002457B7" w:rsidRDefault="00CD75C2" w:rsidP="002457B7">
      <w:pPr>
        <w:pBdr>
          <w:top w:val="single" w:sz="4" w:space="1" w:color="auto"/>
          <w:left w:val="single" w:sz="4" w:space="4" w:color="auto"/>
          <w:bottom w:val="single" w:sz="4" w:space="1" w:color="auto"/>
          <w:right w:val="single" w:sz="4" w:space="4" w:color="auto"/>
        </w:pBdr>
        <w:tabs>
          <w:tab w:val="left" w:pos="851"/>
        </w:tabs>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2457B7">
        <w:rPr>
          <w:rFonts w:ascii="Consolas" w:hAnsi="Consolas" w:cs="Consolas"/>
          <w:color w:val="008000"/>
          <w:sz w:val="19"/>
          <w:szCs w:val="19"/>
          <w:lang w:val="en-US" w:eastAsia="de-AT"/>
        </w:rPr>
        <w:t xml:space="preserve">    // advance </w:t>
      </w:r>
      <w:r w:rsidR="002457B7" w:rsidRPr="002457B7">
        <w:rPr>
          <w:rFonts w:ascii="Consolas" w:hAnsi="Consolas" w:cs="Consolas"/>
          <w:color w:val="008000"/>
          <w:sz w:val="19"/>
          <w:szCs w:val="19"/>
          <w:lang w:val="en-US" w:eastAsia="de-AT"/>
        </w:rPr>
        <w:t>evolution by one generation</w:t>
      </w:r>
    </w:p>
    <w:p w14:paraId="79F01BCA" w14:textId="6EEAD729" w:rsidR="00917698" w:rsidRDefault="00917698"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manager.EvolvePopulation();</w:t>
      </w:r>
    </w:p>
    <w:p w14:paraId="424D3B14" w14:textId="63B1CECD" w:rsidR="00072BD6" w:rsidRDefault="00072BD6"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p>
    <w:p w14:paraId="37577101" w14:textId="5557FC1C" w:rsidR="00B14475" w:rsidRPr="00B14475" w:rsidRDefault="00B14475" w:rsidP="00B14475">
      <w:pPr>
        <w:pBdr>
          <w:top w:val="single" w:sz="4" w:space="1" w:color="auto"/>
          <w:left w:val="single" w:sz="4" w:space="4" w:color="auto"/>
          <w:bottom w:val="single" w:sz="4" w:space="1" w:color="auto"/>
          <w:right w:val="single" w:sz="4" w:space="4" w:color="auto"/>
        </w:pBdr>
        <w:tabs>
          <w:tab w:val="left" w:pos="851"/>
        </w:tabs>
        <w:suppressAutoHyphens w:val="0"/>
        <w:autoSpaceDE w:val="0"/>
        <w:autoSpaceDN w:val="0"/>
        <w:adjustRightInd w:val="0"/>
        <w:spacing w:after="0" w:line="240" w:lineRule="auto"/>
        <w:jc w:val="left"/>
        <w:rPr>
          <w:rFonts w:ascii="Consolas" w:hAnsi="Consolas" w:cs="Consolas"/>
          <w:color w:val="008000"/>
          <w:sz w:val="19"/>
          <w:szCs w:val="19"/>
          <w:lang w:val="en-US" w:eastAsia="de-AT"/>
        </w:rPr>
      </w:pPr>
      <w:r w:rsidRPr="00B14475">
        <w:rPr>
          <w:rFonts w:ascii="Consolas" w:hAnsi="Consolas" w:cs="Consolas"/>
          <w:color w:val="008000"/>
          <w:sz w:val="19"/>
          <w:szCs w:val="19"/>
          <w:lang w:val="en-US" w:eastAsia="de-AT"/>
        </w:rPr>
        <w:t xml:space="preserve">    // save population every 100 generations</w:t>
      </w:r>
    </w:p>
    <w:p w14:paraId="01B75464" w14:textId="7B1A090D" w:rsidR="00072BD6" w:rsidRDefault="00072BD6"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if (generation % 100</w:t>
      </w:r>
      <w:r w:rsidR="00ED27D1">
        <w:rPr>
          <w:rFonts w:ascii="Consolas" w:hAnsi="Consolas" w:cs="Consolas"/>
          <w:color w:val="000000"/>
          <w:sz w:val="19"/>
          <w:szCs w:val="19"/>
          <w:lang w:val="en-US" w:eastAsia="de-AT"/>
        </w:rPr>
        <w:t xml:space="preserve"> == 0</w:t>
      </w:r>
      <w:r>
        <w:rPr>
          <w:rFonts w:ascii="Consolas" w:hAnsi="Consolas" w:cs="Consolas"/>
          <w:color w:val="000000"/>
          <w:sz w:val="19"/>
          <w:szCs w:val="19"/>
          <w:lang w:val="en-US" w:eastAsia="de-AT"/>
        </w:rPr>
        <w:t>)</w:t>
      </w:r>
    </w:p>
    <w:p w14:paraId="63BFEABC" w14:textId="00E78388" w:rsidR="00072BD6" w:rsidRDefault="00072BD6"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p>
    <w:p w14:paraId="4CADA750" w14:textId="3C9C7D1E" w:rsidR="00072BD6" w:rsidRDefault="00072BD6"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manager.Save(</w:t>
      </w:r>
      <w:r>
        <w:rPr>
          <w:rFonts w:ascii="Consolas" w:hAnsi="Consolas" w:cs="Consolas"/>
          <w:color w:val="A31515"/>
          <w:sz w:val="19"/>
          <w:szCs w:val="19"/>
          <w:lang w:val="en-US" w:eastAsia="de-AT"/>
        </w:rPr>
        <w:t>"population.xml"</w:t>
      </w:r>
      <w:r>
        <w:rPr>
          <w:rFonts w:ascii="Consolas" w:hAnsi="Consolas" w:cs="Consolas"/>
          <w:color w:val="000000"/>
          <w:sz w:val="19"/>
          <w:szCs w:val="19"/>
          <w:lang w:val="en-US" w:eastAsia="de-AT"/>
        </w:rPr>
        <w:t>);</w:t>
      </w:r>
    </w:p>
    <w:p w14:paraId="345B08DB" w14:textId="706B6B9B" w:rsidR="00B14475" w:rsidRDefault="00072BD6" w:rsidP="00917698">
      <w:pPr>
        <w:pBdr>
          <w:top w:val="single" w:sz="4" w:space="1" w:color="auto"/>
          <w:left w:val="single" w:sz="4" w:space="4" w:color="auto"/>
          <w:bottom w:val="single" w:sz="4" w:space="1" w:color="auto"/>
          <w:right w:val="single" w:sz="4" w:space="4" w:color="auto"/>
        </w:pBdr>
        <w:suppressAutoHyphens w:val="0"/>
        <w:autoSpaceDE w:val="0"/>
        <w:autoSpaceDN w:val="0"/>
        <w:adjustRightInd w:val="0"/>
        <w:spacing w:after="0" w:line="240" w:lineRule="auto"/>
        <w:jc w:val="left"/>
        <w:rPr>
          <w:rFonts w:ascii="Consolas" w:hAnsi="Consolas" w:cs="Consolas"/>
          <w:color w:val="000000"/>
          <w:sz w:val="19"/>
          <w:szCs w:val="19"/>
          <w:lang w:val="en-US" w:eastAsia="de-AT"/>
        </w:rPr>
      </w:pPr>
      <w:r>
        <w:rPr>
          <w:rFonts w:ascii="Consolas" w:hAnsi="Consolas" w:cs="Consolas"/>
          <w:color w:val="000000"/>
          <w:sz w:val="19"/>
          <w:szCs w:val="19"/>
          <w:lang w:val="en-US" w:eastAsia="de-AT"/>
        </w:rPr>
        <w:t xml:space="preserve">    }</w:t>
      </w:r>
    </w:p>
    <w:p w14:paraId="619D1BC7" w14:textId="0B671FC1" w:rsidR="00EE18A7" w:rsidRPr="00EE18A7" w:rsidRDefault="00917698" w:rsidP="00917698">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lang w:val="en-US" w:eastAsia="de-AT"/>
        </w:rPr>
        <w:t>}</w:t>
      </w:r>
    </w:p>
    <w:p w14:paraId="7E065071" w14:textId="421784F0" w:rsidR="00C93492" w:rsidRDefault="00D07945" w:rsidP="00D07945">
      <w:pPr>
        <w:pStyle w:val="berschrift3"/>
      </w:pPr>
      <w:bookmarkStart w:id="25" w:name="_Toc98691975"/>
      <w:r>
        <w:t>Details</w:t>
      </w:r>
      <w:bookmarkEnd w:id="25"/>
    </w:p>
    <w:p w14:paraId="1B53B179" w14:textId="706B4356" w:rsidR="006E210F" w:rsidRPr="006E210F" w:rsidRDefault="006E210F" w:rsidP="006E210F">
      <w:r>
        <w:t xml:space="preserve">Die folgende Sektion geht </w:t>
      </w:r>
      <w:r w:rsidR="002D376A">
        <w:t xml:space="preserve">auf einige Schlüsselpunkte bei der Realisierung der </w:t>
      </w:r>
      <w:r w:rsidR="004C05DE">
        <w:t>komplexeren</w:t>
      </w:r>
      <w:r w:rsidR="002D376A">
        <w:t xml:space="preserve"> Hauptkomponenten ein.</w:t>
      </w:r>
    </w:p>
    <w:p w14:paraId="5F490E1C" w14:textId="77777777" w:rsidR="006E210F" w:rsidRPr="006E210F" w:rsidRDefault="006E210F" w:rsidP="006E210F">
      <w:pPr>
        <w:pStyle w:val="Listenabsatz"/>
        <w:numPr>
          <w:ilvl w:val="0"/>
          <w:numId w:val="19"/>
        </w:numPr>
        <w:rPr>
          <w:sz w:val="18"/>
        </w:rPr>
      </w:pPr>
      <w:r w:rsidRPr="006E210F">
        <w:rPr>
          <w:sz w:val="18"/>
        </w:rPr>
        <w:t xml:space="preserve">Der </w:t>
      </w:r>
      <w:r w:rsidRPr="006E210F">
        <w:rPr>
          <w:b/>
          <w:sz w:val="18"/>
        </w:rPr>
        <w:t>Evolution Manager</w:t>
      </w:r>
      <w:r w:rsidRPr="006E210F">
        <w:rPr>
          <w:sz w:val="18"/>
        </w:rPr>
        <w:t xml:space="preserve"> koordiniert den </w:t>
      </w:r>
      <w:r w:rsidRPr="006E210F">
        <w:rPr>
          <w:b/>
          <w:sz w:val="18"/>
        </w:rPr>
        <w:t xml:space="preserve">Evolution Mechanism </w:t>
      </w:r>
      <w:r w:rsidRPr="006E210F">
        <w:rPr>
          <w:sz w:val="18"/>
        </w:rPr>
        <w:t>und fungiert als Container für die Individuen und Spezies. Außerdem stellt er das Lade- und Speicherfeature zur Verfügung.</w:t>
      </w:r>
    </w:p>
    <w:p w14:paraId="10AF2649" w14:textId="77777777" w:rsidR="006E210F" w:rsidRPr="006E210F" w:rsidRDefault="006E210F" w:rsidP="006E210F">
      <w:pPr>
        <w:pStyle w:val="Listenabsatz"/>
        <w:numPr>
          <w:ilvl w:val="0"/>
          <w:numId w:val="19"/>
        </w:numPr>
        <w:rPr>
          <w:sz w:val="18"/>
        </w:rPr>
      </w:pPr>
      <w:r w:rsidRPr="006E210F">
        <w:rPr>
          <w:sz w:val="18"/>
        </w:rPr>
        <w:t xml:space="preserve">Die </w:t>
      </w:r>
      <w:r w:rsidRPr="006E210F">
        <w:rPr>
          <w:b/>
          <w:sz w:val="18"/>
        </w:rPr>
        <w:t>Species</w:t>
      </w:r>
      <w:r w:rsidRPr="006E210F">
        <w:rPr>
          <w:sz w:val="18"/>
        </w:rPr>
        <w:t>-Klasse ist für sämtliche Speciation-Funktionalitäten zuständig. Dies umfasst Distance-Berechnungen, Verwaltung von zugehörigen Individuen und die Berechnung des Quadratdurchschnitts.</w:t>
      </w:r>
    </w:p>
    <w:p w14:paraId="2A5C7764" w14:textId="77777777" w:rsidR="006E210F" w:rsidRPr="006E210F" w:rsidRDefault="006E210F" w:rsidP="006E210F">
      <w:pPr>
        <w:pStyle w:val="Listenabsatz"/>
        <w:numPr>
          <w:ilvl w:val="0"/>
          <w:numId w:val="19"/>
        </w:numPr>
        <w:rPr>
          <w:sz w:val="18"/>
        </w:rPr>
      </w:pPr>
      <w:r w:rsidRPr="006E210F">
        <w:rPr>
          <w:b/>
          <w:sz w:val="18"/>
        </w:rPr>
        <w:t>IGenotype</w:t>
      </w:r>
      <w:r w:rsidRPr="006E210F">
        <w:rPr>
          <w:sz w:val="18"/>
        </w:rPr>
        <w:t xml:space="preserve"> definiert das Genotype-Interface. Ein Genotyp entspricht einer Sammlung von Genomen</w:t>
      </w:r>
      <w:r w:rsidRPr="006E210F">
        <w:rPr>
          <w:color w:val="FF0000"/>
          <w:sz w:val="18"/>
        </w:rPr>
        <w:t xml:space="preserve"> (siehe Kapitel) </w:t>
      </w:r>
      <w:r w:rsidRPr="006E210F">
        <w:rPr>
          <w:sz w:val="18"/>
        </w:rPr>
        <w:t>und ist somit die Repräsentation eines neuronalen Netzwerks. Die Hauptanforderungen sind Speicherung und Fortpflanzung, folglich fällt auch die Optimierung dementsprechend aus.</w:t>
      </w:r>
      <w:r w:rsidRPr="006E210F">
        <w:rPr>
          <w:sz w:val="18"/>
        </w:rPr>
        <w:br/>
        <w:t xml:space="preserve">Zusätzlich verfügt die Implementation über einen </w:t>
      </w:r>
      <w:r w:rsidRPr="006E210F">
        <w:rPr>
          <w:b/>
          <w:sz w:val="18"/>
        </w:rPr>
        <w:t>Genotype Container</w:t>
      </w:r>
      <w:r w:rsidRPr="006E210F">
        <w:rPr>
          <w:sz w:val="18"/>
        </w:rPr>
        <w:t>, in welchem mehrere gleichartige Genotyp-Objekte gespeichert werden können.</w:t>
      </w:r>
    </w:p>
    <w:p w14:paraId="385D0BFF" w14:textId="77777777" w:rsidR="006E210F" w:rsidRPr="006E210F" w:rsidRDefault="006E210F" w:rsidP="006E210F">
      <w:pPr>
        <w:pStyle w:val="Listenabsatz"/>
        <w:numPr>
          <w:ilvl w:val="0"/>
          <w:numId w:val="19"/>
        </w:numPr>
        <w:rPr>
          <w:sz w:val="18"/>
        </w:rPr>
      </w:pPr>
      <w:r w:rsidRPr="006E210F">
        <w:rPr>
          <w:b/>
          <w:sz w:val="18"/>
        </w:rPr>
        <w:t>Connection</w:t>
      </w:r>
      <w:r w:rsidRPr="006E210F">
        <w:rPr>
          <w:sz w:val="18"/>
        </w:rPr>
        <w:t xml:space="preserve"> ist ein simpler Datentyp zur Speicherung von Verbindungsinformationen. Er enthält lediglich Weight, Source-Neuron und Target-Neuron.</w:t>
      </w:r>
    </w:p>
    <w:p w14:paraId="64A21937" w14:textId="77777777" w:rsidR="006E210F" w:rsidRPr="006E210F" w:rsidRDefault="006E210F" w:rsidP="006E210F">
      <w:pPr>
        <w:pStyle w:val="Listenabsatz"/>
        <w:numPr>
          <w:ilvl w:val="0"/>
          <w:numId w:val="19"/>
        </w:numPr>
        <w:rPr>
          <w:sz w:val="18"/>
        </w:rPr>
      </w:pPr>
      <w:r w:rsidRPr="006E210F">
        <w:rPr>
          <w:sz w:val="18"/>
        </w:rPr>
        <w:t xml:space="preserve">Das </w:t>
      </w:r>
      <w:r w:rsidRPr="006E210F">
        <w:rPr>
          <w:b/>
          <w:sz w:val="18"/>
        </w:rPr>
        <w:t xml:space="preserve">Genome </w:t>
      </w:r>
      <w:r w:rsidRPr="006E210F">
        <w:rPr>
          <w:sz w:val="18"/>
        </w:rPr>
        <w:t>fungiert als Manager einer Connection. Genome sind für die Mutation von Verbindungen zuständig.</w:t>
      </w:r>
    </w:p>
    <w:p w14:paraId="39AE3C2E" w14:textId="77777777" w:rsidR="006E210F" w:rsidRPr="006E210F" w:rsidRDefault="006E210F" w:rsidP="006E210F">
      <w:pPr>
        <w:pStyle w:val="Listenabsatz"/>
        <w:numPr>
          <w:ilvl w:val="0"/>
          <w:numId w:val="19"/>
        </w:numPr>
        <w:rPr>
          <w:sz w:val="18"/>
        </w:rPr>
      </w:pPr>
      <w:r w:rsidRPr="006E210F">
        <w:rPr>
          <w:b/>
          <w:sz w:val="18"/>
        </w:rPr>
        <w:t xml:space="preserve">IPhenotype </w:t>
      </w:r>
      <w:r w:rsidRPr="006E210F">
        <w:rPr>
          <w:sz w:val="18"/>
        </w:rPr>
        <w:t>ist das Interface des neuronalen Netzwerks. Phänotypen sind die funktionelle Entsprechung eines Genotyps. Im Gegensatz zu Genotypen sind sie für die Aktivierung, also den eigentlichen Betrieb optimiert.</w:t>
      </w:r>
    </w:p>
    <w:p w14:paraId="7DE7BADB" w14:textId="529DF74A" w:rsidR="006E210F" w:rsidRPr="00611771" w:rsidRDefault="006E210F" w:rsidP="006E210F">
      <w:pPr>
        <w:pStyle w:val="Listenabsatz"/>
        <w:numPr>
          <w:ilvl w:val="0"/>
          <w:numId w:val="19"/>
        </w:numPr>
        <w:rPr>
          <w:sz w:val="18"/>
        </w:rPr>
      </w:pPr>
      <w:r w:rsidRPr="006E210F">
        <w:rPr>
          <w:sz w:val="18"/>
        </w:rPr>
        <w:t xml:space="preserve">Unter </w:t>
      </w:r>
      <w:r w:rsidRPr="006E210F">
        <w:rPr>
          <w:b/>
          <w:sz w:val="18"/>
        </w:rPr>
        <w:t>Decoding</w:t>
      </w:r>
      <w:r w:rsidRPr="006E210F">
        <w:rPr>
          <w:sz w:val="18"/>
        </w:rPr>
        <w:t xml:space="preserve"> fällt die Übersetzung eines Genotyps in einen Phänotyp. Um dies für jedwede Kombination zu ermöglichen, ist die Hilfsklasse </w:t>
      </w:r>
      <w:r w:rsidRPr="006E210F">
        <w:rPr>
          <w:b/>
          <w:sz w:val="18"/>
        </w:rPr>
        <w:t xml:space="preserve">Generic Genotype </w:t>
      </w:r>
      <w:r w:rsidRPr="006E210F">
        <w:rPr>
          <w:sz w:val="18"/>
        </w:rPr>
        <w:t>vorgesehen, welche von jedem Genotyp erstellbar und in jeden Phänotyp überführbar sein muss. Voraussetzung hierfür ist die Fähigkeit, sämtliche für die Übersetzung relevanten Informationen zu kodieren.</w:t>
      </w:r>
    </w:p>
    <w:p w14:paraId="36917E46" w14:textId="7236675B" w:rsidR="00D670B4" w:rsidRPr="00E11A89" w:rsidRDefault="004E77B3" w:rsidP="00334B03">
      <w:pPr>
        <w:pStyle w:val="berschrift4"/>
        <w:rPr>
          <w:b/>
        </w:rPr>
      </w:pPr>
      <w:r>
        <w:rPr>
          <w:b/>
        </w:rPr>
        <w:t>Evolution</w:t>
      </w:r>
      <w:r w:rsidR="00D670B4" w:rsidRPr="00E11A89">
        <w:rPr>
          <w:b/>
        </w:rPr>
        <w:t>Manager</w:t>
      </w:r>
    </w:p>
    <w:p w14:paraId="6563884F" w14:textId="0E5EE108" w:rsidR="00E9396A" w:rsidRDefault="0074112B" w:rsidP="00E9396A">
      <w:r>
        <w:t>Die zwei Hauptaufgaben des EvolutionManagers</w:t>
      </w:r>
      <w:r w:rsidR="00F0249E">
        <w:t xml:space="preserve"> sind </w:t>
      </w:r>
      <w:r w:rsidR="00615903">
        <w:t>Verwaltung der Individuen</w:t>
      </w:r>
      <w:r w:rsidR="00E9396A">
        <w:t xml:space="preserve"> und </w:t>
      </w:r>
      <w:r w:rsidR="0095062F">
        <w:t>Koordination des Evolutionsablaufes.</w:t>
      </w:r>
    </w:p>
    <w:p w14:paraId="5E51AD25" w14:textId="0AD75360" w:rsidR="0095062F" w:rsidRDefault="00372D81" w:rsidP="00E9396A">
      <w:r>
        <w:t>Schwierigkeit der e</w:t>
      </w:r>
      <w:r w:rsidR="0095062F">
        <w:t>rste</w:t>
      </w:r>
      <w:r w:rsidR="002C10A5">
        <w:t>n</w:t>
      </w:r>
      <w:r w:rsidR="0095062F">
        <w:t xml:space="preserve"> di</w:t>
      </w:r>
      <w:r w:rsidR="00DB5CBB">
        <w:t xml:space="preserve">eser beiden Aufgaben </w:t>
      </w:r>
      <w:r w:rsidR="009566BB">
        <w:t>ist, dass Genotypen sowohl in einer allge</w:t>
      </w:r>
      <w:r w:rsidR="00425E7E">
        <w:t xml:space="preserve">meinen Populationsliste als auch </w:t>
      </w:r>
      <w:r w:rsidR="00FD305E">
        <w:t>in den jeweiligen Spezies referenziert werden.</w:t>
      </w:r>
      <w:r w:rsidR="00EA23B5">
        <w:t xml:space="preserve"> </w:t>
      </w:r>
      <w:r w:rsidR="00753720">
        <w:t xml:space="preserve">Diese Container werden </w:t>
      </w:r>
      <w:r w:rsidR="00CE7BB2">
        <w:t>unabhängig voneinander bearbeitet, daher darf die Löschung</w:t>
      </w:r>
      <w:r w:rsidR="00D2158E">
        <w:t xml:space="preserve"> der Instanzen</w:t>
      </w:r>
      <w:r w:rsidR="00CE7BB2">
        <w:t xml:space="preserve"> erst </w:t>
      </w:r>
      <w:r w:rsidR="00D2158E">
        <w:t>erfolgen, wenn d</w:t>
      </w:r>
      <w:r w:rsidR="00C706C1">
        <w:t>iese nicht mehr benötigt werden.</w:t>
      </w:r>
      <w:r w:rsidR="0005468E">
        <w:t xml:space="preserve"> Aus diesem Grund </w:t>
      </w:r>
      <w:r w:rsidR="00BD1830">
        <w:t xml:space="preserve">geschieht die Speicherung mittels </w:t>
      </w:r>
      <w:r w:rsidR="00BD1830" w:rsidRPr="00BD1830">
        <w:rPr>
          <w:i/>
        </w:rPr>
        <w:t>Shared Pointers</w:t>
      </w:r>
      <w:r w:rsidR="00DA1945">
        <w:rPr>
          <w:i/>
        </w:rPr>
        <w:t>.</w:t>
      </w:r>
    </w:p>
    <w:p w14:paraId="01A62DD8" w14:textId="744E68B1" w:rsidR="00DA1945" w:rsidRPr="00DA1945" w:rsidRDefault="00DA1945" w:rsidP="00E9396A"/>
    <w:p w14:paraId="67F0940A" w14:textId="0DBC55C7" w:rsidR="00431C54" w:rsidRPr="00221923" w:rsidRDefault="00D11BC4" w:rsidP="00AC4911">
      <w:pPr>
        <w:suppressAutoHyphens w:val="0"/>
        <w:spacing w:before="120"/>
        <w:rPr>
          <w:b/>
        </w:rPr>
      </w:pPr>
      <w:r w:rsidRPr="00221923">
        <w:rPr>
          <w:b/>
          <w:noProof/>
          <w:lang w:val="en-US" w:eastAsia="en-US"/>
        </w:rPr>
        <w:drawing>
          <wp:anchor distT="0" distB="0" distL="114300" distR="114300" simplePos="0" relativeHeight="251662336" behindDoc="0" locked="0" layoutInCell="1" allowOverlap="1" wp14:anchorId="1B11647F" wp14:editId="0874796F">
            <wp:simplePos x="0" y="0"/>
            <wp:positionH relativeFrom="margin">
              <wp:posOffset>2856865</wp:posOffset>
            </wp:positionH>
            <wp:positionV relativeFrom="paragraph">
              <wp:posOffset>3810</wp:posOffset>
            </wp:positionV>
            <wp:extent cx="2711450" cy="7432040"/>
            <wp:effectExtent l="0" t="0" r="0" b="0"/>
            <wp:wrapSquare wrapText="bothSides"/>
            <wp:docPr id="7" name="Grafik 7" descr="https://documents.lucid.app/documents/e28ccfa8-9da1-4403-9314-19322f98bc84/pages/0_0?a=1620&amp;x=58&amp;y=-220&amp;w=589&amp;h=1760&amp;store=1&amp;accept=image%2F*&amp;auth=LCA%201497cdf1d75f98020db566ae16aaddce7c014782-ts%3D164814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e28ccfa8-9da1-4403-9314-19322f98bc84/pages/0_0?a=1620&amp;x=58&amp;y=-220&amp;w=589&amp;h=1760&amp;store=1&amp;accept=image%2F*&amp;auth=LCA%201497cdf1d75f98020db566ae16aaddce7c014782-ts%3D1648148202"/>
                    <pic:cNvPicPr>
                      <a:picLocks noChangeAspect="1" noChangeArrowheads="1"/>
                    </pic:cNvPicPr>
                  </pic:nvPicPr>
                  <pic:blipFill rotWithShape="1">
                    <a:blip r:embed="rId22">
                      <a:extLst>
                        <a:ext uri="{28A0092B-C50C-407E-A947-70E740481C1C}">
                          <a14:useLocalDpi xmlns:a14="http://schemas.microsoft.com/office/drawing/2010/main" val="0"/>
                        </a:ext>
                      </a:extLst>
                    </a:blip>
                    <a:srcRect t="4295" b="3912"/>
                    <a:stretch/>
                  </pic:blipFill>
                  <pic:spPr bwMode="auto">
                    <a:xfrm>
                      <a:off x="0" y="0"/>
                      <a:ext cx="2711450" cy="743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7E8A">
        <w:rPr>
          <w:b/>
        </w:rPr>
        <w:t>Spezies-Handling</w:t>
      </w:r>
      <w:r w:rsidR="00221923" w:rsidRPr="00221923">
        <w:rPr>
          <w:b/>
        </w:rPr>
        <w:t>:</w:t>
      </w:r>
    </w:p>
    <w:p w14:paraId="0C7E050D" w14:textId="3BDD82F0" w:rsidR="00431C54" w:rsidRDefault="00E3290E" w:rsidP="00D11BC4">
      <w:pPr>
        <w:suppressAutoHyphens w:val="0"/>
      </w:pPr>
      <w:r>
        <w:t xml:space="preserve">Der erste Schritt </w:t>
      </w:r>
      <w:r w:rsidR="002463DE">
        <w:t xml:space="preserve">der Evolution </w:t>
      </w:r>
      <w:r w:rsidR="002349CA">
        <w:t>gilt den</w:t>
      </w:r>
      <w:r>
        <w:t xml:space="preserve"> Spezies</w:t>
      </w:r>
      <w:r w:rsidR="00770638">
        <w:t xml:space="preserve"> der Population, </w:t>
      </w:r>
      <w:r w:rsidR="00F159B3">
        <w:t>insbesondere</w:t>
      </w:r>
      <w:r w:rsidR="00A1055F">
        <w:t xml:space="preserve"> </w:t>
      </w:r>
      <w:r w:rsidR="0063385D">
        <w:t xml:space="preserve">der Aufteilung der Genotypen auf diese. </w:t>
      </w:r>
    </w:p>
    <w:p w14:paraId="1BB92A34" w14:textId="60715A7C" w:rsidR="008547B7" w:rsidRDefault="008547B7" w:rsidP="00D11BC4">
      <w:pPr>
        <w:suppressAutoHyphens w:val="0"/>
      </w:pPr>
      <w:r>
        <w:t xml:space="preserve">Die Vorbereitung besteht hauptsächlich aus dem Zurücksetzen der Spezies der vorhergehenden Generation. </w:t>
      </w:r>
      <w:r w:rsidRPr="000514F8">
        <w:t>Die Besonderheit ist allerdings, dass erfolgreiche Spezies</w:t>
      </w:r>
      <w:r w:rsidR="00611771" w:rsidRPr="000514F8">
        <w:t xml:space="preserve"> </w:t>
      </w:r>
      <w:r w:rsidRPr="000514F8">
        <w:t>in die nächst</w:t>
      </w:r>
      <w:r w:rsidR="00621A6A" w:rsidRPr="000514F8">
        <w:t>e Generation übernommen werden</w:t>
      </w:r>
      <w:r w:rsidR="000514F8" w:rsidRPr="000514F8">
        <w:t xml:space="preserve">. </w:t>
      </w:r>
      <w:r w:rsidR="007B0D29">
        <w:t xml:space="preserve">Erfolgreich ist eine </w:t>
      </w:r>
      <w:r w:rsidR="005A0430">
        <w:t xml:space="preserve">Spezies, wenn </w:t>
      </w:r>
      <w:r w:rsidR="00B61BD9">
        <w:t>sie überdurchschnittlich v</w:t>
      </w:r>
      <w:r w:rsidR="005A0430">
        <w:t>iele Individuen enthält, also</w:t>
      </w:r>
      <w:r w:rsidR="00154908">
        <w:t xml:space="preserve"> wenn gilt</w:t>
      </w:r>
      <w:r w:rsidR="005A0430">
        <w:t xml:space="preserve"> </w:t>
      </w:r>
      <m:oMath>
        <m:r>
          <w:rPr>
            <w:rFonts w:ascii="Cambria Math" w:hAnsi="Cambria Math"/>
          </w:rPr>
          <m:t>n&gt;</m:t>
        </m:r>
        <m:f>
          <m:fPr>
            <m:ctrlPr>
              <w:rPr>
                <w:rFonts w:ascii="Cambria Math" w:hAnsi="Cambria Math"/>
                <w:i/>
              </w:rPr>
            </m:ctrlPr>
          </m:fPr>
          <m:num>
            <m:r>
              <w:rPr>
                <w:rFonts w:ascii="Cambria Math" w:hAnsi="Cambria Math"/>
              </w:rPr>
              <m:t>Bevölkerungsgröße</m:t>
            </m:r>
          </m:num>
          <m:den>
            <m:sSub>
              <m:sSubPr>
                <m:ctrlPr>
                  <w:rPr>
                    <w:rFonts w:ascii="Cambria Math" w:hAnsi="Cambria Math"/>
                    <w:i/>
                  </w:rPr>
                </m:ctrlPr>
              </m:sSubPr>
              <m:e>
                <m:r>
                  <w:rPr>
                    <w:rFonts w:ascii="Cambria Math" w:hAnsi="Cambria Math"/>
                  </w:rPr>
                  <m:t>N</m:t>
                </m:r>
              </m:e>
              <m:sub>
                <m:r>
                  <w:rPr>
                    <w:rFonts w:ascii="Cambria Math" w:hAnsi="Cambria Math"/>
                  </w:rPr>
                  <m:t>S</m:t>
                </m:r>
                <m:r>
                  <w:rPr>
                    <w:rFonts w:ascii="Cambria Math" w:hAnsi="Cambria Math"/>
                  </w:rPr>
                  <m:t xml:space="preserve">pezies </m:t>
                </m:r>
              </m:sub>
            </m:sSub>
          </m:den>
        </m:f>
      </m:oMath>
      <w:r w:rsidR="00707C4F">
        <w:t>, wobei n die Anzahl an Individuen und N</w:t>
      </w:r>
      <w:r w:rsidR="00707C4F">
        <w:rPr>
          <w:vertAlign w:val="subscript"/>
        </w:rPr>
        <w:t xml:space="preserve">Spezies </w:t>
      </w:r>
      <w:r w:rsidR="00707C4F">
        <w:t>die Zielanzahl an Spezies darstellt.</w:t>
      </w:r>
    </w:p>
    <w:p w14:paraId="59266F66" w14:textId="1ED17108" w:rsidR="00402E5C" w:rsidRDefault="00402E5C" w:rsidP="00D11BC4">
      <w:pPr>
        <w:suppressAutoHyphens w:val="0"/>
      </w:pPr>
      <w:r w:rsidRPr="000514F8">
        <w:t>Um Spezies auch ohne Individuen übernehmen zu können, verfügt die jede Spezies über ein temporäres Referenz-Objekt, das zur D</w:t>
      </w:r>
      <w:r>
        <w:t>istance-Berechnung genutzt wird, dieses entspricht dem vorigen Champion.</w:t>
      </w:r>
    </w:p>
    <w:p w14:paraId="63EA0D15" w14:textId="5133F340" w:rsidR="00E17E61" w:rsidRDefault="00F06E93" w:rsidP="00D11BC4">
      <w:pPr>
        <w:suppressAutoHyphens w:val="0"/>
      </w:pPr>
      <w:r>
        <w:t>Anschließend w</w:t>
      </w:r>
      <w:r w:rsidR="002B7FD9">
        <w:t xml:space="preserve">erden die Genotypen aufgeteilt, diese werden nach Möglichkeit einer existierenden Spezies zugewiesen. </w:t>
      </w:r>
      <w:r w:rsidR="00547D07">
        <w:t>Ist nirgendwo Kompatibilität gegeben</w:t>
      </w:r>
      <w:r w:rsidR="00747A52">
        <w:t xml:space="preserve">, </w:t>
      </w:r>
      <w:r w:rsidR="00755AAB">
        <w:t>wird eine neue</w:t>
      </w:r>
      <w:r w:rsidR="00C134E2">
        <w:t xml:space="preserve"> Spezies</w:t>
      </w:r>
      <w:r w:rsidR="00755AAB">
        <w:t xml:space="preserve"> erstellt.</w:t>
      </w:r>
    </w:p>
    <w:p w14:paraId="5107C354" w14:textId="38460628" w:rsidR="00B10791" w:rsidRDefault="00E72F10" w:rsidP="00D11BC4">
      <w:pPr>
        <w:suppressAutoHyphens w:val="0"/>
      </w:pPr>
      <w:r>
        <w:t>Als N</w:t>
      </w:r>
      <w:r w:rsidR="000D012E">
        <w:t xml:space="preserve">ächstes folgt die Berechnung der </w:t>
      </w:r>
      <w:r w:rsidR="00950793">
        <w:t xml:space="preserve">Speziesfitness gemäß der im </w:t>
      </w:r>
      <w:r w:rsidR="00950793" w:rsidRPr="00950793">
        <w:rPr>
          <w:color w:val="FF0000"/>
        </w:rPr>
        <w:t>Kapitel</w:t>
      </w:r>
      <w:r w:rsidR="00950793">
        <w:rPr>
          <w:color w:val="FF0000"/>
        </w:rPr>
        <w:t xml:space="preserve"> 2.3.4 </w:t>
      </w:r>
      <w:r w:rsidR="00950793">
        <w:t>angeführten Formeln.</w:t>
      </w:r>
      <w:r w:rsidR="00EF3A4C">
        <w:t xml:space="preserve"> </w:t>
      </w:r>
      <w:r w:rsidR="00EF3A4C" w:rsidRPr="001A41D4">
        <w:rPr>
          <w:color w:val="7030A0"/>
        </w:rPr>
        <w:t>Es folgt eine Überprüfung, ob die</w:t>
      </w:r>
      <w:r w:rsidR="00EB3C24" w:rsidRPr="001A41D4">
        <w:rPr>
          <w:color w:val="7030A0"/>
        </w:rPr>
        <w:t xml:space="preserve"> Spezies</w:t>
      </w:r>
      <w:r w:rsidR="00EF3A4C" w:rsidRPr="001A41D4">
        <w:rPr>
          <w:color w:val="7030A0"/>
        </w:rPr>
        <w:t xml:space="preserve"> seit mehr als 15 </w:t>
      </w:r>
      <w:r w:rsidR="00EF3A4C" w:rsidRPr="001A41D4">
        <w:rPr>
          <w:color w:val="7030A0"/>
        </w:rPr>
        <w:lastRenderedPageBreak/>
        <w:t xml:space="preserve">Generationen stagniert, </w:t>
      </w:r>
      <w:r w:rsidR="00215C7E" w:rsidRPr="001A41D4">
        <w:rPr>
          <w:color w:val="7030A0"/>
        </w:rPr>
        <w:t>also sich ihre Fitness nicht verbessert hat.</w:t>
      </w:r>
      <w:r w:rsidR="001A41D4">
        <w:rPr>
          <w:color w:val="7030A0"/>
        </w:rPr>
        <w:t xml:space="preserve"> </w:t>
      </w:r>
      <w:r w:rsidR="001A41D4">
        <w:t>Ist dies der Fall, so werden</w:t>
      </w:r>
      <w:r w:rsidR="00FD7B99">
        <w:t xml:space="preserve"> die</w:t>
      </w:r>
      <w:r w:rsidR="001A41D4">
        <w:t xml:space="preserve"> Spezies und die ihr zugeordneten </w:t>
      </w:r>
      <w:r w:rsidR="00F33116">
        <w:t>Individuen entfernt.</w:t>
      </w:r>
    </w:p>
    <w:p w14:paraId="7166F0CA" w14:textId="56F513B9" w:rsidR="003119E8" w:rsidRPr="001A41D4" w:rsidRDefault="003119E8" w:rsidP="00D11BC4">
      <w:pPr>
        <w:suppressAutoHyphens w:val="0"/>
      </w:pPr>
      <w:r>
        <w:t xml:space="preserve">Schlussendlich wird der </w:t>
      </w:r>
      <w:r w:rsidRPr="003119E8">
        <w:t>Compatibility-Threshold</w:t>
      </w:r>
      <w:r>
        <w:t xml:space="preserve"> </w:t>
      </w:r>
      <w:r w:rsidR="000375D4">
        <w:t xml:space="preserve">entsprechend dem Unterschied zwischen </w:t>
      </w:r>
      <w:r w:rsidR="00BA57A5">
        <w:t xml:space="preserve">Spezies </w:t>
      </w:r>
      <w:r w:rsidR="000375D4">
        <w:t>Soll- und Ist-</w:t>
      </w:r>
      <w:r w:rsidR="006767A1">
        <w:t>A</w:t>
      </w:r>
      <w:r w:rsidR="0055589E">
        <w:t>nzahl</w:t>
      </w:r>
      <w:r w:rsidR="000375D4">
        <w:t xml:space="preserve"> angepasst.</w:t>
      </w:r>
    </w:p>
    <w:p w14:paraId="015CE819" w14:textId="656971D1" w:rsidR="003B4CC6" w:rsidRDefault="00D419D1" w:rsidP="002F52D1">
      <w:pPr>
        <w:suppressAutoHyphens w:val="0"/>
        <w:spacing w:before="120"/>
        <w:jc w:val="left"/>
        <w:rPr>
          <w:b/>
          <w:bCs/>
          <w:szCs w:val="28"/>
        </w:rPr>
      </w:pPr>
      <w:r>
        <w:rPr>
          <w:noProof/>
          <w:lang w:val="en-US" w:eastAsia="en-US"/>
        </w:rPr>
        <w:drawing>
          <wp:anchor distT="0" distB="0" distL="114300" distR="114300" simplePos="0" relativeHeight="251663360" behindDoc="0" locked="0" layoutInCell="1" allowOverlap="1" wp14:anchorId="60ADD10E" wp14:editId="16223B86">
            <wp:simplePos x="0" y="0"/>
            <wp:positionH relativeFrom="margin">
              <wp:align>right</wp:align>
            </wp:positionH>
            <wp:positionV relativeFrom="paragraph">
              <wp:posOffset>6350</wp:posOffset>
            </wp:positionV>
            <wp:extent cx="2517140" cy="5100320"/>
            <wp:effectExtent l="0" t="0" r="0" b="5080"/>
            <wp:wrapSquare wrapText="bothSides"/>
            <wp:docPr id="13" name="Grafik 13" descr="https://documents.lucid.app/documents/e28ccfa8-9da1-4403-9314-19322f98bc84/pages/0_0?a=1674&amp;x=1594&amp;y=-298&amp;w=611&amp;h=1364&amp;store=1&amp;accept=image%2F*&amp;auth=LCA%2042ba13e44f0d23b99d58ceb4de65ba2cd79b749f-ts%3D164814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app/documents/e28ccfa8-9da1-4403-9314-19322f98bc84/pages/0_0?a=1674&amp;x=1594&amp;y=-298&amp;w=611&amp;h=1364&amp;store=1&amp;accept=image%2F*&amp;auth=LCA%2042ba13e44f0d23b99d58ceb4de65ba2cd79b749f-ts%3D164814820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4429" b="4835"/>
                    <a:stretch/>
                  </pic:blipFill>
                  <pic:spPr bwMode="auto">
                    <a:xfrm>
                      <a:off x="0" y="0"/>
                      <a:ext cx="2517140" cy="5100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7B36">
        <w:rPr>
          <w:b/>
          <w:bCs/>
          <w:szCs w:val="28"/>
        </w:rPr>
        <w:t>Nachwuchserzeugung:</w:t>
      </w:r>
    </w:p>
    <w:p w14:paraId="236EB85F" w14:textId="732DB3FA" w:rsidR="00D419D1" w:rsidRDefault="001314C0" w:rsidP="002F52D1">
      <w:pPr>
        <w:suppressAutoHyphens w:val="0"/>
        <w:rPr>
          <w:bCs/>
          <w:szCs w:val="28"/>
        </w:rPr>
      </w:pPr>
      <w:r>
        <w:rPr>
          <w:bCs/>
          <w:szCs w:val="28"/>
        </w:rPr>
        <w:t>Im nächsten Schritt geschieht die eigent</w:t>
      </w:r>
      <w:r w:rsidR="00D419D1">
        <w:rPr>
          <w:bCs/>
          <w:szCs w:val="28"/>
        </w:rPr>
        <w:t>liche Produktion der Nachkommen, h</w:t>
      </w:r>
      <w:r w:rsidR="00AC4911">
        <w:rPr>
          <w:bCs/>
          <w:szCs w:val="28"/>
        </w:rPr>
        <w:t xml:space="preserve">ierzu </w:t>
      </w:r>
      <w:r w:rsidR="00D419D1">
        <w:rPr>
          <w:bCs/>
          <w:szCs w:val="28"/>
        </w:rPr>
        <w:t>werden die</w:t>
      </w:r>
      <w:r w:rsidR="004E4A43">
        <w:rPr>
          <w:bCs/>
          <w:szCs w:val="28"/>
        </w:rPr>
        <w:t xml:space="preserve"> Spezies in einer Schleife abgearbeitet.</w:t>
      </w:r>
    </w:p>
    <w:p w14:paraId="331B3B1C" w14:textId="1019753A" w:rsidR="00AC4911" w:rsidRPr="00827D09" w:rsidRDefault="00BD6D03" w:rsidP="002F52D1">
      <w:pPr>
        <w:suppressAutoHyphens w:val="0"/>
        <w:rPr>
          <w:bCs/>
          <w:szCs w:val="28"/>
        </w:rPr>
      </w:pPr>
      <w:r>
        <w:rPr>
          <w:bCs/>
          <w:szCs w:val="28"/>
        </w:rPr>
        <w:t>Zuallererst</w:t>
      </w:r>
      <w:r w:rsidR="009065D6">
        <w:rPr>
          <w:bCs/>
          <w:szCs w:val="28"/>
        </w:rPr>
        <w:t xml:space="preserve"> wird die Anzahl festgelegt, dies geschieht entsprechend der in </w:t>
      </w:r>
      <w:r w:rsidR="009065D6" w:rsidRPr="00950793">
        <w:rPr>
          <w:color w:val="FF0000"/>
        </w:rPr>
        <w:t>Kapitel</w:t>
      </w:r>
      <w:r w:rsidR="009065D6">
        <w:rPr>
          <w:color w:val="FF0000"/>
        </w:rPr>
        <w:t xml:space="preserve"> 2.3.4</w:t>
      </w:r>
      <w:r w:rsidR="009065D6">
        <w:rPr>
          <w:color w:val="FF0000"/>
        </w:rPr>
        <w:t xml:space="preserve"> </w:t>
      </w:r>
      <w:r w:rsidR="0059271E">
        <w:t>beschriebenen</w:t>
      </w:r>
      <w:r w:rsidR="009065D6">
        <w:t xml:space="preserve"> Formeln.</w:t>
      </w:r>
      <w:r w:rsidR="00827D09">
        <w:t xml:space="preserve"> </w:t>
      </w:r>
      <w:r w:rsidR="00827D09" w:rsidRPr="002E7FAD">
        <w:rPr>
          <w:color w:val="7030A0"/>
        </w:rPr>
        <w:t>Es ist von entscheidend</w:t>
      </w:r>
      <w:r w:rsidR="00095A2B" w:rsidRPr="002E7FAD">
        <w:rPr>
          <w:color w:val="7030A0"/>
        </w:rPr>
        <w:t>er Bedeutung, diese Berechnung</w:t>
      </w:r>
      <w:r w:rsidR="00827D09" w:rsidRPr="002E7FAD">
        <w:rPr>
          <w:color w:val="7030A0"/>
        </w:rPr>
        <w:t xml:space="preserve"> erst </w:t>
      </w:r>
      <w:r w:rsidR="00827D09" w:rsidRPr="002E7FAD">
        <w:rPr>
          <w:i/>
          <w:color w:val="7030A0"/>
        </w:rPr>
        <w:t>nach</w:t>
      </w:r>
      <w:r w:rsidR="00827D09" w:rsidRPr="002E7FAD">
        <w:rPr>
          <w:color w:val="7030A0"/>
        </w:rPr>
        <w:t xml:space="preserve"> der Elimination stagnierender Spezies durchzuführen, </w:t>
      </w:r>
      <w:r w:rsidR="00095A2B" w:rsidRPr="002E7FAD">
        <w:rPr>
          <w:color w:val="7030A0"/>
        </w:rPr>
        <w:t>da</w:t>
      </w:r>
      <w:r w:rsidR="007D7C1D" w:rsidRPr="002E7FAD">
        <w:rPr>
          <w:color w:val="7030A0"/>
        </w:rPr>
        <w:t xml:space="preserve"> </w:t>
      </w:r>
      <w:r w:rsidR="004248E7" w:rsidRPr="002E7FAD">
        <w:rPr>
          <w:color w:val="7030A0"/>
        </w:rPr>
        <w:t xml:space="preserve">hierbei </w:t>
      </w:r>
      <w:r w:rsidR="007D7C1D" w:rsidRPr="002E7FAD">
        <w:rPr>
          <w:color w:val="7030A0"/>
        </w:rPr>
        <w:t>die Fitnesswerte der einze</w:t>
      </w:r>
      <w:r w:rsidR="00016774">
        <w:rPr>
          <w:color w:val="7030A0"/>
        </w:rPr>
        <w:t>lnen Gruppen aufsummiert werden und</w:t>
      </w:r>
      <w:r w:rsidR="007D7C1D" w:rsidRPr="002E7FAD">
        <w:rPr>
          <w:color w:val="7030A0"/>
        </w:rPr>
        <w:t xml:space="preserve"> </w:t>
      </w:r>
      <w:r w:rsidR="004938DD" w:rsidRPr="002E7FAD">
        <w:rPr>
          <w:color w:val="7030A0"/>
        </w:rPr>
        <w:t>n</w:t>
      </w:r>
      <w:r w:rsidR="005556C6" w:rsidRPr="002E7FAD">
        <w:rPr>
          <w:color w:val="7030A0"/>
        </w:rPr>
        <w:t xml:space="preserve">icht fortpflanzungsgenehmigte </w:t>
      </w:r>
      <w:r w:rsidR="00FA4D68" w:rsidRPr="002E7FAD">
        <w:rPr>
          <w:color w:val="7030A0"/>
        </w:rPr>
        <w:t>Spezies diesen Wert verfälschen</w:t>
      </w:r>
      <w:r w:rsidR="0079145B">
        <w:rPr>
          <w:color w:val="7030A0"/>
        </w:rPr>
        <w:t xml:space="preserve"> würden</w:t>
      </w:r>
      <w:r w:rsidR="00FA4D68" w:rsidRPr="002E7FAD">
        <w:rPr>
          <w:color w:val="7030A0"/>
        </w:rPr>
        <w:t>.</w:t>
      </w:r>
    </w:p>
    <w:p w14:paraId="298869EE" w14:textId="319C25F6" w:rsidR="002F52D1" w:rsidRDefault="0059271E" w:rsidP="00B8261C">
      <w:pPr>
        <w:suppressAutoHyphens w:val="0"/>
        <w:rPr>
          <w:bCs/>
          <w:szCs w:val="28"/>
        </w:rPr>
      </w:pPr>
      <w:r>
        <w:rPr>
          <w:bCs/>
          <w:szCs w:val="28"/>
        </w:rPr>
        <w:t>Als nächstes</w:t>
      </w:r>
      <w:r w:rsidR="00BD6D03">
        <w:rPr>
          <w:bCs/>
          <w:szCs w:val="28"/>
        </w:rPr>
        <w:t xml:space="preserve"> </w:t>
      </w:r>
      <w:r w:rsidR="00074D43">
        <w:rPr>
          <w:bCs/>
          <w:szCs w:val="28"/>
        </w:rPr>
        <w:t>erfolgt die Elimination der In</w:t>
      </w:r>
      <w:r w:rsidR="001B40A9">
        <w:rPr>
          <w:bCs/>
          <w:szCs w:val="28"/>
        </w:rPr>
        <w:t xml:space="preserve">dividuen mit niedriger Fitness, konkret </w:t>
      </w:r>
      <w:r w:rsidR="006262F9">
        <w:rPr>
          <w:bCs/>
          <w:szCs w:val="28"/>
        </w:rPr>
        <w:t xml:space="preserve">wird nur </w:t>
      </w:r>
      <w:r w:rsidR="0006002E">
        <w:rPr>
          <w:bCs/>
          <w:szCs w:val="28"/>
        </w:rPr>
        <w:t xml:space="preserve">den fähigsten </w:t>
      </w:r>
      <w:r w:rsidR="006262F9">
        <w:rPr>
          <w:bCs/>
          <w:szCs w:val="28"/>
        </w:rPr>
        <w:t>25%</w:t>
      </w:r>
      <w:r w:rsidR="00961F60">
        <w:rPr>
          <w:bCs/>
          <w:szCs w:val="28"/>
        </w:rPr>
        <w:t xml:space="preserve"> der Genotypen</w:t>
      </w:r>
      <w:r w:rsidR="006262F9">
        <w:rPr>
          <w:bCs/>
          <w:szCs w:val="28"/>
        </w:rPr>
        <w:t xml:space="preserve"> die Fortpflanzung erlaubt</w:t>
      </w:r>
      <w:r w:rsidR="00B8261C">
        <w:rPr>
          <w:bCs/>
          <w:szCs w:val="28"/>
        </w:rPr>
        <w:t xml:space="preserve">, diese </w:t>
      </w:r>
      <w:r w:rsidR="002F52D1">
        <w:rPr>
          <w:bCs/>
          <w:szCs w:val="28"/>
        </w:rPr>
        <w:t xml:space="preserve">kompetenten Netzwerke </w:t>
      </w:r>
      <w:r w:rsidR="001A714A">
        <w:rPr>
          <w:bCs/>
          <w:szCs w:val="28"/>
        </w:rPr>
        <w:t>dienen nun als Basis zur Fortpflanzung.</w:t>
      </w:r>
    </w:p>
    <w:p w14:paraId="063F97EA" w14:textId="2C90CC2D" w:rsidR="00BD6D03" w:rsidRDefault="00FE4C79" w:rsidP="00FE4C79">
      <w:pPr>
        <w:suppressAutoHyphens w:val="0"/>
        <w:spacing w:before="120"/>
        <w:rPr>
          <w:b/>
          <w:bCs/>
          <w:szCs w:val="28"/>
        </w:rPr>
      </w:pPr>
      <w:r w:rsidRPr="00F37818">
        <w:rPr>
          <w:b/>
          <w:bCs/>
          <w:szCs w:val="28"/>
        </w:rPr>
        <w:t>Fortpflanzung:</w:t>
      </w:r>
    </w:p>
    <w:p w14:paraId="49F594DE" w14:textId="63E5C457" w:rsidR="009451D1" w:rsidRPr="00F37818" w:rsidRDefault="0057676D" w:rsidP="0057676D">
      <w:pPr>
        <w:suppressAutoHyphens w:val="0"/>
        <w:spacing w:before="120"/>
        <w:jc w:val="center"/>
        <w:rPr>
          <w:b/>
          <w:bCs/>
          <w:szCs w:val="28"/>
        </w:rPr>
      </w:pPr>
      <w:r>
        <w:rPr>
          <w:noProof/>
          <w:lang w:val="en-US" w:eastAsia="en-US"/>
        </w:rPr>
        <w:lastRenderedPageBreak/>
        <w:drawing>
          <wp:inline distT="0" distB="0" distL="0" distR="0" wp14:anchorId="1ABC7032" wp14:editId="101E8EB2">
            <wp:extent cx="4166870" cy="5110480"/>
            <wp:effectExtent l="0" t="0" r="5080" b="0"/>
            <wp:docPr id="20" name="Grafik 20" descr="https://documents.lucid.app/documents/e28ccfa8-9da1-4403-9314-19322f98bc84/pages/0_0?a=1747&amp;x=2222&amp;y=-125&amp;w=1059&amp;h=1430&amp;store=1&amp;accept=image%2F*&amp;auth=LCA%20e902d3fce8c528d74337cf24cad7d389e515ce20-ts%3D164814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app/documents/e28ccfa8-9da1-4403-9314-19322f98bc84/pages/0_0?a=1747&amp;x=2222&amp;y=-125&amp;w=1059&amp;h=1430&amp;store=1&amp;accept=image%2F*&amp;auth=LCA%20e902d3fce8c528d74337cf24cad7d389e515ce20-ts%3D164814820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4873" b="4364"/>
                    <a:stretch/>
                  </pic:blipFill>
                  <pic:spPr bwMode="auto">
                    <a:xfrm>
                      <a:off x="0" y="0"/>
                      <a:ext cx="4166870" cy="5110480"/>
                    </a:xfrm>
                    <a:prstGeom prst="rect">
                      <a:avLst/>
                    </a:prstGeom>
                    <a:noFill/>
                    <a:ln>
                      <a:noFill/>
                    </a:ln>
                    <a:extLst>
                      <a:ext uri="{53640926-AAD7-44D8-BBD7-CCE9431645EC}">
                        <a14:shadowObscured xmlns:a14="http://schemas.microsoft.com/office/drawing/2010/main"/>
                      </a:ext>
                    </a:extLst>
                  </pic:spPr>
                </pic:pic>
              </a:graphicData>
            </a:graphic>
          </wp:inline>
        </w:drawing>
      </w:r>
    </w:p>
    <w:p w14:paraId="6E8B9090" w14:textId="320041F5" w:rsidR="00342DA9" w:rsidRDefault="00342DA9" w:rsidP="00342DA9">
      <w:r>
        <w:rPr>
          <w:color w:val="FF0000"/>
        </w:rPr>
        <w:t xml:space="preserve">Abbildung </w:t>
      </w:r>
      <w:r>
        <w:t>visualisiert den Mechanismus der Fortpflanzung.</w:t>
      </w:r>
      <w:r w:rsidR="00687BED">
        <w:t xml:space="preserve"> </w:t>
      </w:r>
      <w:r w:rsidR="00353B9E">
        <w:t xml:space="preserve">Wurde ein Individuum gewählt, erfolgt die </w:t>
      </w:r>
      <w:r w:rsidR="000F2D89">
        <w:t xml:space="preserve">zufällige </w:t>
      </w:r>
      <w:r w:rsidR="00353B9E">
        <w:t xml:space="preserve">Auswahl </w:t>
      </w:r>
      <w:r w:rsidR="00FB1E87">
        <w:t>einer der drei f</w:t>
      </w:r>
      <w:r w:rsidR="00353B9E">
        <w:t xml:space="preserve">olgenden Varianten: </w:t>
      </w:r>
    </w:p>
    <w:p w14:paraId="50199CC3" w14:textId="0E428EEF" w:rsidR="00D4662B" w:rsidRDefault="00D4662B" w:rsidP="00D4662B">
      <w:pPr>
        <w:pStyle w:val="Listenabsatz"/>
        <w:numPr>
          <w:ilvl w:val="0"/>
          <w:numId w:val="22"/>
        </w:numPr>
        <w:rPr>
          <w:b/>
        </w:rPr>
      </w:pPr>
      <w:r w:rsidRPr="00D4662B">
        <w:rPr>
          <w:b/>
        </w:rPr>
        <w:t>Intraspecies Mating</w:t>
      </w:r>
      <w:r>
        <w:rPr>
          <w:b/>
        </w:rPr>
        <w:t xml:space="preserve"> </w:t>
      </w:r>
      <w:r>
        <w:t xml:space="preserve">bezeichnet </w:t>
      </w:r>
      <w:r w:rsidR="00513776">
        <w:t>die Paarung mit einem kompatiblen Partner,</w:t>
      </w:r>
      <w:r w:rsidR="008E56FD">
        <w:t xml:space="preserve"> </w:t>
      </w:r>
      <w:r w:rsidR="00513776">
        <w:t>also einen Genotyp aus derselben Spezies.</w:t>
      </w:r>
      <w:r w:rsidR="008D7725">
        <w:t xml:space="preserve"> </w:t>
      </w:r>
      <w:r w:rsidR="00215F55">
        <w:t xml:space="preserve">Diese Option ist </w:t>
      </w:r>
      <w:r w:rsidR="00DB2591">
        <w:t xml:space="preserve">mit 75% </w:t>
      </w:r>
      <w:r w:rsidR="00215F55">
        <w:t>am wahrscheinlichsten.</w:t>
      </w:r>
    </w:p>
    <w:p w14:paraId="470E8906" w14:textId="0A091F68" w:rsidR="00D4662B" w:rsidRDefault="00D4662B" w:rsidP="00D4662B">
      <w:pPr>
        <w:pStyle w:val="Listenabsatz"/>
        <w:numPr>
          <w:ilvl w:val="0"/>
          <w:numId w:val="22"/>
        </w:numPr>
        <w:rPr>
          <w:b/>
        </w:rPr>
      </w:pPr>
      <w:r>
        <w:rPr>
          <w:b/>
        </w:rPr>
        <w:t>Interspecies Mating</w:t>
      </w:r>
      <w:r w:rsidR="000A0AA4">
        <w:rPr>
          <w:b/>
        </w:rPr>
        <w:t xml:space="preserve"> </w:t>
      </w:r>
      <w:r w:rsidR="000F2D89">
        <w:t>ist die spe</w:t>
      </w:r>
      <w:r w:rsidR="00DB2591">
        <w:t xml:space="preserve">ziesübergreifende Paarung. </w:t>
      </w:r>
      <w:r w:rsidR="00E35F24">
        <w:t>Diese sorgt für Diversität, allerdings ist d</w:t>
      </w:r>
      <w:r w:rsidR="00DB2591">
        <w:t xml:space="preserve">ie Chance </w:t>
      </w:r>
      <w:r w:rsidR="006E0D2E">
        <w:t>auf ein</w:t>
      </w:r>
      <w:r w:rsidR="00DB2591">
        <w:t xml:space="preserve"> </w:t>
      </w:r>
      <w:r w:rsidR="006E0D2E">
        <w:t>funktionstüchtiges</w:t>
      </w:r>
      <w:r w:rsidR="00DB2591">
        <w:t xml:space="preserve"> </w:t>
      </w:r>
      <w:r w:rsidR="006E0D2E">
        <w:t>Nachkommen</w:t>
      </w:r>
      <w:r w:rsidR="00613231">
        <w:t xml:space="preserve"> deutl</w:t>
      </w:r>
      <w:r w:rsidR="006E0D2E">
        <w:t>i</w:t>
      </w:r>
      <w:r w:rsidR="00613231">
        <w:t>c</w:t>
      </w:r>
      <w:r w:rsidR="006E0D2E">
        <w:t>h</w:t>
      </w:r>
      <w:r w:rsidR="00DB2591">
        <w:t xml:space="preserve"> hierbei geringer als </w:t>
      </w:r>
      <w:r w:rsidR="006B1A99">
        <w:t>bei der vorigen Variante</w:t>
      </w:r>
      <w:r w:rsidR="00F83376">
        <w:t xml:space="preserve">. </w:t>
      </w:r>
      <w:r w:rsidR="00A06D05">
        <w:t>A</w:t>
      </w:r>
      <w:r w:rsidR="00F83376">
        <w:t>us diesem Gru</w:t>
      </w:r>
      <w:r w:rsidR="006B1A99">
        <w:t>nd</w:t>
      </w:r>
      <w:r w:rsidR="00F83376">
        <w:t xml:space="preserve"> </w:t>
      </w:r>
      <w:r w:rsidR="006B1A99">
        <w:t>beträgt die Wahrscheinlichkei</w:t>
      </w:r>
      <w:r w:rsidR="00613231">
        <w:t>t hierfür</w:t>
      </w:r>
      <w:r w:rsidR="006B1A99">
        <w:t xml:space="preserve"> lediglich 0.1%.</w:t>
      </w:r>
    </w:p>
    <w:p w14:paraId="0B666C08" w14:textId="20EEF9DD" w:rsidR="00D4662B" w:rsidRDefault="0057676D" w:rsidP="00D4662B">
      <w:pPr>
        <w:pStyle w:val="Listenabsatz"/>
        <w:numPr>
          <w:ilvl w:val="0"/>
          <w:numId w:val="22"/>
        </w:numPr>
        <w:rPr>
          <w:b/>
        </w:rPr>
      </w:pPr>
      <w:r>
        <w:rPr>
          <w:b/>
        </w:rPr>
        <w:t>Keine Paarung</w:t>
      </w:r>
    </w:p>
    <w:p w14:paraId="0AF454C7" w14:textId="77A13C2E" w:rsidR="00F93163" w:rsidRDefault="00F93163" w:rsidP="00F93163">
      <w:r>
        <w:t xml:space="preserve">Unabhängig </w:t>
      </w:r>
      <w:r w:rsidR="000E66A0">
        <w:t>von</w:t>
      </w:r>
      <w:r w:rsidR="00B45D4F">
        <w:t xml:space="preserve"> den vorigen Optionen wird jeder</w:t>
      </w:r>
      <w:r w:rsidR="000E66A0">
        <w:t xml:space="preserve"> Genotyp mutiert.</w:t>
      </w:r>
      <w:r w:rsidR="00B45D4F">
        <w:t xml:space="preserve"> </w:t>
      </w:r>
      <w:r w:rsidR="007C0E3B">
        <w:t>Dies geschieht durch die folgenden Operationen:</w:t>
      </w:r>
    </w:p>
    <w:p w14:paraId="7F8E9F4D" w14:textId="3EC922D8" w:rsidR="007C0E3B" w:rsidRDefault="00CE5611" w:rsidP="00CE5611">
      <w:pPr>
        <w:pStyle w:val="Listenabsatz"/>
        <w:numPr>
          <w:ilvl w:val="0"/>
          <w:numId w:val="23"/>
        </w:numPr>
      </w:pPr>
      <w:r>
        <w:rPr>
          <w:b/>
        </w:rPr>
        <w:lastRenderedPageBreak/>
        <w:t>Weight-Mutation</w:t>
      </w:r>
      <w:r>
        <w:t xml:space="preserve"> einer einzelnen Verbindung mit einer Wahrscheinlichkeit von 80%.</w:t>
      </w:r>
    </w:p>
    <w:p w14:paraId="0B1824A6" w14:textId="21C43CB5" w:rsidR="00037B20" w:rsidRPr="00037B20" w:rsidRDefault="00037B20" w:rsidP="00BD705F">
      <w:pPr>
        <w:pStyle w:val="Listenabsatz"/>
        <w:numPr>
          <w:ilvl w:val="0"/>
          <w:numId w:val="23"/>
        </w:numPr>
      </w:pPr>
      <w:r>
        <w:rPr>
          <w:b/>
        </w:rPr>
        <w:t>Hinzufügen einer Verbindung</w:t>
      </w:r>
      <w:r w:rsidR="00CD43E8">
        <w:rPr>
          <w:b/>
        </w:rPr>
        <w:t xml:space="preserve"> </w:t>
      </w:r>
      <w:r w:rsidR="00CD43E8">
        <w:t>mit zufällige</w:t>
      </w:r>
      <w:r w:rsidR="00195E6B">
        <w:t>m</w:t>
      </w:r>
      <w:r w:rsidR="00CD43E8">
        <w:t xml:space="preserve"> Source, Target und Weight</w:t>
      </w:r>
      <w:r w:rsidR="004A55D8">
        <w:t xml:space="preserve"> </w:t>
      </w:r>
      <w:r w:rsidR="004A55D8">
        <w:t>mit</w:t>
      </w:r>
      <w:r w:rsidR="00BD705F">
        <w:t xml:space="preserve"> einer Wahrscheinlichkeit von 5</w:t>
      </w:r>
      <w:r w:rsidR="004A55D8">
        <w:t>%.</w:t>
      </w:r>
    </w:p>
    <w:p w14:paraId="7909DE25" w14:textId="7543046A" w:rsidR="00037B20" w:rsidRPr="00037B20" w:rsidRDefault="00037B20" w:rsidP="00BD705F">
      <w:pPr>
        <w:pStyle w:val="Listenabsatz"/>
        <w:numPr>
          <w:ilvl w:val="0"/>
          <w:numId w:val="23"/>
        </w:numPr>
      </w:pPr>
      <w:r>
        <w:rPr>
          <w:b/>
        </w:rPr>
        <w:t>Hinzufügen eines Neurons</w:t>
      </w:r>
      <w:r w:rsidR="00753592">
        <w:rPr>
          <w:b/>
        </w:rPr>
        <w:t xml:space="preserve"> </w:t>
      </w:r>
      <w:r w:rsidR="006E003B">
        <w:t xml:space="preserve">durch Spaltung einer existierenden Verbindung. </w:t>
      </w:r>
      <w:r w:rsidR="00834DDC" w:rsidRPr="00EF3669">
        <w:rPr>
          <w:color w:val="7030A0"/>
        </w:rPr>
        <w:t xml:space="preserve">Die erste Verbindung übernimmt hierbei die Gewichtung der ursprünglichen, während </w:t>
      </w:r>
      <w:r w:rsidR="00EF3669" w:rsidRPr="00EF3669">
        <w:rPr>
          <w:color w:val="7030A0"/>
        </w:rPr>
        <w:t>die zweite ein Weight von 1 erhält. Dies führt zu einer Nichtlinearität aufgrund der Aktivierungsfunktion.</w:t>
      </w:r>
      <w:r w:rsidR="004A55D8">
        <w:rPr>
          <w:color w:val="7030A0"/>
        </w:rPr>
        <w:t xml:space="preserve"> </w:t>
      </w:r>
      <w:r w:rsidR="004A55D8" w:rsidRPr="004A55D8">
        <w:t xml:space="preserve">Dies geschieht </w:t>
      </w:r>
      <w:r w:rsidR="004A55D8">
        <w:t>mit</w:t>
      </w:r>
      <w:r w:rsidR="00BD705F">
        <w:t xml:space="preserve"> einer Wahrscheinlichkeit von 3</w:t>
      </w:r>
      <w:r w:rsidR="004A55D8">
        <w:t>%.</w:t>
      </w:r>
    </w:p>
    <w:p w14:paraId="06B9D84A" w14:textId="13CE84C4" w:rsidR="009725B5" w:rsidRDefault="00037B20" w:rsidP="009725B5">
      <w:pPr>
        <w:pStyle w:val="Listenabsatz"/>
        <w:numPr>
          <w:ilvl w:val="0"/>
          <w:numId w:val="23"/>
        </w:numPr>
      </w:pPr>
      <w:r>
        <w:rPr>
          <w:b/>
        </w:rPr>
        <w:t>Entfernen einer Verbindung</w:t>
      </w:r>
      <w:r w:rsidR="00AA291F">
        <w:t>, momentan ungenutzt.</w:t>
      </w:r>
    </w:p>
    <w:p w14:paraId="5450C8D3" w14:textId="736F1B57" w:rsidR="00037B20" w:rsidRDefault="009725B5" w:rsidP="002976A8">
      <w:r>
        <w:t xml:space="preserve">Die </w:t>
      </w:r>
      <w:r w:rsidR="003451B9">
        <w:t xml:space="preserve">Wahrscheinlichkeit der </w:t>
      </w:r>
      <w:r w:rsidR="007B1D70">
        <w:t>M</w:t>
      </w:r>
      <w:r>
        <w:t>utationsoperator</w:t>
      </w:r>
      <w:r w:rsidR="00646AAC">
        <w:t xml:space="preserve">en sind unabhängig voneinander, </w:t>
      </w:r>
      <w:r>
        <w:t>d</w:t>
      </w:r>
      <w:r w:rsidR="008D5657">
        <w:t>ie Wahrscheinlichkeitswerte wurden großteils dem originalen NEAT-Paper entnommen.</w:t>
      </w:r>
    </w:p>
    <w:p w14:paraId="0878BBBD" w14:textId="4414EE7C" w:rsidR="002976A8" w:rsidRPr="00F93163" w:rsidRDefault="002976A8" w:rsidP="002976A8">
      <w:r>
        <w:t xml:space="preserve">Zusätzlich unterstützt die Implementation </w:t>
      </w:r>
      <w:r w:rsidR="002C11CC">
        <w:t xml:space="preserve">mutierende Evolutionsparameter. Bei dieser Variante </w:t>
      </w:r>
      <w:r w:rsidR="00100BD6">
        <w:t>werden die relevanten Wahrscheinlichkeiten generationsweise zufällig leicht verändert</w:t>
      </w:r>
      <w:r w:rsidR="00F5343A">
        <w:t>, um der Evolution die Anpassung an das Trainingsszenario zu ermöglichen.</w:t>
      </w:r>
      <w:bookmarkStart w:id="26" w:name="_GoBack"/>
      <w:bookmarkEnd w:id="26"/>
    </w:p>
    <w:p w14:paraId="3FF7F945" w14:textId="584873B3" w:rsidR="00D670B4" w:rsidRPr="00342DA9" w:rsidRDefault="0005207F" w:rsidP="00342DA9">
      <w:pPr>
        <w:pStyle w:val="berschrift4"/>
        <w:rPr>
          <w:b/>
        </w:rPr>
      </w:pPr>
      <w:r w:rsidRPr="00342DA9">
        <w:rPr>
          <w:b/>
        </w:rPr>
        <w:t>IGenotype</w:t>
      </w:r>
    </w:p>
    <w:p w14:paraId="3C72E9C6" w14:textId="2D118AA5" w:rsidR="00FE2921" w:rsidRPr="00E11A89" w:rsidRDefault="008F2ABB" w:rsidP="00334B03">
      <w:pPr>
        <w:pStyle w:val="berschrift4"/>
        <w:rPr>
          <w:b/>
        </w:rPr>
      </w:pPr>
      <w:r w:rsidRPr="00E11A89">
        <w:rPr>
          <w:b/>
        </w:rPr>
        <w:t>IPhenotype</w:t>
      </w:r>
    </w:p>
    <w:p w14:paraId="76A6779E" w14:textId="53921CF0" w:rsidR="00125932" w:rsidRPr="00E11A89" w:rsidRDefault="008F2ABB" w:rsidP="00334B03">
      <w:pPr>
        <w:pStyle w:val="berschrift4"/>
        <w:rPr>
          <w:b/>
        </w:rPr>
      </w:pPr>
      <w:r w:rsidRPr="00E11A89">
        <w:rPr>
          <w:b/>
        </w:rPr>
        <w:t>Decoding</w:t>
      </w:r>
    </w:p>
    <w:p w14:paraId="52389846" w14:textId="49CF76DA" w:rsidR="00402529" w:rsidRDefault="00FD42E2" w:rsidP="00FD42E2">
      <w:pPr>
        <w:pStyle w:val="berschrift3"/>
      </w:pPr>
      <w:bookmarkStart w:id="27" w:name="_Toc98691976"/>
      <w:r>
        <w:t>Probleme</w:t>
      </w:r>
      <w:bookmarkEnd w:id="27"/>
    </w:p>
    <w:p w14:paraId="370F607D" w14:textId="1A9553DC" w:rsidR="0023464C" w:rsidRDefault="0023464C" w:rsidP="0023464C">
      <w:r>
        <w:t>SRT!!!!</w:t>
      </w:r>
    </w:p>
    <w:p w14:paraId="6DBED3F8" w14:textId="5E0034C5" w:rsidR="00A53A05" w:rsidRDefault="00A53A05" w:rsidP="0023464C">
      <w:r>
        <w:t>unsafe singleton</w:t>
      </w:r>
    </w:p>
    <w:p w14:paraId="40078462" w14:textId="735FD5A3" w:rsidR="00B33557" w:rsidRDefault="00B33557" w:rsidP="0023464C">
      <w:r>
        <w:t xml:space="preserve">keine Neuron klasse – variable aktivierung &amp; </w:t>
      </w:r>
      <w:r w:rsidR="00CC7A29">
        <w:t>eingangsverarbeitung</w:t>
      </w:r>
    </w:p>
    <w:p w14:paraId="6A0C5B56" w14:textId="08660582" w:rsidR="006E545B" w:rsidRDefault="006E545B" w:rsidP="0023464C">
      <w:r>
        <w:t>Performance</w:t>
      </w:r>
    </w:p>
    <w:p w14:paraId="34388B88" w14:textId="643F05AE" w:rsidR="00351CDB" w:rsidRDefault="000059A1" w:rsidP="00351CDB">
      <w:pPr>
        <w:pStyle w:val="berschrift2"/>
      </w:pPr>
      <w:bookmarkStart w:id="28" w:name="_Toc98691977"/>
      <w:r>
        <w:lastRenderedPageBreak/>
        <w:t>Layout des n</w:t>
      </w:r>
      <w:r w:rsidR="00BD28A5">
        <w:t>euronalen Netzwerks</w:t>
      </w:r>
      <w:bookmarkEnd w:id="28"/>
    </w:p>
    <w:p w14:paraId="60C9D666" w14:textId="1B0FBD36" w:rsidR="00265FB0" w:rsidRPr="00265FB0" w:rsidRDefault="00265FB0" w:rsidP="00265FB0">
      <w:pPr>
        <w:pStyle w:val="berschrift3"/>
      </w:pPr>
      <w:bookmarkStart w:id="29" w:name="_Toc98691978"/>
      <w:r>
        <w:t>Komplexität</w:t>
      </w:r>
      <w:bookmarkEnd w:id="29"/>
    </w:p>
    <w:p w14:paraId="2B5C4550" w14:textId="78414797" w:rsidR="00785391" w:rsidRDefault="009B0933" w:rsidP="009B0933">
      <w:pPr>
        <w:pStyle w:val="berschrift2"/>
      </w:pPr>
      <w:bookmarkStart w:id="30" w:name="_Toc98691979"/>
      <w:r>
        <w:t>Ergebnis</w:t>
      </w:r>
      <w:bookmarkEnd w:id="30"/>
    </w:p>
    <w:p w14:paraId="7B64580C" w14:textId="73C4B1DD" w:rsidR="00A01A3D" w:rsidRPr="00A01A3D" w:rsidRDefault="00A01A3D" w:rsidP="00A01A3D">
      <w:pPr>
        <w:pStyle w:val="berschrift3"/>
      </w:pPr>
      <w:bookmarkStart w:id="31" w:name="_Toc98691980"/>
      <w:r>
        <w:t>Settings</w:t>
      </w:r>
      <w:bookmarkEnd w:id="31"/>
    </w:p>
    <w:p w14:paraId="7B3B3B4D" w14:textId="77777777" w:rsidR="00E06C6A" w:rsidRDefault="00E06C6A">
      <w:pPr>
        <w:suppressAutoHyphens w:val="0"/>
        <w:spacing w:after="0" w:line="240" w:lineRule="auto"/>
        <w:jc w:val="left"/>
      </w:pPr>
      <w:r>
        <w:br w:type="page"/>
      </w:r>
    </w:p>
    <w:p w14:paraId="2A5EEEFD" w14:textId="77777777" w:rsidR="00E06C6A" w:rsidRPr="00E06C6A" w:rsidRDefault="00E06C6A" w:rsidP="00E06C6A"/>
    <w:p w14:paraId="170316B0" w14:textId="77777777" w:rsidR="006F34A0" w:rsidRPr="00DC5AC7" w:rsidRDefault="006F34A0" w:rsidP="006F34A0">
      <w:pPr>
        <w:rPr>
          <w:color w:val="0000FF"/>
          <w:sz w:val="2"/>
        </w:rPr>
      </w:pPr>
    </w:p>
    <w:p w14:paraId="6C8A08F2" w14:textId="77777777" w:rsidR="006F34A0" w:rsidRPr="00CD281A" w:rsidRDefault="006F34A0" w:rsidP="00155E96">
      <w:pPr>
        <w:pStyle w:val="berschrift1"/>
        <w:tabs>
          <w:tab w:val="left" w:pos="432"/>
        </w:tabs>
      </w:pPr>
      <w:bookmarkStart w:id="32" w:name="_Toc98691981"/>
      <w:r>
        <w:t>Erklärung der Eigenständigkeit der Arbeit</w:t>
      </w:r>
      <w:bookmarkEnd w:id="12"/>
      <w:bookmarkEnd w:id="32"/>
    </w:p>
    <w:p w14:paraId="06860FCC" w14:textId="77777777" w:rsidR="006F34A0" w:rsidRPr="00DC5AC7" w:rsidRDefault="006F34A0" w:rsidP="006F34A0">
      <w:pPr>
        <w:autoSpaceDE w:val="0"/>
        <w:autoSpaceDN w:val="0"/>
        <w:adjustRightInd w:val="0"/>
        <w:rPr>
          <w:sz w:val="2"/>
        </w:rPr>
      </w:pPr>
    </w:p>
    <w:p w14:paraId="6018BD87" w14:textId="77777777" w:rsidR="006F34A0" w:rsidRDefault="006F34A0" w:rsidP="006F34A0">
      <w:bookmarkStart w:id="33" w:name="OLE_LINK48"/>
      <w:bookmarkStart w:id="34" w:name="OLE_LINK49"/>
      <w:bookmarkStart w:id="35" w:name="OLE_LINK50"/>
      <w:r>
        <w:t xml:space="preserve">EIDESSTATTLICHE ERKLÄRUNG </w:t>
      </w:r>
    </w:p>
    <w:p w14:paraId="302BDBA1" w14:textId="77777777" w:rsidR="006F34A0" w:rsidRPr="00DC5AC7" w:rsidRDefault="006F34A0" w:rsidP="006F34A0">
      <w:pPr>
        <w:autoSpaceDE w:val="0"/>
        <w:autoSpaceDN w:val="0"/>
        <w:adjustRightInd w:val="0"/>
        <w:rPr>
          <w:sz w:val="6"/>
        </w:rPr>
      </w:pPr>
    </w:p>
    <w:p w14:paraId="1D95856F" w14:textId="77777777"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33"/>
    </w:p>
    <w:p w14:paraId="0C2CB3EA" w14:textId="77777777" w:rsidR="00F52C0A" w:rsidRDefault="00F52C0A" w:rsidP="006F34A0"/>
    <w:p w14:paraId="29FEE184" w14:textId="77777777" w:rsidR="006F34A0" w:rsidRDefault="006F34A0" w:rsidP="006F34A0">
      <w:pPr>
        <w:ind w:left="284"/>
      </w:pPr>
      <w:r>
        <w:tab/>
      </w:r>
      <w:r>
        <w:tab/>
      </w:r>
      <w:r>
        <w:tab/>
      </w:r>
      <w:r>
        <w:tab/>
      </w:r>
      <w:r>
        <w:tab/>
      </w:r>
      <w:r>
        <w:tab/>
      </w:r>
      <w: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576EA96A" w14:textId="77777777" w:rsidTr="00A70C92">
        <w:tc>
          <w:tcPr>
            <w:tcW w:w="3227" w:type="dxa"/>
            <w:tcBorders>
              <w:top w:val="single" w:sz="4" w:space="0" w:color="auto"/>
              <w:left w:val="nil"/>
              <w:bottom w:val="nil"/>
              <w:right w:val="nil"/>
            </w:tcBorders>
            <w:hideMark/>
          </w:tcPr>
          <w:p w14:paraId="321E3FB3" w14:textId="77777777" w:rsidR="006F34A0" w:rsidRDefault="006F34A0"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4D7E7916" w14:textId="77777777" w:rsidR="006F34A0" w:rsidRDefault="006F34A0"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7F830A4" w14:textId="77777777" w:rsidR="006F34A0" w:rsidRDefault="006F34A0" w:rsidP="00A70C92">
            <w:pPr>
              <w:spacing w:after="200"/>
              <w:ind w:left="284"/>
              <w:rPr>
                <w:rFonts w:ascii="Times New Roman" w:hAnsi="Times New Roman" w:cs="Times New Roman"/>
              </w:rPr>
            </w:pPr>
            <w:r>
              <w:rPr>
                <w:rFonts w:ascii="Times New Roman" w:hAnsi="Times New Roman" w:cs="Times New Roman"/>
              </w:rPr>
              <w:t xml:space="preserve">Verfasser  1                                                      </w:t>
            </w:r>
          </w:p>
        </w:tc>
        <w:bookmarkEnd w:id="34"/>
        <w:bookmarkEnd w:id="35"/>
      </w:tr>
    </w:tbl>
    <w:p w14:paraId="4B663D4B" w14:textId="77777777" w:rsidR="006F34A0" w:rsidRDefault="006F34A0" w:rsidP="006F34A0">
      <w:pPr>
        <w:suppressAutoHyphens w:val="0"/>
        <w:spacing w:after="0" w:line="240" w:lineRule="auto"/>
        <w:jc w:val="left"/>
      </w:pPr>
    </w:p>
    <w:p w14:paraId="2C4A54C4" w14:textId="77777777" w:rsidR="00E06C6A" w:rsidRDefault="00E06C6A" w:rsidP="006F34A0">
      <w:pPr>
        <w:suppressAutoHyphens w:val="0"/>
        <w:spacing w:after="0" w:line="240" w:lineRule="auto"/>
        <w:jc w:val="left"/>
      </w:pP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6BE3AC80" w14:textId="77777777" w:rsidTr="00A70C92">
        <w:tc>
          <w:tcPr>
            <w:tcW w:w="3227" w:type="dxa"/>
            <w:tcBorders>
              <w:top w:val="single" w:sz="4" w:space="0" w:color="auto"/>
              <w:left w:val="nil"/>
              <w:bottom w:val="nil"/>
              <w:right w:val="nil"/>
            </w:tcBorders>
            <w:hideMark/>
          </w:tcPr>
          <w:p w14:paraId="3AA2B9F9" w14:textId="77777777" w:rsidR="00E06C6A" w:rsidRDefault="00E06C6A" w:rsidP="00A70C92">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0FC545F9" w14:textId="77777777" w:rsidR="00E06C6A" w:rsidRDefault="00E06C6A" w:rsidP="00A70C92">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1E1A23FF" w14:textId="77777777" w:rsidR="00E06C6A" w:rsidRDefault="00E06C6A" w:rsidP="00A70C92">
            <w:pPr>
              <w:spacing w:after="200"/>
              <w:ind w:left="284"/>
              <w:rPr>
                <w:rFonts w:ascii="Times New Roman" w:hAnsi="Times New Roman" w:cs="Times New Roman"/>
              </w:rPr>
            </w:pPr>
            <w:r>
              <w:rPr>
                <w:rFonts w:ascii="Times New Roman" w:hAnsi="Times New Roman" w:cs="Times New Roman"/>
              </w:rPr>
              <w:t>Verfasser</w:t>
            </w:r>
            <w:r w:rsidR="001A1570">
              <w:rPr>
                <w:rFonts w:ascii="Times New Roman" w:hAnsi="Times New Roman" w:cs="Times New Roman"/>
              </w:rPr>
              <w:t>in  2</w:t>
            </w:r>
            <w:r>
              <w:rPr>
                <w:rFonts w:ascii="Times New Roman" w:hAnsi="Times New Roman" w:cs="Times New Roman"/>
              </w:rPr>
              <w:t xml:space="preserve">                                                      </w:t>
            </w:r>
          </w:p>
        </w:tc>
      </w:tr>
    </w:tbl>
    <w:p w14:paraId="185D938D" w14:textId="77777777" w:rsidR="006F34A0" w:rsidRDefault="001A1570" w:rsidP="006F34A0">
      <w:pPr>
        <w:suppressAutoHyphens w:val="0"/>
        <w:spacing w:after="0" w:line="240" w:lineRule="auto"/>
        <w:jc w:val="left"/>
      </w:pPr>
      <w:r>
        <w:t>…</w:t>
      </w:r>
      <w:r w:rsidR="006F34A0">
        <w:br w:type="page"/>
      </w:r>
    </w:p>
    <w:p w14:paraId="47EF9560" w14:textId="77777777" w:rsidR="00A454B1" w:rsidRDefault="00A454B1">
      <w:pPr>
        <w:suppressAutoHyphens w:val="0"/>
        <w:spacing w:after="0" w:line="240" w:lineRule="auto"/>
        <w:jc w:val="left"/>
        <w:sectPr w:rsidR="00A454B1" w:rsidSect="007040E0">
          <w:headerReference w:type="default" r:id="rId25"/>
          <w:footerReference w:type="default" r:id="rId26"/>
          <w:pgSz w:w="11906" w:h="16838"/>
          <w:pgMar w:top="1418" w:right="1418" w:bottom="1418" w:left="1701" w:header="720" w:footer="720" w:gutter="0"/>
          <w:pgNumType w:start="1"/>
          <w:cols w:space="708"/>
          <w:docGrid w:linePitch="360"/>
        </w:sectPr>
      </w:pPr>
    </w:p>
    <w:p w14:paraId="4D424D74" w14:textId="77777777" w:rsidR="00AC1E1C" w:rsidRDefault="00AC1E1C">
      <w:pPr>
        <w:suppressAutoHyphens w:val="0"/>
        <w:spacing w:after="0" w:line="240" w:lineRule="auto"/>
        <w:jc w:val="left"/>
        <w:rPr>
          <w:b/>
          <w:smallCaps/>
          <w:sz w:val="32"/>
        </w:rPr>
      </w:pPr>
    </w:p>
    <w:p w14:paraId="03A24338" w14:textId="45D6D5B8" w:rsidR="00895840" w:rsidRDefault="00895840" w:rsidP="00155E96">
      <w:pPr>
        <w:pStyle w:val="berschrift1"/>
        <w:numPr>
          <w:ilvl w:val="0"/>
          <w:numId w:val="6"/>
        </w:numPr>
        <w:ind w:left="426" w:hanging="426"/>
      </w:pPr>
      <w:bookmarkStart w:id="36" w:name="_Toc343525872"/>
      <w:bookmarkStart w:id="37" w:name="_Toc98691982"/>
      <w:bookmarkEnd w:id="6"/>
      <w:r>
        <w:t>Abbildungsverzeichnis</w:t>
      </w:r>
      <w:bookmarkEnd w:id="36"/>
      <w:bookmarkEnd w:id="37"/>
    </w:p>
    <w:p w14:paraId="02F97A4A" w14:textId="77777777"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37D50C2D" w14:textId="77777777" w:rsidR="00383FC2" w:rsidRPr="00CD1327" w:rsidRDefault="00EA23B5">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0340E309" w14:textId="77777777" w:rsidR="00853F61" w:rsidRDefault="00383FC2" w:rsidP="00853F61">
      <w:r w:rsidRPr="00CD1327">
        <w:fldChar w:fldCharType="end"/>
      </w:r>
    </w:p>
    <w:p w14:paraId="6B527BBA" w14:textId="4C9228A6" w:rsidR="00853F61" w:rsidRDefault="00853F61" w:rsidP="00155E96">
      <w:pPr>
        <w:pStyle w:val="berschrift1"/>
        <w:numPr>
          <w:ilvl w:val="0"/>
          <w:numId w:val="3"/>
        </w:numPr>
      </w:pPr>
      <w:bookmarkStart w:id="38" w:name="_Toc343525873"/>
      <w:bookmarkStart w:id="39" w:name="_Toc98691983"/>
      <w:r>
        <w:t>Tabellenverzeichnis</w:t>
      </w:r>
      <w:bookmarkEnd w:id="38"/>
      <w:bookmarkEnd w:id="39"/>
    </w:p>
    <w:p w14:paraId="566175E6" w14:textId="77777777"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3F4D58A" w14:textId="77777777" w:rsidR="00853F61" w:rsidRPr="00853F61" w:rsidRDefault="009F40A9" w:rsidP="00853F61">
      <w:r>
        <w:fldChar w:fldCharType="end"/>
      </w:r>
    </w:p>
    <w:p w14:paraId="12640AF5" w14:textId="73194C91" w:rsidR="0019611C" w:rsidRPr="00585C43" w:rsidRDefault="00BC0456" w:rsidP="0019611C">
      <w:pPr>
        <w:pStyle w:val="berschrift1"/>
        <w:numPr>
          <w:ilvl w:val="0"/>
          <w:numId w:val="4"/>
        </w:numPr>
        <w:tabs>
          <w:tab w:val="left" w:pos="432"/>
        </w:tabs>
      </w:pPr>
      <w:bookmarkStart w:id="40" w:name="_Toc343525874"/>
      <w:bookmarkStart w:id="41" w:name="_Toc98691984"/>
      <w:r>
        <w:t>Literaturverzeichnis</w:t>
      </w:r>
      <w:bookmarkEnd w:id="40"/>
      <w:bookmarkEnd w:id="41"/>
    </w:p>
    <w:p w14:paraId="230508F6" w14:textId="14191D06" w:rsidR="00895840" w:rsidRDefault="00DC5AC7" w:rsidP="00155E96">
      <w:pPr>
        <w:pStyle w:val="berschrift1"/>
        <w:numPr>
          <w:ilvl w:val="0"/>
          <w:numId w:val="4"/>
        </w:numPr>
        <w:tabs>
          <w:tab w:val="left" w:pos="432"/>
        </w:tabs>
      </w:pPr>
      <w:bookmarkStart w:id="42" w:name="_Toc98691985"/>
      <w:r>
        <w:t>Abkürzungs- und Symbolverzeichnis</w:t>
      </w:r>
      <w:bookmarkEnd w:id="42"/>
    </w:p>
    <w:p w14:paraId="13358270" w14:textId="77777777" w:rsidR="00DC5AC7" w:rsidRDefault="00DC5AC7" w:rsidP="003D37A8">
      <w:pPr>
        <w:pStyle w:val="Titel"/>
        <w:ind w:left="432"/>
      </w:pPr>
    </w:p>
    <w:p w14:paraId="06D9B797" w14:textId="199AF23A" w:rsidR="00A417D1" w:rsidRPr="00A417D1" w:rsidRDefault="00B521AF" w:rsidP="003D37A8">
      <w:pPr>
        <w:pStyle w:val="Titel"/>
        <w:ind w:left="432"/>
      </w:pPr>
      <w:r w:rsidRPr="00DC5AC7">
        <w:br w:type="page"/>
      </w:r>
      <w:bookmarkStart w:id="43" w:name="_Toc343525863"/>
      <w:bookmarkStart w:id="44" w:name="_Toc98691986"/>
      <w:r w:rsidR="00A417D1" w:rsidRPr="00A417D1">
        <w:lastRenderedPageBreak/>
        <w:t>Anhang</w:t>
      </w:r>
      <w:bookmarkEnd w:id="43"/>
      <w:bookmarkEnd w:id="44"/>
    </w:p>
    <w:p w14:paraId="6964D878" w14:textId="2B13661E" w:rsidR="00A417D1" w:rsidRDefault="00CD281A" w:rsidP="00CD281A">
      <w:pPr>
        <w:pStyle w:val="berschrift1"/>
        <w:numPr>
          <w:ilvl w:val="0"/>
          <w:numId w:val="0"/>
        </w:numPr>
        <w:tabs>
          <w:tab w:val="left" w:pos="432"/>
        </w:tabs>
        <w:ind w:left="142"/>
      </w:pPr>
      <w:bookmarkStart w:id="45" w:name="_Toc98691987"/>
      <w:r>
        <w:t xml:space="preserve">A1 </w:t>
      </w:r>
      <w:r w:rsidR="00A417D1">
        <w:t>Pflichtenheft</w:t>
      </w:r>
      <w:r w:rsidR="00E36074">
        <w:t xml:space="preserve"> (OPTIONAL)</w:t>
      </w:r>
      <w:bookmarkEnd w:id="45"/>
    </w:p>
    <w:p w14:paraId="6A068E45" w14:textId="77777777" w:rsidR="00A417D1" w:rsidRDefault="00A417D1" w:rsidP="00A417D1">
      <w:pPr>
        <w:rPr>
          <w:color w:val="0000FF"/>
        </w:rPr>
      </w:pPr>
    </w:p>
    <w:p w14:paraId="188CE900" w14:textId="77777777" w:rsidR="00A417D1" w:rsidRDefault="00CD281A" w:rsidP="00CD281A">
      <w:pPr>
        <w:pStyle w:val="Titel"/>
        <w:ind w:left="142"/>
      </w:pPr>
      <w:bookmarkStart w:id="46" w:name="_Toc343525865"/>
      <w:bookmarkStart w:id="47" w:name="_Toc98691988"/>
      <w:bookmarkStart w:id="48" w:name="OLE_LINK6"/>
      <w:bookmarkStart w:id="49" w:name="OLE_LINK7"/>
      <w:r>
        <w:t xml:space="preserve">A2 </w:t>
      </w:r>
      <w:r w:rsidR="00A417D1">
        <w:t>Schlussfolgerung / Projekterfahrung</w:t>
      </w:r>
      <w:bookmarkEnd w:id="46"/>
      <w:bookmarkEnd w:id="47"/>
    </w:p>
    <w:bookmarkEnd w:id="48"/>
    <w:bookmarkEnd w:id="49"/>
    <w:p w14:paraId="70D3691B" w14:textId="77777777" w:rsidR="00A417D1" w:rsidRDefault="00A417D1" w:rsidP="00A417D1"/>
    <w:p w14:paraId="79743547" w14:textId="123F0B3B" w:rsidR="00A417D1" w:rsidRPr="003B7933" w:rsidRDefault="00CD281A" w:rsidP="00CD281A">
      <w:pPr>
        <w:pStyle w:val="Titel"/>
        <w:ind w:left="142"/>
      </w:pPr>
      <w:bookmarkStart w:id="50" w:name="_Toc343525867"/>
      <w:bookmarkStart w:id="51" w:name="_Toc98691989"/>
      <w:r>
        <w:t xml:space="preserve">A3 </w:t>
      </w:r>
      <w:r w:rsidR="00A417D1" w:rsidRPr="003B7933">
        <w:t>Projektterminplanung</w:t>
      </w:r>
      <w:bookmarkEnd w:id="50"/>
      <w:bookmarkEnd w:id="51"/>
    </w:p>
    <w:p w14:paraId="59E1C4F1" w14:textId="032B78AE" w:rsidR="00A417D1" w:rsidRDefault="00CD281A" w:rsidP="00E06C6A">
      <w:pPr>
        <w:pStyle w:val="berschrift2"/>
        <w:numPr>
          <w:ilvl w:val="0"/>
          <w:numId w:val="0"/>
        </w:numPr>
        <w:ind w:left="576"/>
      </w:pPr>
      <w:bookmarkStart w:id="52" w:name="_Toc343525870"/>
      <w:bookmarkStart w:id="53" w:name="_Toc98691990"/>
      <w:r>
        <w:t xml:space="preserve">A4 </w:t>
      </w:r>
      <w:r w:rsidR="00A417D1">
        <w:t>Arbeitsnachweis</w:t>
      </w:r>
      <w:bookmarkEnd w:id="52"/>
      <w:r w:rsidR="00A417D1">
        <w:t xml:space="preserve"> Diplomarbeit</w:t>
      </w:r>
      <w:bookmarkEnd w:id="53"/>
    </w:p>
    <w:p w14:paraId="0533F4EB" w14:textId="77777777" w:rsidR="00E36074" w:rsidRDefault="00E36074" w:rsidP="00B521AF">
      <w:pPr>
        <w:suppressAutoHyphens w:val="0"/>
        <w:spacing w:after="0" w:line="240" w:lineRule="auto"/>
        <w:jc w:val="left"/>
        <w:rPr>
          <w:b/>
          <w:i/>
          <w:color w:val="0000FF"/>
        </w:rPr>
      </w:pPr>
    </w:p>
    <w:p w14:paraId="35478854" w14:textId="77777777" w:rsidR="00E36074" w:rsidRDefault="00E36074" w:rsidP="00B521AF">
      <w:pPr>
        <w:suppressAutoHyphens w:val="0"/>
        <w:spacing w:after="0" w:line="240" w:lineRule="auto"/>
        <w:jc w:val="left"/>
        <w:rPr>
          <w:b/>
          <w:i/>
          <w:color w:val="0000FF"/>
        </w:rPr>
      </w:pPr>
    </w:p>
    <w:p w14:paraId="1445D7C2" w14:textId="77777777" w:rsidR="00DB3DBA" w:rsidRDefault="00DB3DBA" w:rsidP="00B521AF">
      <w:pPr>
        <w:suppressAutoHyphens w:val="0"/>
        <w:spacing w:after="0" w:line="240" w:lineRule="auto"/>
        <w:jc w:val="left"/>
        <w:rPr>
          <w:b/>
          <w:i/>
          <w:color w:val="0000FF"/>
        </w:rPr>
      </w:pPr>
    </w:p>
    <w:p w14:paraId="5672EDC4" w14:textId="77777777" w:rsidR="00DB3DBA" w:rsidRDefault="00DB3DBA" w:rsidP="00B521AF">
      <w:pPr>
        <w:suppressAutoHyphens w:val="0"/>
        <w:spacing w:after="0" w:line="240" w:lineRule="auto"/>
        <w:jc w:val="left"/>
        <w:rPr>
          <w:b/>
          <w:i/>
          <w:color w:val="0000FF"/>
        </w:rPr>
      </w:pPr>
    </w:p>
    <w:p w14:paraId="12184C33" w14:textId="77777777" w:rsidR="00537361" w:rsidRDefault="00537361" w:rsidP="00B521AF">
      <w:pPr>
        <w:suppressAutoHyphens w:val="0"/>
        <w:spacing w:after="0" w:line="240" w:lineRule="auto"/>
        <w:jc w:val="left"/>
        <w:rPr>
          <w:b/>
          <w:i/>
          <w:color w:val="0000FF"/>
        </w:rPr>
      </w:pPr>
    </w:p>
    <w:p w14:paraId="49300BC1" w14:textId="77777777" w:rsidR="00DB3DBA" w:rsidRDefault="00DB3DBA" w:rsidP="00B521AF">
      <w:pPr>
        <w:suppressAutoHyphens w:val="0"/>
        <w:spacing w:after="0" w:line="240" w:lineRule="auto"/>
        <w:jc w:val="left"/>
        <w:rPr>
          <w:b/>
          <w:i/>
          <w:color w:val="0000FF"/>
        </w:rPr>
      </w:pPr>
    </w:p>
    <w:p w14:paraId="533FD30A" w14:textId="77777777" w:rsidR="00DB3DBA" w:rsidRDefault="00DB3DBA" w:rsidP="00B521AF">
      <w:pPr>
        <w:suppressAutoHyphens w:val="0"/>
        <w:spacing w:after="0" w:line="240" w:lineRule="auto"/>
        <w:jc w:val="left"/>
        <w:rPr>
          <w:b/>
          <w:i/>
          <w:color w:val="0000FF"/>
        </w:rPr>
      </w:pPr>
    </w:p>
    <w:p w14:paraId="528FFE00" w14:textId="77777777" w:rsidR="00DB3DBA" w:rsidRDefault="00DB3DBA" w:rsidP="00B521AF">
      <w:pPr>
        <w:suppressAutoHyphens w:val="0"/>
        <w:spacing w:after="0" w:line="240" w:lineRule="auto"/>
        <w:jc w:val="left"/>
        <w:rPr>
          <w:b/>
          <w:i/>
          <w:color w:val="0000FF"/>
        </w:rPr>
      </w:pPr>
    </w:p>
    <w:p w14:paraId="791017E5" w14:textId="77777777" w:rsidR="00DB3DBA" w:rsidRDefault="00DB3DBA" w:rsidP="00B521AF">
      <w:pPr>
        <w:suppressAutoHyphens w:val="0"/>
        <w:spacing w:after="0" w:line="240" w:lineRule="auto"/>
        <w:jc w:val="left"/>
        <w:rPr>
          <w:b/>
          <w:i/>
          <w:color w:val="0000FF"/>
        </w:rPr>
      </w:pPr>
    </w:p>
    <w:p w14:paraId="79719A7C" w14:textId="77777777" w:rsidR="00DB3DBA" w:rsidRDefault="00CD281A" w:rsidP="00CD281A">
      <w:pPr>
        <w:pStyle w:val="Titel"/>
        <w:ind w:left="142"/>
      </w:pPr>
      <w:bookmarkStart w:id="54" w:name="_Toc98691991"/>
      <w:bookmarkStart w:id="55" w:name="OLE_LINK10"/>
      <w:bookmarkStart w:id="56" w:name="OLE_LINK11"/>
      <w:r>
        <w:t xml:space="preserve">A5 </w:t>
      </w:r>
      <w:r w:rsidR="00DB3DBA">
        <w:t xml:space="preserve">Datenblätter </w:t>
      </w:r>
      <w:r w:rsidR="00F52C0A">
        <w:t>(OPTIONAL)</w:t>
      </w:r>
      <w:bookmarkEnd w:id="54"/>
    </w:p>
    <w:bookmarkEnd w:id="55"/>
    <w:bookmarkEnd w:id="56"/>
    <w:p w14:paraId="40F99D62" w14:textId="77777777" w:rsidR="00DB3DBA" w:rsidRPr="00DB3DBA" w:rsidRDefault="00DB3DBA" w:rsidP="00DB3DBA">
      <w:pPr>
        <w:rPr>
          <w:color w:val="0000FF"/>
        </w:rPr>
      </w:pPr>
    </w:p>
    <w:p w14:paraId="431780FC" w14:textId="77777777" w:rsidR="00DB3DBA" w:rsidRDefault="00CD281A" w:rsidP="00CD281A">
      <w:pPr>
        <w:pStyle w:val="Titel"/>
        <w:ind w:left="574" w:hanging="432"/>
      </w:pPr>
      <w:bookmarkStart w:id="57" w:name="_Toc98691992"/>
      <w:r>
        <w:t xml:space="preserve">A6 </w:t>
      </w:r>
      <w:r w:rsidR="00DB3DBA">
        <w:t>Technische Zeichnungen (OPTIONAL)</w:t>
      </w:r>
      <w:bookmarkEnd w:id="57"/>
    </w:p>
    <w:p w14:paraId="77BC08DA" w14:textId="77777777" w:rsidR="00DB3DBA" w:rsidRDefault="00DB3DBA" w:rsidP="00B521AF">
      <w:pPr>
        <w:suppressAutoHyphens w:val="0"/>
        <w:spacing w:after="0" w:line="240" w:lineRule="auto"/>
        <w:jc w:val="left"/>
        <w:rPr>
          <w:b/>
          <w:i/>
          <w:color w:val="0000FF"/>
        </w:rPr>
      </w:pPr>
    </w:p>
    <w:p w14:paraId="03AC9413" w14:textId="77777777" w:rsidR="00DB3DBA" w:rsidRDefault="00DB3DBA" w:rsidP="00B521AF">
      <w:pPr>
        <w:suppressAutoHyphens w:val="0"/>
        <w:spacing w:after="0" w:line="240" w:lineRule="auto"/>
        <w:jc w:val="left"/>
        <w:rPr>
          <w:b/>
          <w:i/>
          <w:color w:val="0000FF"/>
        </w:rPr>
      </w:pPr>
    </w:p>
    <w:p w14:paraId="0EB96091" w14:textId="77777777" w:rsidR="00DB3DBA" w:rsidRDefault="00DB3DBA" w:rsidP="00B521AF">
      <w:pPr>
        <w:suppressAutoHyphens w:val="0"/>
        <w:spacing w:after="0" w:line="240" w:lineRule="auto"/>
        <w:jc w:val="left"/>
        <w:rPr>
          <w:b/>
          <w:i/>
          <w:color w:val="0000FF"/>
        </w:rPr>
      </w:pPr>
    </w:p>
    <w:p w14:paraId="78BA4EF9" w14:textId="77777777" w:rsidR="00DB3DBA" w:rsidRDefault="00DB3DBA" w:rsidP="00B521AF">
      <w:pPr>
        <w:suppressAutoHyphens w:val="0"/>
        <w:spacing w:after="0" w:line="240" w:lineRule="auto"/>
        <w:jc w:val="left"/>
        <w:rPr>
          <w:b/>
          <w:i/>
          <w:color w:val="0000FF"/>
        </w:rPr>
      </w:pPr>
    </w:p>
    <w:p w14:paraId="78C872E1" w14:textId="77777777" w:rsidR="001C1120" w:rsidRDefault="001C1120"/>
    <w:p w14:paraId="3CEC1BDF" w14:textId="77777777" w:rsidR="00895840" w:rsidRPr="001C1120" w:rsidRDefault="001C1120" w:rsidP="001C1120">
      <w:pPr>
        <w:tabs>
          <w:tab w:val="left" w:pos="2820"/>
        </w:tabs>
      </w:pPr>
      <w:r>
        <w:tab/>
      </w:r>
    </w:p>
    <w:sectPr w:rsidR="00895840" w:rsidRPr="001C1120" w:rsidSect="002F578B">
      <w:footerReference w:type="default" r:id="rId27"/>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4CBD9" w14:textId="77777777" w:rsidR="00C833B4" w:rsidRDefault="00C833B4">
      <w:pPr>
        <w:spacing w:after="0" w:line="240" w:lineRule="auto"/>
      </w:pPr>
      <w:r>
        <w:separator/>
      </w:r>
    </w:p>
  </w:endnote>
  <w:endnote w:type="continuationSeparator" w:id="0">
    <w:p w14:paraId="6BCEA3BE" w14:textId="77777777" w:rsidR="00C833B4" w:rsidRDefault="00C83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673CF" w14:textId="01F4B132" w:rsidR="00EA23B5" w:rsidRDefault="00EA23B5">
    <w:pPr>
      <w:pStyle w:val="Fuzeile"/>
      <w:jc w:val="right"/>
    </w:pPr>
    <w:r>
      <w:t>Autor/Name</w:t>
    </w:r>
    <w:r>
      <w:tab/>
      <w:t xml:space="preserve">Kapitel </w:t>
    </w:r>
    <w:r>
      <w:tab/>
    </w:r>
    <w:sdt>
      <w:sdtPr>
        <w:id w:val="-2094305860"/>
        <w:docPartObj>
          <w:docPartGallery w:val="Page Numbers (Bottom of Page)"/>
          <w:docPartUnique/>
        </w:docPartObj>
      </w:sdtPr>
      <w:sdtContent>
        <w:r>
          <w:fldChar w:fldCharType="begin"/>
        </w:r>
        <w:r>
          <w:instrText>PAGE   \* MERGEFORMAT</w:instrText>
        </w:r>
        <w:r>
          <w:fldChar w:fldCharType="separate"/>
        </w:r>
        <w:r w:rsidR="000E66A0">
          <w:rPr>
            <w:noProof/>
          </w:rPr>
          <w:t>iii</w:t>
        </w:r>
        <w:r>
          <w:fldChar w:fldCharType="end"/>
        </w:r>
      </w:sdtContent>
    </w:sdt>
  </w:p>
  <w:p w14:paraId="6DD598EC" w14:textId="77777777" w:rsidR="00EA23B5" w:rsidRDefault="00EA23B5">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430660"/>
      <w:docPartObj>
        <w:docPartGallery w:val="Page Numbers (Bottom of Page)"/>
        <w:docPartUnique/>
      </w:docPartObj>
    </w:sdtPr>
    <w:sdtContent>
      <w:p w14:paraId="5E221354" w14:textId="77777777" w:rsidR="00EA23B5" w:rsidRDefault="00EA23B5" w:rsidP="006D087E">
        <w:pPr>
          <w:pStyle w:val="Fuzeile"/>
          <w:jc w:val="right"/>
        </w:pPr>
        <w:r>
          <w:t>Autor/Name</w:t>
        </w:r>
        <w:r>
          <w:tab/>
          <w:t>Kapitel</w:t>
        </w:r>
        <w:r>
          <w:tab/>
        </w:r>
        <w:r>
          <w:fldChar w:fldCharType="begin"/>
        </w:r>
        <w:r>
          <w:instrText>PAGE   \* MERGEFORMAT</w:instrText>
        </w:r>
        <w:r>
          <w:fldChar w:fldCharType="separate"/>
        </w:r>
        <w:r>
          <w:rPr>
            <w:noProof/>
          </w:rPr>
          <w:t>i</w:t>
        </w:r>
        <w:r>
          <w:fldChar w:fldCharType="end"/>
        </w:r>
      </w:p>
    </w:sdtContent>
  </w:sdt>
  <w:p w14:paraId="5C4C57A7" w14:textId="77777777" w:rsidR="00EA23B5" w:rsidRDefault="00EA23B5">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10FA4" w14:textId="77777777" w:rsidR="00EA23B5" w:rsidRDefault="00EA23B5"/>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6AB54" w14:textId="77777777" w:rsidR="00EA23B5" w:rsidRDefault="00EA23B5"/>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905974"/>
      <w:docPartObj>
        <w:docPartGallery w:val="Page Numbers (Bottom of Page)"/>
        <w:docPartUnique/>
      </w:docPartObj>
    </w:sdtPr>
    <w:sdtContent>
      <w:p w14:paraId="4B6FC309" w14:textId="50E890B0" w:rsidR="00EA23B5" w:rsidRDefault="00EA23B5">
        <w:pPr>
          <w:pStyle w:val="Fuzeile"/>
          <w:jc w:val="right"/>
        </w:pPr>
        <w:r>
          <w:t xml:space="preserve">    Autor/Name</w:t>
        </w:r>
        <w:r>
          <w:tab/>
          <w:t xml:space="preserve">Kapitel </w:t>
        </w:r>
        <w:r>
          <w:tab/>
        </w:r>
        <w:r>
          <w:fldChar w:fldCharType="begin"/>
        </w:r>
        <w:r>
          <w:instrText>PAGE   \* MERGEFORMAT</w:instrText>
        </w:r>
        <w:r>
          <w:fldChar w:fldCharType="separate"/>
        </w:r>
        <w:r w:rsidR="00F5343A">
          <w:rPr>
            <w:noProof/>
          </w:rPr>
          <w:t>24</w:t>
        </w:r>
        <w:r>
          <w:fldChar w:fldCharType="end"/>
        </w:r>
      </w:p>
    </w:sdtContent>
  </w:sdt>
  <w:p w14:paraId="199A1A4C" w14:textId="77777777" w:rsidR="00EA23B5" w:rsidRPr="00624ED3" w:rsidRDefault="00EA23B5" w:rsidP="007040E0">
    <w:pPr>
      <w:pStyle w:val="Fuzeile"/>
      <w:jc w:val="righ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684499"/>
      <w:docPartObj>
        <w:docPartGallery w:val="Page Numbers (Bottom of Page)"/>
        <w:docPartUnique/>
      </w:docPartObj>
    </w:sdtPr>
    <w:sdtContent>
      <w:p w14:paraId="23D75EB2" w14:textId="0D246503" w:rsidR="00EA23B5" w:rsidRDefault="00EA23B5">
        <w:pPr>
          <w:pStyle w:val="Fuzeile"/>
          <w:jc w:val="right"/>
        </w:pPr>
        <w:r>
          <w:t xml:space="preserve">    Autor/Name</w:t>
        </w:r>
        <w:r>
          <w:tab/>
          <w:t xml:space="preserve">Kapitel </w:t>
        </w:r>
        <w:r>
          <w:tab/>
        </w:r>
        <w:r>
          <w:fldChar w:fldCharType="begin"/>
        </w:r>
        <w:r>
          <w:instrText>PAGE   \* MERGEFORMAT</w:instrText>
        </w:r>
        <w:r>
          <w:fldChar w:fldCharType="separate"/>
        </w:r>
        <w:r w:rsidR="002C11CC">
          <w:rPr>
            <w:noProof/>
          </w:rPr>
          <w:t>I</w:t>
        </w:r>
        <w:r>
          <w:fldChar w:fldCharType="end"/>
        </w:r>
      </w:p>
    </w:sdtContent>
  </w:sdt>
  <w:p w14:paraId="1858A0AB" w14:textId="77777777" w:rsidR="00EA23B5" w:rsidRPr="00624ED3" w:rsidRDefault="00EA23B5" w:rsidP="007040E0">
    <w:pPr>
      <w:pStyle w:val="Fuzeile"/>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F5889F" w14:textId="77777777" w:rsidR="00C833B4" w:rsidRDefault="00C833B4">
      <w:pPr>
        <w:spacing w:after="0" w:line="240" w:lineRule="auto"/>
      </w:pPr>
      <w:r>
        <w:separator/>
      </w:r>
    </w:p>
  </w:footnote>
  <w:footnote w:type="continuationSeparator" w:id="0">
    <w:p w14:paraId="14ADCE1F" w14:textId="77777777" w:rsidR="00C833B4" w:rsidRDefault="00C83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88B93" w14:textId="77777777" w:rsidR="00EA23B5" w:rsidRPr="002268EC" w:rsidRDefault="00EA23B5" w:rsidP="002268EC">
    <w:pPr>
      <w:pStyle w:val="Kopfzeile"/>
      <w:tabs>
        <w:tab w:val="clear" w:pos="9638"/>
        <w:tab w:val="right" w:pos="8786"/>
      </w:tabs>
    </w:pPr>
    <w:r>
      <w:rPr>
        <w:noProof/>
        <w:lang w:val="en-US" w:eastAsia="en-US"/>
      </w:rPr>
      <w:drawing>
        <wp:anchor distT="0" distB="0" distL="114300" distR="114300" simplePos="0" relativeHeight="251664384"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0DDB17D2" wp14:editId="292D9EAB">
          <wp:extent cx="2181225" cy="466732"/>
          <wp:effectExtent l="0" t="0" r="0" b="9525"/>
          <wp:docPr id="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B1A24" w14:textId="77777777" w:rsidR="00EA23B5" w:rsidRPr="007D2410" w:rsidRDefault="00EA23B5" w:rsidP="00E43E90">
    <w:pPr>
      <w:pStyle w:val="Kopfzeile"/>
      <w:tabs>
        <w:tab w:val="clear" w:pos="9638"/>
        <w:tab w:val="left" w:pos="7770"/>
      </w:tabs>
      <w:jc w:val="right"/>
    </w:pPr>
    <w:r>
      <w:rPr>
        <w:noProof/>
        <w:lang w:val="en-US" w:eastAsia="en-US"/>
      </w:rPr>
      <w:drawing>
        <wp:anchor distT="0" distB="0" distL="114300" distR="114300" simplePos="0" relativeHeight="251662336"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Pr>
        <w:noProof/>
        <w:lang w:eastAsia="de-DE"/>
      </w:rPr>
      <w:tab/>
    </w:r>
    <w:r>
      <w:rPr>
        <w:noProof/>
        <w:lang w:val="en-US" w:eastAsia="en-US"/>
      </w:rPr>
      <w:drawing>
        <wp:inline distT="0" distB="0" distL="0" distR="0" wp14:anchorId="7E462EBD" wp14:editId="657BF980">
          <wp:extent cx="2787854" cy="59562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96DBA" w14:textId="77777777" w:rsidR="00EA23B5" w:rsidRPr="002268EC" w:rsidRDefault="00EA23B5" w:rsidP="002268EC">
    <w:pPr>
      <w:pStyle w:val="Kopfzeile"/>
      <w:tabs>
        <w:tab w:val="clear" w:pos="9638"/>
        <w:tab w:val="right" w:pos="8786"/>
      </w:tabs>
    </w:pPr>
    <w:r>
      <w:rPr>
        <w:noProof/>
        <w:lang w:val="en-US" w:eastAsia="en-US"/>
      </w:rPr>
      <w:drawing>
        <wp:anchor distT="0" distB="0" distL="114300" distR="114300" simplePos="0" relativeHeight="25166643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AA40A9">
      <w:rPr>
        <w:noProof/>
        <w:lang w:val="en-US" w:eastAsia="en-US"/>
      </w:rPr>
      <w:drawing>
        <wp:inline distT="0" distB="0" distL="0" distR="0" wp14:anchorId="67C397D5" wp14:editId="55A4B340">
          <wp:extent cx="2181225" cy="466732"/>
          <wp:effectExtent l="0" t="0" r="0" b="9525"/>
          <wp:docPr id="1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CE9EE" w14:textId="77777777" w:rsidR="00EA23B5" w:rsidRPr="00757DE4" w:rsidRDefault="00EA23B5" w:rsidP="00757DE4">
    <w:pPr>
      <w:pStyle w:val="Kopfzeile"/>
      <w:pBdr>
        <w:bottom w:val="single" w:sz="4" w:space="30" w:color="000000"/>
      </w:pBdr>
    </w:pPr>
    <w:r>
      <w:rPr>
        <w:noProof/>
        <w:lang w:val="en-US" w:eastAsia="en-US"/>
      </w:rPr>
      <w:drawing>
        <wp:inline distT="0" distB="0" distL="0" distR="0" wp14:anchorId="222FFFBB" wp14:editId="26726328">
          <wp:extent cx="4311015" cy="497388"/>
          <wp:effectExtent l="0" t="0" r="0" b="0"/>
          <wp:docPr id="17"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28EF6" w14:textId="77777777" w:rsidR="00EA23B5" w:rsidRDefault="00EA23B5"/>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EB3" w14:textId="77777777" w:rsidR="00EA23B5" w:rsidRDefault="00EA23B5"/>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C1418" w14:textId="77777777" w:rsidR="00EA23B5" w:rsidRDefault="00EA23B5"/>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67BA" w14:textId="77777777" w:rsidR="00EA23B5" w:rsidRPr="002859D8" w:rsidRDefault="00EA23B5" w:rsidP="0018280F">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B6A1C5A"/>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3613E18"/>
    <w:multiLevelType w:val="hybridMultilevel"/>
    <w:tmpl w:val="D7EC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2A570B"/>
    <w:multiLevelType w:val="hybridMultilevel"/>
    <w:tmpl w:val="0474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9519E0"/>
    <w:multiLevelType w:val="multilevel"/>
    <w:tmpl w:val="04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1" w15:restartNumberingAfterBreak="0">
    <w:nsid w:val="188F5311"/>
    <w:multiLevelType w:val="hybridMultilevel"/>
    <w:tmpl w:val="19BC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CB47366"/>
    <w:multiLevelType w:val="hybridMultilevel"/>
    <w:tmpl w:val="D5E6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8695B"/>
    <w:multiLevelType w:val="hybridMultilevel"/>
    <w:tmpl w:val="4CE0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7D4D8F"/>
    <w:multiLevelType w:val="hybridMultilevel"/>
    <w:tmpl w:val="AEC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66DDB"/>
    <w:multiLevelType w:val="hybridMultilevel"/>
    <w:tmpl w:val="25E41118"/>
    <w:lvl w:ilvl="0" w:tplc="6CB82C88">
      <w:start w:val="1"/>
      <w:numFmt w:val="decimal"/>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9FA3B6F"/>
    <w:multiLevelType w:val="hybridMultilevel"/>
    <w:tmpl w:val="B2B6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5C1DE0"/>
    <w:multiLevelType w:val="hybridMultilevel"/>
    <w:tmpl w:val="C04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453"/>
    <w:multiLevelType w:val="hybridMultilevel"/>
    <w:tmpl w:val="E43C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B3F4C"/>
    <w:multiLevelType w:val="hybridMultilevel"/>
    <w:tmpl w:val="DDCA0A08"/>
    <w:lvl w:ilvl="0" w:tplc="41FA6D3A">
      <w:start w:val="1"/>
      <w:numFmt w:val="decimal"/>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CFF6076"/>
    <w:multiLevelType w:val="hybridMultilevel"/>
    <w:tmpl w:val="CF58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07F5A"/>
    <w:multiLevelType w:val="hybridMultilevel"/>
    <w:tmpl w:val="FC4A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D73B0F"/>
    <w:multiLevelType w:val="hybridMultilevel"/>
    <w:tmpl w:val="9410C10E"/>
    <w:lvl w:ilvl="0" w:tplc="7B528350">
      <w:start w:val="1"/>
      <w:numFmt w:val="decimal"/>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abstractNumId w:val="14"/>
  </w:num>
  <w:num w:numId="2">
    <w:abstractNumId w:val="0"/>
  </w:num>
  <w:num w:numId="3">
    <w:abstractNumId w:val="18"/>
  </w:num>
  <w:num w:numId="4">
    <w:abstractNumId w:val="34"/>
  </w:num>
  <w:num w:numId="5">
    <w:abstractNumId w:val="37"/>
  </w:num>
  <w:num w:numId="6">
    <w:abstractNumId w:val="36"/>
  </w:num>
  <w:num w:numId="7">
    <w:abstractNumId w:val="35"/>
  </w:num>
  <w:num w:numId="8">
    <w:abstractNumId w:val="23"/>
  </w:num>
  <w:num w:numId="9">
    <w:abstractNumId w:val="22"/>
  </w:num>
  <w:num w:numId="10">
    <w:abstractNumId w:val="31"/>
  </w:num>
  <w:num w:numId="11">
    <w:abstractNumId w:val="27"/>
  </w:num>
  <w:num w:numId="12">
    <w:abstractNumId w:val="20"/>
  </w:num>
  <w:num w:numId="13">
    <w:abstractNumId w:val="29"/>
  </w:num>
  <w:num w:numId="14">
    <w:abstractNumId w:val="26"/>
  </w:num>
  <w:num w:numId="15">
    <w:abstractNumId w:val="30"/>
  </w:num>
  <w:num w:numId="16">
    <w:abstractNumId w:val="33"/>
  </w:num>
  <w:num w:numId="17">
    <w:abstractNumId w:val="21"/>
  </w:num>
  <w:num w:numId="18">
    <w:abstractNumId w:val="24"/>
  </w:num>
  <w:num w:numId="19">
    <w:abstractNumId w:val="17"/>
  </w:num>
  <w:num w:numId="20">
    <w:abstractNumId w:val="32"/>
  </w:num>
  <w:num w:numId="21">
    <w:abstractNumId w:val="28"/>
  </w:num>
  <w:num w:numId="22">
    <w:abstractNumId w:val="19"/>
  </w:num>
  <w:num w:numId="23">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D45"/>
    <w:rsid w:val="00000C02"/>
    <w:rsid w:val="00001045"/>
    <w:rsid w:val="00002534"/>
    <w:rsid w:val="00003167"/>
    <w:rsid w:val="00004F3E"/>
    <w:rsid w:val="000052A5"/>
    <w:rsid w:val="0000550A"/>
    <w:rsid w:val="000059A1"/>
    <w:rsid w:val="000061DF"/>
    <w:rsid w:val="00006A29"/>
    <w:rsid w:val="00007394"/>
    <w:rsid w:val="00007B7A"/>
    <w:rsid w:val="000112A8"/>
    <w:rsid w:val="000112BC"/>
    <w:rsid w:val="0001170C"/>
    <w:rsid w:val="00012F7C"/>
    <w:rsid w:val="000141AA"/>
    <w:rsid w:val="000142B2"/>
    <w:rsid w:val="0001437D"/>
    <w:rsid w:val="0001538D"/>
    <w:rsid w:val="00016774"/>
    <w:rsid w:val="00021C3D"/>
    <w:rsid w:val="00024623"/>
    <w:rsid w:val="00030104"/>
    <w:rsid w:val="00030BBB"/>
    <w:rsid w:val="00031C9D"/>
    <w:rsid w:val="00032173"/>
    <w:rsid w:val="00032434"/>
    <w:rsid w:val="00032930"/>
    <w:rsid w:val="00033BE3"/>
    <w:rsid w:val="00036190"/>
    <w:rsid w:val="000375D4"/>
    <w:rsid w:val="00037B20"/>
    <w:rsid w:val="00041B03"/>
    <w:rsid w:val="00041DE3"/>
    <w:rsid w:val="00042651"/>
    <w:rsid w:val="00042684"/>
    <w:rsid w:val="00044BDC"/>
    <w:rsid w:val="00046540"/>
    <w:rsid w:val="00047F8E"/>
    <w:rsid w:val="000514F8"/>
    <w:rsid w:val="0005207F"/>
    <w:rsid w:val="000538D1"/>
    <w:rsid w:val="0005468E"/>
    <w:rsid w:val="00054E06"/>
    <w:rsid w:val="0006002E"/>
    <w:rsid w:val="00060400"/>
    <w:rsid w:val="00062C08"/>
    <w:rsid w:val="00065D2B"/>
    <w:rsid w:val="00067DBF"/>
    <w:rsid w:val="000706C4"/>
    <w:rsid w:val="00071DD6"/>
    <w:rsid w:val="000724B5"/>
    <w:rsid w:val="00072BD6"/>
    <w:rsid w:val="00072C6B"/>
    <w:rsid w:val="00074D43"/>
    <w:rsid w:val="00075700"/>
    <w:rsid w:val="00076551"/>
    <w:rsid w:val="00076B03"/>
    <w:rsid w:val="0007716D"/>
    <w:rsid w:val="00082BED"/>
    <w:rsid w:val="000838CF"/>
    <w:rsid w:val="00084023"/>
    <w:rsid w:val="00087034"/>
    <w:rsid w:val="000875F9"/>
    <w:rsid w:val="00090855"/>
    <w:rsid w:val="00091538"/>
    <w:rsid w:val="00091AA7"/>
    <w:rsid w:val="00095A2B"/>
    <w:rsid w:val="00097D6A"/>
    <w:rsid w:val="00097ECE"/>
    <w:rsid w:val="000A0AA4"/>
    <w:rsid w:val="000A16E7"/>
    <w:rsid w:val="000A542F"/>
    <w:rsid w:val="000A553A"/>
    <w:rsid w:val="000B069F"/>
    <w:rsid w:val="000B0C16"/>
    <w:rsid w:val="000B1313"/>
    <w:rsid w:val="000B14FD"/>
    <w:rsid w:val="000B3E1D"/>
    <w:rsid w:val="000B4AEF"/>
    <w:rsid w:val="000B668A"/>
    <w:rsid w:val="000C0310"/>
    <w:rsid w:val="000C10EA"/>
    <w:rsid w:val="000C21DB"/>
    <w:rsid w:val="000C2ABE"/>
    <w:rsid w:val="000C4AB9"/>
    <w:rsid w:val="000C5BF9"/>
    <w:rsid w:val="000C6113"/>
    <w:rsid w:val="000C6397"/>
    <w:rsid w:val="000C7AE4"/>
    <w:rsid w:val="000D012E"/>
    <w:rsid w:val="000D12CC"/>
    <w:rsid w:val="000D423E"/>
    <w:rsid w:val="000D45FD"/>
    <w:rsid w:val="000D5038"/>
    <w:rsid w:val="000D78BA"/>
    <w:rsid w:val="000E0042"/>
    <w:rsid w:val="000E16CD"/>
    <w:rsid w:val="000E17B2"/>
    <w:rsid w:val="000E1CDB"/>
    <w:rsid w:val="000E66A0"/>
    <w:rsid w:val="000E72EF"/>
    <w:rsid w:val="000E73A5"/>
    <w:rsid w:val="000F2D89"/>
    <w:rsid w:val="000F37ED"/>
    <w:rsid w:val="000F42DB"/>
    <w:rsid w:val="000F491D"/>
    <w:rsid w:val="000F6ECD"/>
    <w:rsid w:val="00100BD6"/>
    <w:rsid w:val="00100E24"/>
    <w:rsid w:val="00102435"/>
    <w:rsid w:val="00103947"/>
    <w:rsid w:val="00104B06"/>
    <w:rsid w:val="00104BF7"/>
    <w:rsid w:val="001054D4"/>
    <w:rsid w:val="00105870"/>
    <w:rsid w:val="001103C1"/>
    <w:rsid w:val="00111110"/>
    <w:rsid w:val="001136C0"/>
    <w:rsid w:val="001163D4"/>
    <w:rsid w:val="001226C3"/>
    <w:rsid w:val="00125932"/>
    <w:rsid w:val="001264B1"/>
    <w:rsid w:val="001306CA"/>
    <w:rsid w:val="001314C0"/>
    <w:rsid w:val="00131603"/>
    <w:rsid w:val="00133927"/>
    <w:rsid w:val="001363EC"/>
    <w:rsid w:val="001366BD"/>
    <w:rsid w:val="00140ADE"/>
    <w:rsid w:val="0014337F"/>
    <w:rsid w:val="001433F2"/>
    <w:rsid w:val="00143833"/>
    <w:rsid w:val="001478A7"/>
    <w:rsid w:val="00147B4A"/>
    <w:rsid w:val="00152F37"/>
    <w:rsid w:val="00153D75"/>
    <w:rsid w:val="00154908"/>
    <w:rsid w:val="00154A52"/>
    <w:rsid w:val="00154DF9"/>
    <w:rsid w:val="00154E94"/>
    <w:rsid w:val="00155E96"/>
    <w:rsid w:val="001563A6"/>
    <w:rsid w:val="001572D6"/>
    <w:rsid w:val="00157427"/>
    <w:rsid w:val="00160087"/>
    <w:rsid w:val="001601C8"/>
    <w:rsid w:val="0016086E"/>
    <w:rsid w:val="00160E15"/>
    <w:rsid w:val="00160F3C"/>
    <w:rsid w:val="001621E6"/>
    <w:rsid w:val="001646B1"/>
    <w:rsid w:val="001711DF"/>
    <w:rsid w:val="0017145A"/>
    <w:rsid w:val="00174A85"/>
    <w:rsid w:val="0017515E"/>
    <w:rsid w:val="0017549F"/>
    <w:rsid w:val="00175AA0"/>
    <w:rsid w:val="00177324"/>
    <w:rsid w:val="00177ED0"/>
    <w:rsid w:val="00180342"/>
    <w:rsid w:val="00180A33"/>
    <w:rsid w:val="00181EA3"/>
    <w:rsid w:val="00182124"/>
    <w:rsid w:val="0018280F"/>
    <w:rsid w:val="0018443B"/>
    <w:rsid w:val="001861C1"/>
    <w:rsid w:val="00186298"/>
    <w:rsid w:val="00186573"/>
    <w:rsid w:val="00186D48"/>
    <w:rsid w:val="00187C5C"/>
    <w:rsid w:val="00187DCD"/>
    <w:rsid w:val="001934FA"/>
    <w:rsid w:val="00195E6B"/>
    <w:rsid w:val="0019611C"/>
    <w:rsid w:val="00196F0C"/>
    <w:rsid w:val="001A0D28"/>
    <w:rsid w:val="001A1570"/>
    <w:rsid w:val="001A2DF0"/>
    <w:rsid w:val="001A331A"/>
    <w:rsid w:val="001A3C54"/>
    <w:rsid w:val="001A41D4"/>
    <w:rsid w:val="001A4A9C"/>
    <w:rsid w:val="001A61E6"/>
    <w:rsid w:val="001A714A"/>
    <w:rsid w:val="001A72A1"/>
    <w:rsid w:val="001A78C1"/>
    <w:rsid w:val="001B043D"/>
    <w:rsid w:val="001B1C35"/>
    <w:rsid w:val="001B26E4"/>
    <w:rsid w:val="001B2AF9"/>
    <w:rsid w:val="001B31A3"/>
    <w:rsid w:val="001B40A9"/>
    <w:rsid w:val="001B447B"/>
    <w:rsid w:val="001B4BB4"/>
    <w:rsid w:val="001B5579"/>
    <w:rsid w:val="001B7902"/>
    <w:rsid w:val="001C1120"/>
    <w:rsid w:val="001C1B08"/>
    <w:rsid w:val="001C1D09"/>
    <w:rsid w:val="001C21E7"/>
    <w:rsid w:val="001C3FD4"/>
    <w:rsid w:val="001C74C0"/>
    <w:rsid w:val="001D1138"/>
    <w:rsid w:val="001D347F"/>
    <w:rsid w:val="001D648D"/>
    <w:rsid w:val="001E0A47"/>
    <w:rsid w:val="001E2E67"/>
    <w:rsid w:val="001E63C0"/>
    <w:rsid w:val="001E6EDF"/>
    <w:rsid w:val="001F0361"/>
    <w:rsid w:val="001F3A9F"/>
    <w:rsid w:val="001F4CBA"/>
    <w:rsid w:val="001F4EB0"/>
    <w:rsid w:val="001F6F6A"/>
    <w:rsid w:val="00202BB3"/>
    <w:rsid w:val="00204C69"/>
    <w:rsid w:val="002059DA"/>
    <w:rsid w:val="002062C1"/>
    <w:rsid w:val="00206927"/>
    <w:rsid w:val="0021104E"/>
    <w:rsid w:val="002117F8"/>
    <w:rsid w:val="00213678"/>
    <w:rsid w:val="00213948"/>
    <w:rsid w:val="00215C7E"/>
    <w:rsid w:val="00215F55"/>
    <w:rsid w:val="0022030D"/>
    <w:rsid w:val="00220E3A"/>
    <w:rsid w:val="00221923"/>
    <w:rsid w:val="0022266B"/>
    <w:rsid w:val="002238D5"/>
    <w:rsid w:val="00225290"/>
    <w:rsid w:val="0022670B"/>
    <w:rsid w:val="002268EC"/>
    <w:rsid w:val="00227A36"/>
    <w:rsid w:val="00230C19"/>
    <w:rsid w:val="002315A5"/>
    <w:rsid w:val="00231F9B"/>
    <w:rsid w:val="00232FE5"/>
    <w:rsid w:val="0023464C"/>
    <w:rsid w:val="002349CA"/>
    <w:rsid w:val="00234DED"/>
    <w:rsid w:val="00235E0B"/>
    <w:rsid w:val="00237BC7"/>
    <w:rsid w:val="002412D3"/>
    <w:rsid w:val="00242AE1"/>
    <w:rsid w:val="00242F16"/>
    <w:rsid w:val="00242FCF"/>
    <w:rsid w:val="0024385F"/>
    <w:rsid w:val="00245161"/>
    <w:rsid w:val="002457B7"/>
    <w:rsid w:val="002463DE"/>
    <w:rsid w:val="0024784E"/>
    <w:rsid w:val="00254074"/>
    <w:rsid w:val="00254B70"/>
    <w:rsid w:val="00254C95"/>
    <w:rsid w:val="00255D6C"/>
    <w:rsid w:val="00255DE9"/>
    <w:rsid w:val="002572FC"/>
    <w:rsid w:val="00257ECB"/>
    <w:rsid w:val="0026158B"/>
    <w:rsid w:val="0026292F"/>
    <w:rsid w:val="0026293A"/>
    <w:rsid w:val="00265FB0"/>
    <w:rsid w:val="0026757D"/>
    <w:rsid w:val="00270737"/>
    <w:rsid w:val="002735A8"/>
    <w:rsid w:val="00273933"/>
    <w:rsid w:val="00273AB6"/>
    <w:rsid w:val="00274E6D"/>
    <w:rsid w:val="002751C6"/>
    <w:rsid w:val="002757FD"/>
    <w:rsid w:val="0027613E"/>
    <w:rsid w:val="0028006D"/>
    <w:rsid w:val="0028047C"/>
    <w:rsid w:val="002810FF"/>
    <w:rsid w:val="0028267F"/>
    <w:rsid w:val="002859D8"/>
    <w:rsid w:val="002905ED"/>
    <w:rsid w:val="0029061C"/>
    <w:rsid w:val="00290FCA"/>
    <w:rsid w:val="00292188"/>
    <w:rsid w:val="00292BF9"/>
    <w:rsid w:val="00295562"/>
    <w:rsid w:val="002960C3"/>
    <w:rsid w:val="002961C2"/>
    <w:rsid w:val="00297256"/>
    <w:rsid w:val="002976A8"/>
    <w:rsid w:val="00297C4F"/>
    <w:rsid w:val="002A0684"/>
    <w:rsid w:val="002A195B"/>
    <w:rsid w:val="002A1FDA"/>
    <w:rsid w:val="002A27B0"/>
    <w:rsid w:val="002B14D2"/>
    <w:rsid w:val="002B1F81"/>
    <w:rsid w:val="002B2FAB"/>
    <w:rsid w:val="002B6221"/>
    <w:rsid w:val="002B7FD9"/>
    <w:rsid w:val="002C0CD2"/>
    <w:rsid w:val="002C10A5"/>
    <w:rsid w:val="002C11CC"/>
    <w:rsid w:val="002C1D91"/>
    <w:rsid w:val="002C2226"/>
    <w:rsid w:val="002C2315"/>
    <w:rsid w:val="002C4026"/>
    <w:rsid w:val="002C42A4"/>
    <w:rsid w:val="002C4AAB"/>
    <w:rsid w:val="002C6444"/>
    <w:rsid w:val="002C7830"/>
    <w:rsid w:val="002D02A6"/>
    <w:rsid w:val="002D05B4"/>
    <w:rsid w:val="002D376A"/>
    <w:rsid w:val="002D3AAE"/>
    <w:rsid w:val="002D4710"/>
    <w:rsid w:val="002E0DF8"/>
    <w:rsid w:val="002E0E7A"/>
    <w:rsid w:val="002E1B0D"/>
    <w:rsid w:val="002E5D1A"/>
    <w:rsid w:val="002E65E4"/>
    <w:rsid w:val="002E7FAD"/>
    <w:rsid w:val="002F3799"/>
    <w:rsid w:val="002F3FE8"/>
    <w:rsid w:val="002F52D1"/>
    <w:rsid w:val="002F578B"/>
    <w:rsid w:val="002F6971"/>
    <w:rsid w:val="002F6E71"/>
    <w:rsid w:val="00301B60"/>
    <w:rsid w:val="003047A3"/>
    <w:rsid w:val="003057BD"/>
    <w:rsid w:val="003063D9"/>
    <w:rsid w:val="0030654F"/>
    <w:rsid w:val="00306ECD"/>
    <w:rsid w:val="003075E7"/>
    <w:rsid w:val="003119E8"/>
    <w:rsid w:val="00311EB5"/>
    <w:rsid w:val="003121DD"/>
    <w:rsid w:val="003123DF"/>
    <w:rsid w:val="00313557"/>
    <w:rsid w:val="00315D1B"/>
    <w:rsid w:val="00317F3A"/>
    <w:rsid w:val="00320BC6"/>
    <w:rsid w:val="00320E3D"/>
    <w:rsid w:val="00321547"/>
    <w:rsid w:val="0032181E"/>
    <w:rsid w:val="00322061"/>
    <w:rsid w:val="00322D9D"/>
    <w:rsid w:val="00324A69"/>
    <w:rsid w:val="00326818"/>
    <w:rsid w:val="00327593"/>
    <w:rsid w:val="003276D4"/>
    <w:rsid w:val="00331A63"/>
    <w:rsid w:val="003320D6"/>
    <w:rsid w:val="003325A9"/>
    <w:rsid w:val="00332F73"/>
    <w:rsid w:val="00334B03"/>
    <w:rsid w:val="00334DA2"/>
    <w:rsid w:val="00335463"/>
    <w:rsid w:val="00342DA9"/>
    <w:rsid w:val="00343587"/>
    <w:rsid w:val="00343F44"/>
    <w:rsid w:val="00343FB5"/>
    <w:rsid w:val="003446A4"/>
    <w:rsid w:val="003451B9"/>
    <w:rsid w:val="003469C3"/>
    <w:rsid w:val="00347051"/>
    <w:rsid w:val="00347732"/>
    <w:rsid w:val="00350242"/>
    <w:rsid w:val="00351CDB"/>
    <w:rsid w:val="003523F5"/>
    <w:rsid w:val="003531D1"/>
    <w:rsid w:val="003537CC"/>
    <w:rsid w:val="00353B9E"/>
    <w:rsid w:val="00353D17"/>
    <w:rsid w:val="00355009"/>
    <w:rsid w:val="003578D3"/>
    <w:rsid w:val="00357CE8"/>
    <w:rsid w:val="003606A7"/>
    <w:rsid w:val="00360A6A"/>
    <w:rsid w:val="00360E84"/>
    <w:rsid w:val="0036201A"/>
    <w:rsid w:val="00366A0E"/>
    <w:rsid w:val="00372ADB"/>
    <w:rsid w:val="00372D81"/>
    <w:rsid w:val="00373321"/>
    <w:rsid w:val="003734E0"/>
    <w:rsid w:val="00373BA5"/>
    <w:rsid w:val="00373F6F"/>
    <w:rsid w:val="0038287D"/>
    <w:rsid w:val="0038364D"/>
    <w:rsid w:val="00383FC2"/>
    <w:rsid w:val="003847E4"/>
    <w:rsid w:val="003868FC"/>
    <w:rsid w:val="00390CB6"/>
    <w:rsid w:val="003934A4"/>
    <w:rsid w:val="003941FF"/>
    <w:rsid w:val="003944DB"/>
    <w:rsid w:val="00394A60"/>
    <w:rsid w:val="003961E5"/>
    <w:rsid w:val="003964D2"/>
    <w:rsid w:val="00397F57"/>
    <w:rsid w:val="003A0FC3"/>
    <w:rsid w:val="003A3E5E"/>
    <w:rsid w:val="003A50BD"/>
    <w:rsid w:val="003A59C1"/>
    <w:rsid w:val="003A606D"/>
    <w:rsid w:val="003A74BB"/>
    <w:rsid w:val="003B3092"/>
    <w:rsid w:val="003B4CC6"/>
    <w:rsid w:val="003B7933"/>
    <w:rsid w:val="003B7B90"/>
    <w:rsid w:val="003C045B"/>
    <w:rsid w:val="003C0737"/>
    <w:rsid w:val="003C1475"/>
    <w:rsid w:val="003C1EDE"/>
    <w:rsid w:val="003C2485"/>
    <w:rsid w:val="003C3800"/>
    <w:rsid w:val="003C5F9C"/>
    <w:rsid w:val="003D106B"/>
    <w:rsid w:val="003D10E8"/>
    <w:rsid w:val="003D2024"/>
    <w:rsid w:val="003D372C"/>
    <w:rsid w:val="003D3742"/>
    <w:rsid w:val="003D37A8"/>
    <w:rsid w:val="003D6834"/>
    <w:rsid w:val="003D68EC"/>
    <w:rsid w:val="003E02E0"/>
    <w:rsid w:val="003E1834"/>
    <w:rsid w:val="003E1C4E"/>
    <w:rsid w:val="003E376B"/>
    <w:rsid w:val="003E5E7A"/>
    <w:rsid w:val="003E67F6"/>
    <w:rsid w:val="003E75E0"/>
    <w:rsid w:val="003F20E0"/>
    <w:rsid w:val="003F2AD0"/>
    <w:rsid w:val="003F4D72"/>
    <w:rsid w:val="003F6C59"/>
    <w:rsid w:val="003F75D8"/>
    <w:rsid w:val="003F772F"/>
    <w:rsid w:val="00400980"/>
    <w:rsid w:val="00400D8A"/>
    <w:rsid w:val="004012F5"/>
    <w:rsid w:val="00401E9D"/>
    <w:rsid w:val="00402325"/>
    <w:rsid w:val="00402529"/>
    <w:rsid w:val="00402E5C"/>
    <w:rsid w:val="00405013"/>
    <w:rsid w:val="004068EE"/>
    <w:rsid w:val="00410787"/>
    <w:rsid w:val="00414222"/>
    <w:rsid w:val="0041517B"/>
    <w:rsid w:val="00415878"/>
    <w:rsid w:val="00416E34"/>
    <w:rsid w:val="0041798C"/>
    <w:rsid w:val="00421CCF"/>
    <w:rsid w:val="0042293E"/>
    <w:rsid w:val="00422DFC"/>
    <w:rsid w:val="0042311E"/>
    <w:rsid w:val="004248E7"/>
    <w:rsid w:val="00425E7E"/>
    <w:rsid w:val="00426794"/>
    <w:rsid w:val="004304D1"/>
    <w:rsid w:val="00431C54"/>
    <w:rsid w:val="00432615"/>
    <w:rsid w:val="00433FAD"/>
    <w:rsid w:val="0043470E"/>
    <w:rsid w:val="004353C2"/>
    <w:rsid w:val="00436E30"/>
    <w:rsid w:val="00437CDA"/>
    <w:rsid w:val="00441762"/>
    <w:rsid w:val="0044269F"/>
    <w:rsid w:val="00443082"/>
    <w:rsid w:val="0044360A"/>
    <w:rsid w:val="00443C31"/>
    <w:rsid w:val="00446549"/>
    <w:rsid w:val="00450FB8"/>
    <w:rsid w:val="00453890"/>
    <w:rsid w:val="004566E6"/>
    <w:rsid w:val="0046008C"/>
    <w:rsid w:val="00460554"/>
    <w:rsid w:val="00460D00"/>
    <w:rsid w:val="00461110"/>
    <w:rsid w:val="004625D4"/>
    <w:rsid w:val="004632D2"/>
    <w:rsid w:val="004647EA"/>
    <w:rsid w:val="0046522A"/>
    <w:rsid w:val="0046548C"/>
    <w:rsid w:val="00465968"/>
    <w:rsid w:val="004661D9"/>
    <w:rsid w:val="004706F4"/>
    <w:rsid w:val="0047203C"/>
    <w:rsid w:val="004762C3"/>
    <w:rsid w:val="004769E4"/>
    <w:rsid w:val="0047715E"/>
    <w:rsid w:val="00477C68"/>
    <w:rsid w:val="00477D04"/>
    <w:rsid w:val="0048043F"/>
    <w:rsid w:val="00483669"/>
    <w:rsid w:val="00485462"/>
    <w:rsid w:val="004873E3"/>
    <w:rsid w:val="004879F7"/>
    <w:rsid w:val="00490D17"/>
    <w:rsid w:val="004916B8"/>
    <w:rsid w:val="0049193C"/>
    <w:rsid w:val="00492633"/>
    <w:rsid w:val="00493149"/>
    <w:rsid w:val="00493812"/>
    <w:rsid w:val="004938DD"/>
    <w:rsid w:val="004944A9"/>
    <w:rsid w:val="00494FC5"/>
    <w:rsid w:val="00495A0F"/>
    <w:rsid w:val="00497FC8"/>
    <w:rsid w:val="004A1ADC"/>
    <w:rsid w:val="004A2814"/>
    <w:rsid w:val="004A4277"/>
    <w:rsid w:val="004A4D58"/>
    <w:rsid w:val="004A55D8"/>
    <w:rsid w:val="004A62F1"/>
    <w:rsid w:val="004A7BD3"/>
    <w:rsid w:val="004B02EB"/>
    <w:rsid w:val="004B09A6"/>
    <w:rsid w:val="004B0DD0"/>
    <w:rsid w:val="004B3F8C"/>
    <w:rsid w:val="004B6421"/>
    <w:rsid w:val="004B7C96"/>
    <w:rsid w:val="004C05DE"/>
    <w:rsid w:val="004C30AD"/>
    <w:rsid w:val="004C3DA4"/>
    <w:rsid w:val="004C406B"/>
    <w:rsid w:val="004C4B0C"/>
    <w:rsid w:val="004C68EA"/>
    <w:rsid w:val="004D1D3B"/>
    <w:rsid w:val="004D2952"/>
    <w:rsid w:val="004D29C4"/>
    <w:rsid w:val="004D35F1"/>
    <w:rsid w:val="004D4067"/>
    <w:rsid w:val="004D432B"/>
    <w:rsid w:val="004D6354"/>
    <w:rsid w:val="004E082F"/>
    <w:rsid w:val="004E4A43"/>
    <w:rsid w:val="004E5CFC"/>
    <w:rsid w:val="004E6D26"/>
    <w:rsid w:val="004E6FE5"/>
    <w:rsid w:val="004E7664"/>
    <w:rsid w:val="004E77B3"/>
    <w:rsid w:val="004E7C15"/>
    <w:rsid w:val="004E7DCB"/>
    <w:rsid w:val="004F0D0B"/>
    <w:rsid w:val="004F1874"/>
    <w:rsid w:val="004F4945"/>
    <w:rsid w:val="004F4F21"/>
    <w:rsid w:val="00503301"/>
    <w:rsid w:val="00510040"/>
    <w:rsid w:val="00510B12"/>
    <w:rsid w:val="00511CA7"/>
    <w:rsid w:val="0051237C"/>
    <w:rsid w:val="00513776"/>
    <w:rsid w:val="00514E84"/>
    <w:rsid w:val="00515249"/>
    <w:rsid w:val="00516EE0"/>
    <w:rsid w:val="00517C0F"/>
    <w:rsid w:val="00521246"/>
    <w:rsid w:val="00523E0A"/>
    <w:rsid w:val="00524BE3"/>
    <w:rsid w:val="005268CE"/>
    <w:rsid w:val="00527491"/>
    <w:rsid w:val="005323BD"/>
    <w:rsid w:val="00535D99"/>
    <w:rsid w:val="00537361"/>
    <w:rsid w:val="005379C0"/>
    <w:rsid w:val="00540A07"/>
    <w:rsid w:val="005413C1"/>
    <w:rsid w:val="0054178C"/>
    <w:rsid w:val="00541B0A"/>
    <w:rsid w:val="0054272B"/>
    <w:rsid w:val="005429DE"/>
    <w:rsid w:val="005447DC"/>
    <w:rsid w:val="00544C04"/>
    <w:rsid w:val="005458C2"/>
    <w:rsid w:val="0054648F"/>
    <w:rsid w:val="005474BC"/>
    <w:rsid w:val="00547D07"/>
    <w:rsid w:val="00550422"/>
    <w:rsid w:val="0055129E"/>
    <w:rsid w:val="005525AC"/>
    <w:rsid w:val="005554C6"/>
    <w:rsid w:val="005556C6"/>
    <w:rsid w:val="0055589E"/>
    <w:rsid w:val="00555CC7"/>
    <w:rsid w:val="00556296"/>
    <w:rsid w:val="00556D3B"/>
    <w:rsid w:val="0055763C"/>
    <w:rsid w:val="00560450"/>
    <w:rsid w:val="00561B68"/>
    <w:rsid w:val="005628B4"/>
    <w:rsid w:val="00564D6C"/>
    <w:rsid w:val="005674D6"/>
    <w:rsid w:val="00567DA0"/>
    <w:rsid w:val="005728CC"/>
    <w:rsid w:val="00572D40"/>
    <w:rsid w:val="005731F2"/>
    <w:rsid w:val="00573988"/>
    <w:rsid w:val="00574AB3"/>
    <w:rsid w:val="005759DA"/>
    <w:rsid w:val="00575AEA"/>
    <w:rsid w:val="0057676D"/>
    <w:rsid w:val="005834CA"/>
    <w:rsid w:val="00583BC9"/>
    <w:rsid w:val="0058559C"/>
    <w:rsid w:val="00585B26"/>
    <w:rsid w:val="00585C43"/>
    <w:rsid w:val="00590E2D"/>
    <w:rsid w:val="005925F7"/>
    <w:rsid w:val="0059271E"/>
    <w:rsid w:val="00592CF2"/>
    <w:rsid w:val="00592E6C"/>
    <w:rsid w:val="00593F40"/>
    <w:rsid w:val="0059506C"/>
    <w:rsid w:val="00596027"/>
    <w:rsid w:val="005966CA"/>
    <w:rsid w:val="00597123"/>
    <w:rsid w:val="005A02F9"/>
    <w:rsid w:val="005A0430"/>
    <w:rsid w:val="005A1639"/>
    <w:rsid w:val="005A3A46"/>
    <w:rsid w:val="005A6238"/>
    <w:rsid w:val="005A72EB"/>
    <w:rsid w:val="005A7E87"/>
    <w:rsid w:val="005B06F4"/>
    <w:rsid w:val="005B2A90"/>
    <w:rsid w:val="005B2BEA"/>
    <w:rsid w:val="005B3B2A"/>
    <w:rsid w:val="005B4A43"/>
    <w:rsid w:val="005B4F85"/>
    <w:rsid w:val="005B54A0"/>
    <w:rsid w:val="005B75A0"/>
    <w:rsid w:val="005C0601"/>
    <w:rsid w:val="005C0DDD"/>
    <w:rsid w:val="005C105E"/>
    <w:rsid w:val="005C21F8"/>
    <w:rsid w:val="005C2B1B"/>
    <w:rsid w:val="005C4E74"/>
    <w:rsid w:val="005C733A"/>
    <w:rsid w:val="005D0578"/>
    <w:rsid w:val="005D11D1"/>
    <w:rsid w:val="005D1BE6"/>
    <w:rsid w:val="005D4515"/>
    <w:rsid w:val="005D5800"/>
    <w:rsid w:val="005D5D17"/>
    <w:rsid w:val="005D65D3"/>
    <w:rsid w:val="005E0339"/>
    <w:rsid w:val="005E03E8"/>
    <w:rsid w:val="005E0855"/>
    <w:rsid w:val="005E38A9"/>
    <w:rsid w:val="005E3D9F"/>
    <w:rsid w:val="005E6D12"/>
    <w:rsid w:val="005E74F5"/>
    <w:rsid w:val="005F05A1"/>
    <w:rsid w:val="005F30FB"/>
    <w:rsid w:val="005F4DA4"/>
    <w:rsid w:val="005F56A7"/>
    <w:rsid w:val="005F5855"/>
    <w:rsid w:val="005F7615"/>
    <w:rsid w:val="00601013"/>
    <w:rsid w:val="006015C0"/>
    <w:rsid w:val="006017E5"/>
    <w:rsid w:val="006033D1"/>
    <w:rsid w:val="006035D4"/>
    <w:rsid w:val="00604830"/>
    <w:rsid w:val="00604E15"/>
    <w:rsid w:val="00610355"/>
    <w:rsid w:val="00610D32"/>
    <w:rsid w:val="00610E6E"/>
    <w:rsid w:val="00611771"/>
    <w:rsid w:val="006128CB"/>
    <w:rsid w:val="00613231"/>
    <w:rsid w:val="006135F7"/>
    <w:rsid w:val="0061377D"/>
    <w:rsid w:val="00615903"/>
    <w:rsid w:val="00620B72"/>
    <w:rsid w:val="00621A6A"/>
    <w:rsid w:val="00622CCA"/>
    <w:rsid w:val="00624408"/>
    <w:rsid w:val="00624485"/>
    <w:rsid w:val="00624964"/>
    <w:rsid w:val="00624ED3"/>
    <w:rsid w:val="00625DE5"/>
    <w:rsid w:val="00626245"/>
    <w:rsid w:val="006262F9"/>
    <w:rsid w:val="0063385D"/>
    <w:rsid w:val="006344CC"/>
    <w:rsid w:val="00634F01"/>
    <w:rsid w:val="00635D2C"/>
    <w:rsid w:val="00635FE0"/>
    <w:rsid w:val="006363F2"/>
    <w:rsid w:val="006368CA"/>
    <w:rsid w:val="00640DEE"/>
    <w:rsid w:val="00642583"/>
    <w:rsid w:val="00642727"/>
    <w:rsid w:val="006438DB"/>
    <w:rsid w:val="00643AEB"/>
    <w:rsid w:val="0064520A"/>
    <w:rsid w:val="00646AAC"/>
    <w:rsid w:val="00646D20"/>
    <w:rsid w:val="00646E35"/>
    <w:rsid w:val="00647343"/>
    <w:rsid w:val="00647680"/>
    <w:rsid w:val="00647B6C"/>
    <w:rsid w:val="00647C84"/>
    <w:rsid w:val="00653AA5"/>
    <w:rsid w:val="00653FBA"/>
    <w:rsid w:val="006542B9"/>
    <w:rsid w:val="00654536"/>
    <w:rsid w:val="00656425"/>
    <w:rsid w:val="00656548"/>
    <w:rsid w:val="006604AF"/>
    <w:rsid w:val="006625AB"/>
    <w:rsid w:val="00662727"/>
    <w:rsid w:val="00664F6D"/>
    <w:rsid w:val="0067002C"/>
    <w:rsid w:val="00670316"/>
    <w:rsid w:val="00673AB9"/>
    <w:rsid w:val="0067456E"/>
    <w:rsid w:val="00675CDE"/>
    <w:rsid w:val="00675F45"/>
    <w:rsid w:val="006767A1"/>
    <w:rsid w:val="00677E8A"/>
    <w:rsid w:val="0068084B"/>
    <w:rsid w:val="006810C9"/>
    <w:rsid w:val="006810CB"/>
    <w:rsid w:val="00681840"/>
    <w:rsid w:val="00682065"/>
    <w:rsid w:val="0068283B"/>
    <w:rsid w:val="00684C98"/>
    <w:rsid w:val="00684CBD"/>
    <w:rsid w:val="00684DA3"/>
    <w:rsid w:val="0068628F"/>
    <w:rsid w:val="00687BED"/>
    <w:rsid w:val="006912D4"/>
    <w:rsid w:val="0069335E"/>
    <w:rsid w:val="006962E1"/>
    <w:rsid w:val="00696DD7"/>
    <w:rsid w:val="006974A9"/>
    <w:rsid w:val="006A19B0"/>
    <w:rsid w:val="006A46A3"/>
    <w:rsid w:val="006A5E38"/>
    <w:rsid w:val="006B0022"/>
    <w:rsid w:val="006B16F2"/>
    <w:rsid w:val="006B1A99"/>
    <w:rsid w:val="006B29F9"/>
    <w:rsid w:val="006B4B09"/>
    <w:rsid w:val="006B7103"/>
    <w:rsid w:val="006B76A2"/>
    <w:rsid w:val="006B7B8E"/>
    <w:rsid w:val="006C05E8"/>
    <w:rsid w:val="006C0D91"/>
    <w:rsid w:val="006C207C"/>
    <w:rsid w:val="006C3385"/>
    <w:rsid w:val="006C356B"/>
    <w:rsid w:val="006C5165"/>
    <w:rsid w:val="006C6D69"/>
    <w:rsid w:val="006C73D6"/>
    <w:rsid w:val="006C755D"/>
    <w:rsid w:val="006C7874"/>
    <w:rsid w:val="006D0119"/>
    <w:rsid w:val="006D01B7"/>
    <w:rsid w:val="006D078F"/>
    <w:rsid w:val="006D07EB"/>
    <w:rsid w:val="006D087E"/>
    <w:rsid w:val="006D149D"/>
    <w:rsid w:val="006D1A7E"/>
    <w:rsid w:val="006D26AE"/>
    <w:rsid w:val="006D337C"/>
    <w:rsid w:val="006D3E9A"/>
    <w:rsid w:val="006D45BF"/>
    <w:rsid w:val="006D683B"/>
    <w:rsid w:val="006D68CE"/>
    <w:rsid w:val="006D7BBE"/>
    <w:rsid w:val="006E003B"/>
    <w:rsid w:val="006E0D2E"/>
    <w:rsid w:val="006E210F"/>
    <w:rsid w:val="006E2441"/>
    <w:rsid w:val="006E545B"/>
    <w:rsid w:val="006E604B"/>
    <w:rsid w:val="006E641F"/>
    <w:rsid w:val="006E68A7"/>
    <w:rsid w:val="006E6A9F"/>
    <w:rsid w:val="006F34A0"/>
    <w:rsid w:val="006F3890"/>
    <w:rsid w:val="006F4AA2"/>
    <w:rsid w:val="006F6C73"/>
    <w:rsid w:val="00701ABE"/>
    <w:rsid w:val="007040E0"/>
    <w:rsid w:val="007055C4"/>
    <w:rsid w:val="0070634F"/>
    <w:rsid w:val="007075A4"/>
    <w:rsid w:val="00707C4F"/>
    <w:rsid w:val="00710401"/>
    <w:rsid w:val="00710C8E"/>
    <w:rsid w:val="00712552"/>
    <w:rsid w:val="00712FE0"/>
    <w:rsid w:val="00716557"/>
    <w:rsid w:val="0072050F"/>
    <w:rsid w:val="007210D5"/>
    <w:rsid w:val="00723907"/>
    <w:rsid w:val="00724E5B"/>
    <w:rsid w:val="007263E9"/>
    <w:rsid w:val="00727734"/>
    <w:rsid w:val="007279FE"/>
    <w:rsid w:val="00731848"/>
    <w:rsid w:val="00733BFD"/>
    <w:rsid w:val="007360BD"/>
    <w:rsid w:val="007365AD"/>
    <w:rsid w:val="0073682C"/>
    <w:rsid w:val="0074087E"/>
    <w:rsid w:val="00740A77"/>
    <w:rsid w:val="0074112B"/>
    <w:rsid w:val="00741F92"/>
    <w:rsid w:val="00743E74"/>
    <w:rsid w:val="007462FE"/>
    <w:rsid w:val="007469F5"/>
    <w:rsid w:val="00747A52"/>
    <w:rsid w:val="0075055D"/>
    <w:rsid w:val="00753592"/>
    <w:rsid w:val="00753720"/>
    <w:rsid w:val="0075401C"/>
    <w:rsid w:val="007554E5"/>
    <w:rsid w:val="007555B7"/>
    <w:rsid w:val="00755AAB"/>
    <w:rsid w:val="007564F5"/>
    <w:rsid w:val="00757A4B"/>
    <w:rsid w:val="00757AA0"/>
    <w:rsid w:val="00757DE4"/>
    <w:rsid w:val="007605DC"/>
    <w:rsid w:val="00760DFD"/>
    <w:rsid w:val="00762876"/>
    <w:rsid w:val="00762EDB"/>
    <w:rsid w:val="00763286"/>
    <w:rsid w:val="007634C8"/>
    <w:rsid w:val="00764EAD"/>
    <w:rsid w:val="00765273"/>
    <w:rsid w:val="00766DE5"/>
    <w:rsid w:val="00770638"/>
    <w:rsid w:val="007724DD"/>
    <w:rsid w:val="00772FD0"/>
    <w:rsid w:val="00773181"/>
    <w:rsid w:val="00773FA0"/>
    <w:rsid w:val="00774961"/>
    <w:rsid w:val="00774B88"/>
    <w:rsid w:val="007759A9"/>
    <w:rsid w:val="007762CD"/>
    <w:rsid w:val="007764B0"/>
    <w:rsid w:val="007769AC"/>
    <w:rsid w:val="00776F3F"/>
    <w:rsid w:val="00781049"/>
    <w:rsid w:val="007841B9"/>
    <w:rsid w:val="00785391"/>
    <w:rsid w:val="00786224"/>
    <w:rsid w:val="00787670"/>
    <w:rsid w:val="0079145B"/>
    <w:rsid w:val="00793109"/>
    <w:rsid w:val="00793338"/>
    <w:rsid w:val="00793378"/>
    <w:rsid w:val="00794598"/>
    <w:rsid w:val="00794CFA"/>
    <w:rsid w:val="00795256"/>
    <w:rsid w:val="00795EC7"/>
    <w:rsid w:val="00796F45"/>
    <w:rsid w:val="007A295B"/>
    <w:rsid w:val="007B03AB"/>
    <w:rsid w:val="007B0D29"/>
    <w:rsid w:val="007B1D70"/>
    <w:rsid w:val="007B3D15"/>
    <w:rsid w:val="007B443D"/>
    <w:rsid w:val="007B6B16"/>
    <w:rsid w:val="007C0E3B"/>
    <w:rsid w:val="007C1AA1"/>
    <w:rsid w:val="007C1C1A"/>
    <w:rsid w:val="007C25ED"/>
    <w:rsid w:val="007C3007"/>
    <w:rsid w:val="007C3E0A"/>
    <w:rsid w:val="007C4374"/>
    <w:rsid w:val="007C6A07"/>
    <w:rsid w:val="007D0A87"/>
    <w:rsid w:val="007D1765"/>
    <w:rsid w:val="007D2410"/>
    <w:rsid w:val="007D2DCA"/>
    <w:rsid w:val="007D2F17"/>
    <w:rsid w:val="007D3ABE"/>
    <w:rsid w:val="007D3C64"/>
    <w:rsid w:val="007D549A"/>
    <w:rsid w:val="007D5ABC"/>
    <w:rsid w:val="007D7C1D"/>
    <w:rsid w:val="007E1073"/>
    <w:rsid w:val="007E1650"/>
    <w:rsid w:val="007E4B38"/>
    <w:rsid w:val="007E5FF2"/>
    <w:rsid w:val="007F0C0C"/>
    <w:rsid w:val="007F30D8"/>
    <w:rsid w:val="007F7BBB"/>
    <w:rsid w:val="00801A5B"/>
    <w:rsid w:val="00802D29"/>
    <w:rsid w:val="00802ECC"/>
    <w:rsid w:val="00803281"/>
    <w:rsid w:val="00807234"/>
    <w:rsid w:val="008074D7"/>
    <w:rsid w:val="008113D8"/>
    <w:rsid w:val="00811DD9"/>
    <w:rsid w:val="008122E7"/>
    <w:rsid w:val="00812B45"/>
    <w:rsid w:val="00813B1E"/>
    <w:rsid w:val="00813EFB"/>
    <w:rsid w:val="008173A9"/>
    <w:rsid w:val="00817A66"/>
    <w:rsid w:val="00817FF8"/>
    <w:rsid w:val="008206BA"/>
    <w:rsid w:val="00820D5C"/>
    <w:rsid w:val="00821C6C"/>
    <w:rsid w:val="00822D96"/>
    <w:rsid w:val="00824A38"/>
    <w:rsid w:val="00825727"/>
    <w:rsid w:val="0082590C"/>
    <w:rsid w:val="00825ED1"/>
    <w:rsid w:val="00825F9B"/>
    <w:rsid w:val="0082751C"/>
    <w:rsid w:val="00827D09"/>
    <w:rsid w:val="0083067A"/>
    <w:rsid w:val="00830A15"/>
    <w:rsid w:val="00831ED4"/>
    <w:rsid w:val="00832927"/>
    <w:rsid w:val="00833119"/>
    <w:rsid w:val="00834DDC"/>
    <w:rsid w:val="00836339"/>
    <w:rsid w:val="008378D0"/>
    <w:rsid w:val="00840AFF"/>
    <w:rsid w:val="00840EF3"/>
    <w:rsid w:val="00843121"/>
    <w:rsid w:val="00845ADA"/>
    <w:rsid w:val="008508C4"/>
    <w:rsid w:val="008514A4"/>
    <w:rsid w:val="00851E91"/>
    <w:rsid w:val="00853F61"/>
    <w:rsid w:val="008547B7"/>
    <w:rsid w:val="00854E45"/>
    <w:rsid w:val="008556DE"/>
    <w:rsid w:val="0085574F"/>
    <w:rsid w:val="00855FB3"/>
    <w:rsid w:val="008565B6"/>
    <w:rsid w:val="00856BD0"/>
    <w:rsid w:val="00857AB4"/>
    <w:rsid w:val="00857D02"/>
    <w:rsid w:val="008606F7"/>
    <w:rsid w:val="00860A53"/>
    <w:rsid w:val="00861581"/>
    <w:rsid w:val="00862A23"/>
    <w:rsid w:val="008648C4"/>
    <w:rsid w:val="00867B44"/>
    <w:rsid w:val="008740BD"/>
    <w:rsid w:val="00874A49"/>
    <w:rsid w:val="00877927"/>
    <w:rsid w:val="00877EAC"/>
    <w:rsid w:val="00881420"/>
    <w:rsid w:val="00881BBF"/>
    <w:rsid w:val="00882486"/>
    <w:rsid w:val="00884A30"/>
    <w:rsid w:val="00885180"/>
    <w:rsid w:val="00885C82"/>
    <w:rsid w:val="0088652F"/>
    <w:rsid w:val="00886AC2"/>
    <w:rsid w:val="00887641"/>
    <w:rsid w:val="00887D20"/>
    <w:rsid w:val="00892C22"/>
    <w:rsid w:val="0089317E"/>
    <w:rsid w:val="008932CE"/>
    <w:rsid w:val="00895840"/>
    <w:rsid w:val="008974DD"/>
    <w:rsid w:val="008A18F2"/>
    <w:rsid w:val="008A2921"/>
    <w:rsid w:val="008A364B"/>
    <w:rsid w:val="008A594F"/>
    <w:rsid w:val="008A6585"/>
    <w:rsid w:val="008A6D70"/>
    <w:rsid w:val="008B083E"/>
    <w:rsid w:val="008B4E75"/>
    <w:rsid w:val="008B6158"/>
    <w:rsid w:val="008C1066"/>
    <w:rsid w:val="008C1609"/>
    <w:rsid w:val="008C2065"/>
    <w:rsid w:val="008C34D7"/>
    <w:rsid w:val="008C39E3"/>
    <w:rsid w:val="008C486C"/>
    <w:rsid w:val="008C5D94"/>
    <w:rsid w:val="008C6077"/>
    <w:rsid w:val="008C62F8"/>
    <w:rsid w:val="008C67C6"/>
    <w:rsid w:val="008D2BE7"/>
    <w:rsid w:val="008D2DD8"/>
    <w:rsid w:val="008D3228"/>
    <w:rsid w:val="008D4980"/>
    <w:rsid w:val="008D4A3C"/>
    <w:rsid w:val="008D5657"/>
    <w:rsid w:val="008D7725"/>
    <w:rsid w:val="008D7B7E"/>
    <w:rsid w:val="008E1207"/>
    <w:rsid w:val="008E2831"/>
    <w:rsid w:val="008E362D"/>
    <w:rsid w:val="008E36AA"/>
    <w:rsid w:val="008E3B22"/>
    <w:rsid w:val="008E3EA2"/>
    <w:rsid w:val="008E56FD"/>
    <w:rsid w:val="008E58A9"/>
    <w:rsid w:val="008E6217"/>
    <w:rsid w:val="008E6BCD"/>
    <w:rsid w:val="008E7290"/>
    <w:rsid w:val="008E75A8"/>
    <w:rsid w:val="008F02DA"/>
    <w:rsid w:val="008F2ABB"/>
    <w:rsid w:val="008F2F01"/>
    <w:rsid w:val="008F5994"/>
    <w:rsid w:val="0090059A"/>
    <w:rsid w:val="00901B5A"/>
    <w:rsid w:val="0090255B"/>
    <w:rsid w:val="009065D6"/>
    <w:rsid w:val="009074F8"/>
    <w:rsid w:val="0090770B"/>
    <w:rsid w:val="00910216"/>
    <w:rsid w:val="00910324"/>
    <w:rsid w:val="0091150D"/>
    <w:rsid w:val="00912B15"/>
    <w:rsid w:val="00913251"/>
    <w:rsid w:val="00914324"/>
    <w:rsid w:val="009170F7"/>
    <w:rsid w:val="00917698"/>
    <w:rsid w:val="00920188"/>
    <w:rsid w:val="00922098"/>
    <w:rsid w:val="00924277"/>
    <w:rsid w:val="0092451F"/>
    <w:rsid w:val="0092455E"/>
    <w:rsid w:val="00926431"/>
    <w:rsid w:val="00930E34"/>
    <w:rsid w:val="00931063"/>
    <w:rsid w:val="00932758"/>
    <w:rsid w:val="00932810"/>
    <w:rsid w:val="00933120"/>
    <w:rsid w:val="0093382E"/>
    <w:rsid w:val="0093395C"/>
    <w:rsid w:val="00933DDB"/>
    <w:rsid w:val="00935E6D"/>
    <w:rsid w:val="009372E4"/>
    <w:rsid w:val="0093784C"/>
    <w:rsid w:val="00940794"/>
    <w:rsid w:val="00941A68"/>
    <w:rsid w:val="009425F3"/>
    <w:rsid w:val="00943369"/>
    <w:rsid w:val="009436FE"/>
    <w:rsid w:val="00943B48"/>
    <w:rsid w:val="009451D1"/>
    <w:rsid w:val="0094613E"/>
    <w:rsid w:val="00947C40"/>
    <w:rsid w:val="0095062F"/>
    <w:rsid w:val="00950793"/>
    <w:rsid w:val="009509D6"/>
    <w:rsid w:val="0095141E"/>
    <w:rsid w:val="00951BF4"/>
    <w:rsid w:val="009542C4"/>
    <w:rsid w:val="00954464"/>
    <w:rsid w:val="00954AC8"/>
    <w:rsid w:val="009566BB"/>
    <w:rsid w:val="00956AD4"/>
    <w:rsid w:val="0096018B"/>
    <w:rsid w:val="00960F20"/>
    <w:rsid w:val="009613D1"/>
    <w:rsid w:val="00961F60"/>
    <w:rsid w:val="00962C0B"/>
    <w:rsid w:val="00962FB5"/>
    <w:rsid w:val="0096641A"/>
    <w:rsid w:val="00967C80"/>
    <w:rsid w:val="009700EB"/>
    <w:rsid w:val="00971B39"/>
    <w:rsid w:val="0097253A"/>
    <w:rsid w:val="009725B5"/>
    <w:rsid w:val="00972E97"/>
    <w:rsid w:val="00973436"/>
    <w:rsid w:val="00973A84"/>
    <w:rsid w:val="00973D1A"/>
    <w:rsid w:val="009740F4"/>
    <w:rsid w:val="0097534A"/>
    <w:rsid w:val="009762AC"/>
    <w:rsid w:val="00976AD9"/>
    <w:rsid w:val="009815B8"/>
    <w:rsid w:val="00981A62"/>
    <w:rsid w:val="0098716A"/>
    <w:rsid w:val="00991F61"/>
    <w:rsid w:val="009960A5"/>
    <w:rsid w:val="00997886"/>
    <w:rsid w:val="00997B36"/>
    <w:rsid w:val="009A2AC9"/>
    <w:rsid w:val="009A2ED8"/>
    <w:rsid w:val="009A33EE"/>
    <w:rsid w:val="009A3A88"/>
    <w:rsid w:val="009A6BF1"/>
    <w:rsid w:val="009B0933"/>
    <w:rsid w:val="009B1180"/>
    <w:rsid w:val="009B1683"/>
    <w:rsid w:val="009B2447"/>
    <w:rsid w:val="009B43AF"/>
    <w:rsid w:val="009B4F23"/>
    <w:rsid w:val="009B6C62"/>
    <w:rsid w:val="009B7833"/>
    <w:rsid w:val="009B79BA"/>
    <w:rsid w:val="009C4459"/>
    <w:rsid w:val="009C45A7"/>
    <w:rsid w:val="009C4CF5"/>
    <w:rsid w:val="009C64F1"/>
    <w:rsid w:val="009C6C31"/>
    <w:rsid w:val="009D057C"/>
    <w:rsid w:val="009D2D84"/>
    <w:rsid w:val="009D36CC"/>
    <w:rsid w:val="009D3A5C"/>
    <w:rsid w:val="009D3C3D"/>
    <w:rsid w:val="009D56E1"/>
    <w:rsid w:val="009E4C88"/>
    <w:rsid w:val="009E64E9"/>
    <w:rsid w:val="009E6D37"/>
    <w:rsid w:val="009F2246"/>
    <w:rsid w:val="009F2D74"/>
    <w:rsid w:val="009F40A9"/>
    <w:rsid w:val="009F50E4"/>
    <w:rsid w:val="009F5C51"/>
    <w:rsid w:val="009F68E4"/>
    <w:rsid w:val="00A00F79"/>
    <w:rsid w:val="00A010CA"/>
    <w:rsid w:val="00A01A3D"/>
    <w:rsid w:val="00A05481"/>
    <w:rsid w:val="00A05983"/>
    <w:rsid w:val="00A06857"/>
    <w:rsid w:val="00A06BD9"/>
    <w:rsid w:val="00A06D05"/>
    <w:rsid w:val="00A1055F"/>
    <w:rsid w:val="00A110E6"/>
    <w:rsid w:val="00A12566"/>
    <w:rsid w:val="00A12679"/>
    <w:rsid w:val="00A12ADE"/>
    <w:rsid w:val="00A15411"/>
    <w:rsid w:val="00A2075D"/>
    <w:rsid w:val="00A212DC"/>
    <w:rsid w:val="00A21304"/>
    <w:rsid w:val="00A213E2"/>
    <w:rsid w:val="00A22F35"/>
    <w:rsid w:val="00A2302A"/>
    <w:rsid w:val="00A2343F"/>
    <w:rsid w:val="00A251D7"/>
    <w:rsid w:val="00A25C50"/>
    <w:rsid w:val="00A26130"/>
    <w:rsid w:val="00A2691D"/>
    <w:rsid w:val="00A27B6D"/>
    <w:rsid w:val="00A30A82"/>
    <w:rsid w:val="00A30BB1"/>
    <w:rsid w:val="00A322E0"/>
    <w:rsid w:val="00A32340"/>
    <w:rsid w:val="00A32D72"/>
    <w:rsid w:val="00A34ADD"/>
    <w:rsid w:val="00A34DAF"/>
    <w:rsid w:val="00A3635F"/>
    <w:rsid w:val="00A3649C"/>
    <w:rsid w:val="00A3651E"/>
    <w:rsid w:val="00A37279"/>
    <w:rsid w:val="00A37B5C"/>
    <w:rsid w:val="00A40575"/>
    <w:rsid w:val="00A41417"/>
    <w:rsid w:val="00A417D1"/>
    <w:rsid w:val="00A454B1"/>
    <w:rsid w:val="00A45910"/>
    <w:rsid w:val="00A46193"/>
    <w:rsid w:val="00A462EB"/>
    <w:rsid w:val="00A46B5C"/>
    <w:rsid w:val="00A5085A"/>
    <w:rsid w:val="00A508A9"/>
    <w:rsid w:val="00A51E80"/>
    <w:rsid w:val="00A529E3"/>
    <w:rsid w:val="00A53A05"/>
    <w:rsid w:val="00A53D9D"/>
    <w:rsid w:val="00A556F5"/>
    <w:rsid w:val="00A60E15"/>
    <w:rsid w:val="00A63AAF"/>
    <w:rsid w:val="00A64D01"/>
    <w:rsid w:val="00A66780"/>
    <w:rsid w:val="00A70C92"/>
    <w:rsid w:val="00A72921"/>
    <w:rsid w:val="00A72AD3"/>
    <w:rsid w:val="00A72F96"/>
    <w:rsid w:val="00A7378F"/>
    <w:rsid w:val="00A73B46"/>
    <w:rsid w:val="00A74102"/>
    <w:rsid w:val="00A755BA"/>
    <w:rsid w:val="00A762AE"/>
    <w:rsid w:val="00A766B7"/>
    <w:rsid w:val="00A80902"/>
    <w:rsid w:val="00A85A60"/>
    <w:rsid w:val="00A91D1B"/>
    <w:rsid w:val="00AA0A43"/>
    <w:rsid w:val="00AA1C1C"/>
    <w:rsid w:val="00AA291F"/>
    <w:rsid w:val="00AA3C94"/>
    <w:rsid w:val="00AA40A9"/>
    <w:rsid w:val="00AA49AA"/>
    <w:rsid w:val="00AA72FB"/>
    <w:rsid w:val="00AB2180"/>
    <w:rsid w:val="00AB24DC"/>
    <w:rsid w:val="00AC002B"/>
    <w:rsid w:val="00AC0B12"/>
    <w:rsid w:val="00AC1E1C"/>
    <w:rsid w:val="00AC4911"/>
    <w:rsid w:val="00AC4970"/>
    <w:rsid w:val="00AC5440"/>
    <w:rsid w:val="00AC6A64"/>
    <w:rsid w:val="00AD1E35"/>
    <w:rsid w:val="00AD2936"/>
    <w:rsid w:val="00AD30D1"/>
    <w:rsid w:val="00AD34B6"/>
    <w:rsid w:val="00AD3BBF"/>
    <w:rsid w:val="00AD5E88"/>
    <w:rsid w:val="00AE02B3"/>
    <w:rsid w:val="00AE2C0D"/>
    <w:rsid w:val="00AE3EC7"/>
    <w:rsid w:val="00AE7A36"/>
    <w:rsid w:val="00AF03E3"/>
    <w:rsid w:val="00AF14FA"/>
    <w:rsid w:val="00AF1CDB"/>
    <w:rsid w:val="00AF3ACC"/>
    <w:rsid w:val="00AF4F91"/>
    <w:rsid w:val="00AF53F8"/>
    <w:rsid w:val="00AF6CBA"/>
    <w:rsid w:val="00AF6CF7"/>
    <w:rsid w:val="00AF6F30"/>
    <w:rsid w:val="00AF7460"/>
    <w:rsid w:val="00B003E6"/>
    <w:rsid w:val="00B023D3"/>
    <w:rsid w:val="00B05DD2"/>
    <w:rsid w:val="00B06993"/>
    <w:rsid w:val="00B0738E"/>
    <w:rsid w:val="00B10425"/>
    <w:rsid w:val="00B10791"/>
    <w:rsid w:val="00B13749"/>
    <w:rsid w:val="00B14475"/>
    <w:rsid w:val="00B16FBF"/>
    <w:rsid w:val="00B17AEE"/>
    <w:rsid w:val="00B20837"/>
    <w:rsid w:val="00B20CDA"/>
    <w:rsid w:val="00B2593E"/>
    <w:rsid w:val="00B2626D"/>
    <w:rsid w:val="00B2764C"/>
    <w:rsid w:val="00B330B2"/>
    <w:rsid w:val="00B330CD"/>
    <w:rsid w:val="00B33291"/>
    <w:rsid w:val="00B33544"/>
    <w:rsid w:val="00B33557"/>
    <w:rsid w:val="00B33E1A"/>
    <w:rsid w:val="00B3635A"/>
    <w:rsid w:val="00B36CE2"/>
    <w:rsid w:val="00B40CD0"/>
    <w:rsid w:val="00B428A2"/>
    <w:rsid w:val="00B44624"/>
    <w:rsid w:val="00B447E1"/>
    <w:rsid w:val="00B450F7"/>
    <w:rsid w:val="00B45D4F"/>
    <w:rsid w:val="00B51ECF"/>
    <w:rsid w:val="00B521AF"/>
    <w:rsid w:val="00B53911"/>
    <w:rsid w:val="00B54B42"/>
    <w:rsid w:val="00B57683"/>
    <w:rsid w:val="00B617C7"/>
    <w:rsid w:val="00B61BD9"/>
    <w:rsid w:val="00B624C8"/>
    <w:rsid w:val="00B676C3"/>
    <w:rsid w:val="00B73660"/>
    <w:rsid w:val="00B736E2"/>
    <w:rsid w:val="00B748D6"/>
    <w:rsid w:val="00B757AF"/>
    <w:rsid w:val="00B760C1"/>
    <w:rsid w:val="00B8261C"/>
    <w:rsid w:val="00B8402D"/>
    <w:rsid w:val="00B843AA"/>
    <w:rsid w:val="00B86128"/>
    <w:rsid w:val="00B86390"/>
    <w:rsid w:val="00B909B9"/>
    <w:rsid w:val="00B90BB4"/>
    <w:rsid w:val="00B914B3"/>
    <w:rsid w:val="00B91D2A"/>
    <w:rsid w:val="00B935C8"/>
    <w:rsid w:val="00B95989"/>
    <w:rsid w:val="00B967EA"/>
    <w:rsid w:val="00B97F62"/>
    <w:rsid w:val="00BA10C3"/>
    <w:rsid w:val="00BA28AF"/>
    <w:rsid w:val="00BA295D"/>
    <w:rsid w:val="00BA2D21"/>
    <w:rsid w:val="00BA2DA9"/>
    <w:rsid w:val="00BA484C"/>
    <w:rsid w:val="00BA57A5"/>
    <w:rsid w:val="00BB0D45"/>
    <w:rsid w:val="00BB1E2B"/>
    <w:rsid w:val="00BB232F"/>
    <w:rsid w:val="00BB3313"/>
    <w:rsid w:val="00BB45EB"/>
    <w:rsid w:val="00BB4E15"/>
    <w:rsid w:val="00BB518B"/>
    <w:rsid w:val="00BB54FA"/>
    <w:rsid w:val="00BB55B1"/>
    <w:rsid w:val="00BC0456"/>
    <w:rsid w:val="00BC078F"/>
    <w:rsid w:val="00BC11CF"/>
    <w:rsid w:val="00BC2374"/>
    <w:rsid w:val="00BC35CE"/>
    <w:rsid w:val="00BC3C8C"/>
    <w:rsid w:val="00BC43C8"/>
    <w:rsid w:val="00BC5887"/>
    <w:rsid w:val="00BD0197"/>
    <w:rsid w:val="00BD0263"/>
    <w:rsid w:val="00BD1830"/>
    <w:rsid w:val="00BD2444"/>
    <w:rsid w:val="00BD28A5"/>
    <w:rsid w:val="00BD2ECA"/>
    <w:rsid w:val="00BD4B39"/>
    <w:rsid w:val="00BD5373"/>
    <w:rsid w:val="00BD5851"/>
    <w:rsid w:val="00BD6D03"/>
    <w:rsid w:val="00BD705F"/>
    <w:rsid w:val="00BE08D8"/>
    <w:rsid w:val="00BE10E8"/>
    <w:rsid w:val="00BE2D76"/>
    <w:rsid w:val="00BE3078"/>
    <w:rsid w:val="00BE521A"/>
    <w:rsid w:val="00BE5BCD"/>
    <w:rsid w:val="00BE631F"/>
    <w:rsid w:val="00BE7516"/>
    <w:rsid w:val="00BF369B"/>
    <w:rsid w:val="00BF3F33"/>
    <w:rsid w:val="00BF4090"/>
    <w:rsid w:val="00BF5193"/>
    <w:rsid w:val="00BF540C"/>
    <w:rsid w:val="00BF70B0"/>
    <w:rsid w:val="00C01E70"/>
    <w:rsid w:val="00C042BE"/>
    <w:rsid w:val="00C05D90"/>
    <w:rsid w:val="00C10E3C"/>
    <w:rsid w:val="00C11E99"/>
    <w:rsid w:val="00C12D06"/>
    <w:rsid w:val="00C134E2"/>
    <w:rsid w:val="00C1419C"/>
    <w:rsid w:val="00C160A8"/>
    <w:rsid w:val="00C168BB"/>
    <w:rsid w:val="00C172D2"/>
    <w:rsid w:val="00C21548"/>
    <w:rsid w:val="00C22659"/>
    <w:rsid w:val="00C241FB"/>
    <w:rsid w:val="00C25387"/>
    <w:rsid w:val="00C26330"/>
    <w:rsid w:val="00C269CD"/>
    <w:rsid w:val="00C2786F"/>
    <w:rsid w:val="00C30421"/>
    <w:rsid w:val="00C307CB"/>
    <w:rsid w:val="00C32467"/>
    <w:rsid w:val="00C33A35"/>
    <w:rsid w:val="00C34138"/>
    <w:rsid w:val="00C34A49"/>
    <w:rsid w:val="00C36079"/>
    <w:rsid w:val="00C41F1C"/>
    <w:rsid w:val="00C45185"/>
    <w:rsid w:val="00C46EFD"/>
    <w:rsid w:val="00C510E0"/>
    <w:rsid w:val="00C51613"/>
    <w:rsid w:val="00C51B59"/>
    <w:rsid w:val="00C54F93"/>
    <w:rsid w:val="00C550CD"/>
    <w:rsid w:val="00C555DB"/>
    <w:rsid w:val="00C57D8F"/>
    <w:rsid w:val="00C60592"/>
    <w:rsid w:val="00C60BC7"/>
    <w:rsid w:val="00C639A7"/>
    <w:rsid w:val="00C63FF9"/>
    <w:rsid w:val="00C706C1"/>
    <w:rsid w:val="00C71D82"/>
    <w:rsid w:val="00C741E3"/>
    <w:rsid w:val="00C7596A"/>
    <w:rsid w:val="00C75DA1"/>
    <w:rsid w:val="00C7717C"/>
    <w:rsid w:val="00C80215"/>
    <w:rsid w:val="00C810B4"/>
    <w:rsid w:val="00C833B4"/>
    <w:rsid w:val="00C83DCF"/>
    <w:rsid w:val="00C8620F"/>
    <w:rsid w:val="00C86C47"/>
    <w:rsid w:val="00C87484"/>
    <w:rsid w:val="00C925E7"/>
    <w:rsid w:val="00C92710"/>
    <w:rsid w:val="00C92EEC"/>
    <w:rsid w:val="00C93492"/>
    <w:rsid w:val="00C95433"/>
    <w:rsid w:val="00C95EA4"/>
    <w:rsid w:val="00C9663B"/>
    <w:rsid w:val="00C96C7B"/>
    <w:rsid w:val="00CA2589"/>
    <w:rsid w:val="00CA31D7"/>
    <w:rsid w:val="00CA320E"/>
    <w:rsid w:val="00CA4937"/>
    <w:rsid w:val="00CA4BCD"/>
    <w:rsid w:val="00CA6E6E"/>
    <w:rsid w:val="00CA789F"/>
    <w:rsid w:val="00CB163B"/>
    <w:rsid w:val="00CB25B3"/>
    <w:rsid w:val="00CB28BD"/>
    <w:rsid w:val="00CB47FD"/>
    <w:rsid w:val="00CB6730"/>
    <w:rsid w:val="00CB69A5"/>
    <w:rsid w:val="00CC0210"/>
    <w:rsid w:val="00CC07E2"/>
    <w:rsid w:val="00CC2151"/>
    <w:rsid w:val="00CC4114"/>
    <w:rsid w:val="00CC4CC9"/>
    <w:rsid w:val="00CC5A0A"/>
    <w:rsid w:val="00CC5A4A"/>
    <w:rsid w:val="00CC7A29"/>
    <w:rsid w:val="00CD1327"/>
    <w:rsid w:val="00CD2585"/>
    <w:rsid w:val="00CD281A"/>
    <w:rsid w:val="00CD2B86"/>
    <w:rsid w:val="00CD43E8"/>
    <w:rsid w:val="00CD6535"/>
    <w:rsid w:val="00CD75C2"/>
    <w:rsid w:val="00CD7B21"/>
    <w:rsid w:val="00CE0224"/>
    <w:rsid w:val="00CE089C"/>
    <w:rsid w:val="00CE0ACA"/>
    <w:rsid w:val="00CE1A47"/>
    <w:rsid w:val="00CE3F8D"/>
    <w:rsid w:val="00CE4A3E"/>
    <w:rsid w:val="00CE5550"/>
    <w:rsid w:val="00CE5611"/>
    <w:rsid w:val="00CE70C5"/>
    <w:rsid w:val="00CE76DB"/>
    <w:rsid w:val="00CE7BB2"/>
    <w:rsid w:val="00CF0312"/>
    <w:rsid w:val="00CF2C0A"/>
    <w:rsid w:val="00CF3527"/>
    <w:rsid w:val="00CF3589"/>
    <w:rsid w:val="00CF5710"/>
    <w:rsid w:val="00CF7F76"/>
    <w:rsid w:val="00D01054"/>
    <w:rsid w:val="00D03A1C"/>
    <w:rsid w:val="00D044E8"/>
    <w:rsid w:val="00D06E65"/>
    <w:rsid w:val="00D07945"/>
    <w:rsid w:val="00D07AAB"/>
    <w:rsid w:val="00D11509"/>
    <w:rsid w:val="00D11BC4"/>
    <w:rsid w:val="00D133C1"/>
    <w:rsid w:val="00D143C3"/>
    <w:rsid w:val="00D14704"/>
    <w:rsid w:val="00D170B7"/>
    <w:rsid w:val="00D17AD6"/>
    <w:rsid w:val="00D210DF"/>
    <w:rsid w:val="00D2158E"/>
    <w:rsid w:val="00D216B4"/>
    <w:rsid w:val="00D227DF"/>
    <w:rsid w:val="00D234C9"/>
    <w:rsid w:val="00D27985"/>
    <w:rsid w:val="00D31FD1"/>
    <w:rsid w:val="00D322D3"/>
    <w:rsid w:val="00D32439"/>
    <w:rsid w:val="00D3355F"/>
    <w:rsid w:val="00D344D9"/>
    <w:rsid w:val="00D34F6A"/>
    <w:rsid w:val="00D35945"/>
    <w:rsid w:val="00D36687"/>
    <w:rsid w:val="00D400F5"/>
    <w:rsid w:val="00D4093D"/>
    <w:rsid w:val="00D40FC8"/>
    <w:rsid w:val="00D419D1"/>
    <w:rsid w:val="00D41F5E"/>
    <w:rsid w:val="00D422B3"/>
    <w:rsid w:val="00D42AE7"/>
    <w:rsid w:val="00D43796"/>
    <w:rsid w:val="00D4662B"/>
    <w:rsid w:val="00D46FDD"/>
    <w:rsid w:val="00D47460"/>
    <w:rsid w:val="00D50B77"/>
    <w:rsid w:val="00D52DBE"/>
    <w:rsid w:val="00D56B78"/>
    <w:rsid w:val="00D608B4"/>
    <w:rsid w:val="00D624E7"/>
    <w:rsid w:val="00D6274F"/>
    <w:rsid w:val="00D62756"/>
    <w:rsid w:val="00D627E2"/>
    <w:rsid w:val="00D62D62"/>
    <w:rsid w:val="00D62F58"/>
    <w:rsid w:val="00D6356D"/>
    <w:rsid w:val="00D64389"/>
    <w:rsid w:val="00D659B2"/>
    <w:rsid w:val="00D65F8C"/>
    <w:rsid w:val="00D670B4"/>
    <w:rsid w:val="00D67425"/>
    <w:rsid w:val="00D67E56"/>
    <w:rsid w:val="00D70484"/>
    <w:rsid w:val="00D70BD3"/>
    <w:rsid w:val="00D70F91"/>
    <w:rsid w:val="00D72A70"/>
    <w:rsid w:val="00D73C30"/>
    <w:rsid w:val="00D744C1"/>
    <w:rsid w:val="00D77E58"/>
    <w:rsid w:val="00D8132D"/>
    <w:rsid w:val="00D81435"/>
    <w:rsid w:val="00D85522"/>
    <w:rsid w:val="00D862DA"/>
    <w:rsid w:val="00D86B58"/>
    <w:rsid w:val="00D91282"/>
    <w:rsid w:val="00D91327"/>
    <w:rsid w:val="00D92B15"/>
    <w:rsid w:val="00D93357"/>
    <w:rsid w:val="00D93371"/>
    <w:rsid w:val="00D941C7"/>
    <w:rsid w:val="00D9671B"/>
    <w:rsid w:val="00D968E8"/>
    <w:rsid w:val="00D97D4B"/>
    <w:rsid w:val="00DA0714"/>
    <w:rsid w:val="00DA092C"/>
    <w:rsid w:val="00DA1610"/>
    <w:rsid w:val="00DA1945"/>
    <w:rsid w:val="00DA3898"/>
    <w:rsid w:val="00DA5C80"/>
    <w:rsid w:val="00DA62E8"/>
    <w:rsid w:val="00DA6491"/>
    <w:rsid w:val="00DB01EC"/>
    <w:rsid w:val="00DB0DF4"/>
    <w:rsid w:val="00DB190B"/>
    <w:rsid w:val="00DB2591"/>
    <w:rsid w:val="00DB2CE9"/>
    <w:rsid w:val="00DB3DBA"/>
    <w:rsid w:val="00DB433B"/>
    <w:rsid w:val="00DB58DB"/>
    <w:rsid w:val="00DB5C03"/>
    <w:rsid w:val="00DB5CBB"/>
    <w:rsid w:val="00DB781C"/>
    <w:rsid w:val="00DB7B64"/>
    <w:rsid w:val="00DC0E99"/>
    <w:rsid w:val="00DC2DBF"/>
    <w:rsid w:val="00DC30E4"/>
    <w:rsid w:val="00DC4B48"/>
    <w:rsid w:val="00DC5AC7"/>
    <w:rsid w:val="00DC6071"/>
    <w:rsid w:val="00DC7621"/>
    <w:rsid w:val="00DC77AB"/>
    <w:rsid w:val="00DD0BE7"/>
    <w:rsid w:val="00DD27E4"/>
    <w:rsid w:val="00DD2FDB"/>
    <w:rsid w:val="00DD3060"/>
    <w:rsid w:val="00DD3EC3"/>
    <w:rsid w:val="00DD5D9B"/>
    <w:rsid w:val="00DD6184"/>
    <w:rsid w:val="00DD67BB"/>
    <w:rsid w:val="00DE17A7"/>
    <w:rsid w:val="00DE477F"/>
    <w:rsid w:val="00DE4884"/>
    <w:rsid w:val="00DE78C5"/>
    <w:rsid w:val="00DE7EFA"/>
    <w:rsid w:val="00DF067F"/>
    <w:rsid w:val="00DF13E5"/>
    <w:rsid w:val="00DF16B1"/>
    <w:rsid w:val="00DF2688"/>
    <w:rsid w:val="00DF293F"/>
    <w:rsid w:val="00DF3D2F"/>
    <w:rsid w:val="00DF5B6E"/>
    <w:rsid w:val="00DF6943"/>
    <w:rsid w:val="00DF786B"/>
    <w:rsid w:val="00E00723"/>
    <w:rsid w:val="00E00948"/>
    <w:rsid w:val="00E00D17"/>
    <w:rsid w:val="00E01E9F"/>
    <w:rsid w:val="00E05919"/>
    <w:rsid w:val="00E05EFC"/>
    <w:rsid w:val="00E06C6A"/>
    <w:rsid w:val="00E06EA9"/>
    <w:rsid w:val="00E10292"/>
    <w:rsid w:val="00E104CC"/>
    <w:rsid w:val="00E10FAE"/>
    <w:rsid w:val="00E11624"/>
    <w:rsid w:val="00E11A89"/>
    <w:rsid w:val="00E12169"/>
    <w:rsid w:val="00E12664"/>
    <w:rsid w:val="00E13845"/>
    <w:rsid w:val="00E142AB"/>
    <w:rsid w:val="00E1606F"/>
    <w:rsid w:val="00E16DE0"/>
    <w:rsid w:val="00E17066"/>
    <w:rsid w:val="00E171D6"/>
    <w:rsid w:val="00E17E61"/>
    <w:rsid w:val="00E17FF6"/>
    <w:rsid w:val="00E20D56"/>
    <w:rsid w:val="00E21FE1"/>
    <w:rsid w:val="00E2341E"/>
    <w:rsid w:val="00E23876"/>
    <w:rsid w:val="00E2488A"/>
    <w:rsid w:val="00E24BD1"/>
    <w:rsid w:val="00E2510D"/>
    <w:rsid w:val="00E262F5"/>
    <w:rsid w:val="00E32630"/>
    <w:rsid w:val="00E3290E"/>
    <w:rsid w:val="00E33743"/>
    <w:rsid w:val="00E33870"/>
    <w:rsid w:val="00E342D5"/>
    <w:rsid w:val="00E35108"/>
    <w:rsid w:val="00E3599C"/>
    <w:rsid w:val="00E35F24"/>
    <w:rsid w:val="00E36074"/>
    <w:rsid w:val="00E36302"/>
    <w:rsid w:val="00E3771E"/>
    <w:rsid w:val="00E37764"/>
    <w:rsid w:val="00E42E59"/>
    <w:rsid w:val="00E43122"/>
    <w:rsid w:val="00E43622"/>
    <w:rsid w:val="00E43E90"/>
    <w:rsid w:val="00E44BC6"/>
    <w:rsid w:val="00E46D56"/>
    <w:rsid w:val="00E4757A"/>
    <w:rsid w:val="00E47FFE"/>
    <w:rsid w:val="00E51129"/>
    <w:rsid w:val="00E51558"/>
    <w:rsid w:val="00E53FE3"/>
    <w:rsid w:val="00E575F7"/>
    <w:rsid w:val="00E6159C"/>
    <w:rsid w:val="00E625E6"/>
    <w:rsid w:val="00E62FC2"/>
    <w:rsid w:val="00E67880"/>
    <w:rsid w:val="00E718A1"/>
    <w:rsid w:val="00E725E9"/>
    <w:rsid w:val="00E7261C"/>
    <w:rsid w:val="00E72F10"/>
    <w:rsid w:val="00E7323A"/>
    <w:rsid w:val="00E7326E"/>
    <w:rsid w:val="00E75E73"/>
    <w:rsid w:val="00E7625E"/>
    <w:rsid w:val="00E7758D"/>
    <w:rsid w:val="00E81218"/>
    <w:rsid w:val="00E824AE"/>
    <w:rsid w:val="00E830FE"/>
    <w:rsid w:val="00E841D2"/>
    <w:rsid w:val="00E85845"/>
    <w:rsid w:val="00E8653E"/>
    <w:rsid w:val="00E8678E"/>
    <w:rsid w:val="00E86E4C"/>
    <w:rsid w:val="00E9162D"/>
    <w:rsid w:val="00E91708"/>
    <w:rsid w:val="00E92D4F"/>
    <w:rsid w:val="00E9396A"/>
    <w:rsid w:val="00E94DEF"/>
    <w:rsid w:val="00E95A79"/>
    <w:rsid w:val="00E95D60"/>
    <w:rsid w:val="00E95FFD"/>
    <w:rsid w:val="00E96383"/>
    <w:rsid w:val="00E96F87"/>
    <w:rsid w:val="00E975F2"/>
    <w:rsid w:val="00EA045A"/>
    <w:rsid w:val="00EA1500"/>
    <w:rsid w:val="00EA23B5"/>
    <w:rsid w:val="00EA322F"/>
    <w:rsid w:val="00EA4EE3"/>
    <w:rsid w:val="00EA6FA8"/>
    <w:rsid w:val="00EA7061"/>
    <w:rsid w:val="00EA72E3"/>
    <w:rsid w:val="00EA7AB6"/>
    <w:rsid w:val="00EB0599"/>
    <w:rsid w:val="00EB1DFF"/>
    <w:rsid w:val="00EB3C24"/>
    <w:rsid w:val="00EB42EE"/>
    <w:rsid w:val="00EB4429"/>
    <w:rsid w:val="00EB4ED8"/>
    <w:rsid w:val="00EB556F"/>
    <w:rsid w:val="00EB6621"/>
    <w:rsid w:val="00EC0A01"/>
    <w:rsid w:val="00EC237E"/>
    <w:rsid w:val="00EC2E9F"/>
    <w:rsid w:val="00EC3265"/>
    <w:rsid w:val="00EC3521"/>
    <w:rsid w:val="00EC402F"/>
    <w:rsid w:val="00EC405F"/>
    <w:rsid w:val="00EC5599"/>
    <w:rsid w:val="00EC6630"/>
    <w:rsid w:val="00EC669D"/>
    <w:rsid w:val="00EC79F8"/>
    <w:rsid w:val="00ED27D1"/>
    <w:rsid w:val="00ED4480"/>
    <w:rsid w:val="00ED6C3A"/>
    <w:rsid w:val="00EE18A7"/>
    <w:rsid w:val="00EE40B1"/>
    <w:rsid w:val="00EE6462"/>
    <w:rsid w:val="00EF0430"/>
    <w:rsid w:val="00EF06B0"/>
    <w:rsid w:val="00EF14DD"/>
    <w:rsid w:val="00EF3669"/>
    <w:rsid w:val="00EF3680"/>
    <w:rsid w:val="00EF3A4C"/>
    <w:rsid w:val="00EF3C28"/>
    <w:rsid w:val="00EF6631"/>
    <w:rsid w:val="00F015E9"/>
    <w:rsid w:val="00F01DB1"/>
    <w:rsid w:val="00F0249E"/>
    <w:rsid w:val="00F066CC"/>
    <w:rsid w:val="00F06E93"/>
    <w:rsid w:val="00F1122F"/>
    <w:rsid w:val="00F13D09"/>
    <w:rsid w:val="00F159B3"/>
    <w:rsid w:val="00F15D09"/>
    <w:rsid w:val="00F1705C"/>
    <w:rsid w:val="00F174C0"/>
    <w:rsid w:val="00F17B05"/>
    <w:rsid w:val="00F2265A"/>
    <w:rsid w:val="00F22A72"/>
    <w:rsid w:val="00F23998"/>
    <w:rsid w:val="00F246C2"/>
    <w:rsid w:val="00F25848"/>
    <w:rsid w:val="00F2610A"/>
    <w:rsid w:val="00F2617B"/>
    <w:rsid w:val="00F27486"/>
    <w:rsid w:val="00F30744"/>
    <w:rsid w:val="00F33116"/>
    <w:rsid w:val="00F33B86"/>
    <w:rsid w:val="00F345EB"/>
    <w:rsid w:val="00F34A16"/>
    <w:rsid w:val="00F37818"/>
    <w:rsid w:val="00F44570"/>
    <w:rsid w:val="00F44C8D"/>
    <w:rsid w:val="00F44E59"/>
    <w:rsid w:val="00F45138"/>
    <w:rsid w:val="00F45DDD"/>
    <w:rsid w:val="00F466CC"/>
    <w:rsid w:val="00F47DDF"/>
    <w:rsid w:val="00F47F83"/>
    <w:rsid w:val="00F517FC"/>
    <w:rsid w:val="00F52039"/>
    <w:rsid w:val="00F5213C"/>
    <w:rsid w:val="00F5241E"/>
    <w:rsid w:val="00F52C0A"/>
    <w:rsid w:val="00F5343A"/>
    <w:rsid w:val="00F6066F"/>
    <w:rsid w:val="00F60B93"/>
    <w:rsid w:val="00F615D8"/>
    <w:rsid w:val="00F6320C"/>
    <w:rsid w:val="00F63EE3"/>
    <w:rsid w:val="00F643C5"/>
    <w:rsid w:val="00F656B0"/>
    <w:rsid w:val="00F71DFF"/>
    <w:rsid w:val="00F72DBC"/>
    <w:rsid w:val="00F74E91"/>
    <w:rsid w:val="00F76033"/>
    <w:rsid w:val="00F817C7"/>
    <w:rsid w:val="00F821E5"/>
    <w:rsid w:val="00F828EC"/>
    <w:rsid w:val="00F83376"/>
    <w:rsid w:val="00F84A41"/>
    <w:rsid w:val="00F87780"/>
    <w:rsid w:val="00F90C34"/>
    <w:rsid w:val="00F92734"/>
    <w:rsid w:val="00F92BAF"/>
    <w:rsid w:val="00F93163"/>
    <w:rsid w:val="00F9376C"/>
    <w:rsid w:val="00F949D6"/>
    <w:rsid w:val="00F94D17"/>
    <w:rsid w:val="00F9538C"/>
    <w:rsid w:val="00FA251A"/>
    <w:rsid w:val="00FA4611"/>
    <w:rsid w:val="00FA4C0E"/>
    <w:rsid w:val="00FA4D68"/>
    <w:rsid w:val="00FB05F8"/>
    <w:rsid w:val="00FB1E87"/>
    <w:rsid w:val="00FB26E5"/>
    <w:rsid w:val="00FB29C2"/>
    <w:rsid w:val="00FB2E34"/>
    <w:rsid w:val="00FB3C68"/>
    <w:rsid w:val="00FB603D"/>
    <w:rsid w:val="00FB7500"/>
    <w:rsid w:val="00FB76A2"/>
    <w:rsid w:val="00FC0B16"/>
    <w:rsid w:val="00FC17A3"/>
    <w:rsid w:val="00FC1F3F"/>
    <w:rsid w:val="00FC7451"/>
    <w:rsid w:val="00FC789E"/>
    <w:rsid w:val="00FC7B81"/>
    <w:rsid w:val="00FD0021"/>
    <w:rsid w:val="00FD15C4"/>
    <w:rsid w:val="00FD226A"/>
    <w:rsid w:val="00FD2A72"/>
    <w:rsid w:val="00FD2C20"/>
    <w:rsid w:val="00FD305E"/>
    <w:rsid w:val="00FD42E2"/>
    <w:rsid w:val="00FD4D94"/>
    <w:rsid w:val="00FD7537"/>
    <w:rsid w:val="00FD7B99"/>
    <w:rsid w:val="00FE0764"/>
    <w:rsid w:val="00FE0A17"/>
    <w:rsid w:val="00FE0E4C"/>
    <w:rsid w:val="00FE0EB5"/>
    <w:rsid w:val="00FE2906"/>
    <w:rsid w:val="00FE290A"/>
    <w:rsid w:val="00FE2921"/>
    <w:rsid w:val="00FE2F90"/>
    <w:rsid w:val="00FE35D3"/>
    <w:rsid w:val="00FE4C79"/>
    <w:rsid w:val="00FE5F05"/>
    <w:rsid w:val="00FE690D"/>
    <w:rsid w:val="00FE6CA1"/>
    <w:rsid w:val="00FF08E1"/>
    <w:rsid w:val="00FF284B"/>
    <w:rsid w:val="00FF398C"/>
    <w:rsid w:val="00FF3C1C"/>
    <w:rsid w:val="00FF3D5E"/>
    <w:rsid w:val="00FF543C"/>
    <w:rsid w:val="00FF5A01"/>
    <w:rsid w:val="00FF6201"/>
    <w:rsid w:val="00FF63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75424"/>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5E96"/>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1"/>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E06C6A"/>
    <w:pPr>
      <w:keepNext/>
      <w:numPr>
        <w:ilvl w:val="1"/>
        <w:numId w:val="1"/>
      </w:numPr>
      <w:spacing w:before="120" w:after="240"/>
      <w:outlineLvl w:val="1"/>
    </w:pPr>
    <w:rPr>
      <w:b/>
      <w:sz w:val="28"/>
    </w:rPr>
  </w:style>
  <w:style w:type="paragraph" w:styleId="berschrift3">
    <w:name w:val="heading 3"/>
    <w:basedOn w:val="Standard"/>
    <w:next w:val="Standard"/>
    <w:qFormat/>
    <w:rsid w:val="00A72F96"/>
    <w:pPr>
      <w:keepNext/>
      <w:numPr>
        <w:ilvl w:val="2"/>
        <w:numId w:val="1"/>
      </w:numPr>
      <w:tabs>
        <w:tab w:val="left" w:pos="720"/>
      </w:tabs>
      <w:spacing w:before="120" w:after="240"/>
      <w:outlineLvl w:val="2"/>
    </w:pPr>
    <w:rPr>
      <w:b/>
    </w:rPr>
  </w:style>
  <w:style w:type="paragraph" w:styleId="berschrift4">
    <w:name w:val="heading 4"/>
    <w:basedOn w:val="Standard"/>
    <w:next w:val="Standard"/>
    <w:qFormat/>
    <w:rsid w:val="006D0119"/>
    <w:pPr>
      <w:keepNext/>
      <w:numPr>
        <w:ilvl w:val="3"/>
        <w:numId w:val="1"/>
      </w:numPr>
      <w:spacing w:before="120"/>
      <w:outlineLvl w:val="3"/>
    </w:pPr>
    <w:rPr>
      <w:bCs/>
      <w:szCs w:val="28"/>
    </w:rPr>
  </w:style>
  <w:style w:type="paragraph" w:styleId="berschrift5">
    <w:name w:val="heading 5"/>
    <w:basedOn w:val="Standard"/>
    <w:next w:val="Standard"/>
    <w:autoRedefine/>
    <w:qFormat/>
    <w:rsid w:val="00B0738E"/>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link w:val="TitelZchn"/>
    <w:qFormat/>
    <w:rsid w:val="00100E24"/>
    <w:pPr>
      <w:numPr>
        <w:numId w:val="0"/>
      </w:numPr>
      <w:tabs>
        <w:tab w:val="left" w:pos="432"/>
      </w:tabs>
    </w:pPr>
  </w:style>
  <w:style w:type="paragraph" w:styleId="Untertitel">
    <w:name w:val="Subtitle"/>
    <w:basedOn w:val="berschrift"/>
    <w:next w:val="Textkrper"/>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elZchn">
    <w:name w:val="Titel Zchn"/>
    <w:basedOn w:val="Absatz-Standardschriftart"/>
    <w:link w:val="Titel"/>
    <w:rsid w:val="00DB3DBA"/>
    <w:rPr>
      <w:rFonts w:ascii="Arial" w:hAnsi="Arial"/>
      <w:b/>
      <w:smallCaps/>
      <w:sz w:val="32"/>
      <w:lang w:val="de-DE" w:eastAsia="ar-SA"/>
    </w:rPr>
  </w:style>
  <w:style w:type="character" w:styleId="Platzhaltertext">
    <w:name w:val="Placeholder Text"/>
    <w:basedOn w:val="Absatz-Standardschriftart"/>
    <w:uiPriority w:val="99"/>
    <w:semiHidden/>
    <w:rsid w:val="00DC5A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0197">
      <w:bodyDiv w:val="1"/>
      <w:marLeft w:val="0"/>
      <w:marRight w:val="0"/>
      <w:marTop w:val="0"/>
      <w:marBottom w:val="0"/>
      <w:divBdr>
        <w:top w:val="none" w:sz="0" w:space="0" w:color="auto"/>
        <w:left w:val="none" w:sz="0" w:space="0" w:color="auto"/>
        <w:bottom w:val="none" w:sz="0" w:space="0" w:color="auto"/>
        <w:right w:val="none" w:sz="0" w:space="0" w:color="auto"/>
      </w:divBdr>
    </w:div>
    <w:div w:id="283924698">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448862492">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hinweise-zum-wissenschaftlichen-arbeiten/zitation-plagiate" TargetMode="Externa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diplomarbeiten-bbs.at/faq" TargetMode="Externa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35"/>
    <w:rsid w:val="006B6CBA"/>
    <w:rsid w:val="0091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26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1</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2</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3</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4</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Props1.xml><?xml version="1.0" encoding="utf-8"?>
<ds:datastoreItem xmlns:ds="http://schemas.openxmlformats.org/officeDocument/2006/customXml" ds:itemID="{58110686-4B3A-4040-BC0B-708C4442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6068</Words>
  <Characters>34591</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40578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Holleis Crispin, SchülerIn</cp:lastModifiedBy>
  <cp:revision>1627</cp:revision>
  <cp:lastPrinted>2018-11-28T11:32:00Z</cp:lastPrinted>
  <dcterms:created xsi:type="dcterms:W3CDTF">2021-07-15T15:06:00Z</dcterms:created>
  <dcterms:modified xsi:type="dcterms:W3CDTF">2022-03-24T23:42:00Z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